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1C" w:rsidRDefault="00891D88" w:rsidP="001D7D7E">
      <w:pPr>
        <w:spacing w:line="316" w:lineRule="auto"/>
        <w:ind w:left="2047" w:right="1581" w:hanging="307"/>
        <w:rPr>
          <w:color w:val="1B408E"/>
          <w:w w:val="107"/>
          <w:sz w:val="51"/>
          <w:szCs w:val="51"/>
        </w:rPr>
      </w:pPr>
      <w:r>
        <w:rPr>
          <w:color w:val="1B408E"/>
          <w:sz w:val="51"/>
          <w:szCs w:val="51"/>
        </w:rPr>
        <w:t>A</w:t>
      </w:r>
      <w:r>
        <w:rPr>
          <w:color w:val="1B408E"/>
          <w:spacing w:val="-2"/>
          <w:sz w:val="51"/>
          <w:szCs w:val="51"/>
        </w:rPr>
        <w:t>a</w:t>
      </w:r>
      <w:r>
        <w:rPr>
          <w:color w:val="1B408E"/>
          <w:spacing w:val="2"/>
          <w:sz w:val="51"/>
          <w:szCs w:val="51"/>
        </w:rPr>
        <w:t>r</w:t>
      </w:r>
      <w:r>
        <w:rPr>
          <w:color w:val="1B408E"/>
          <w:spacing w:val="-1"/>
          <w:sz w:val="51"/>
          <w:szCs w:val="51"/>
        </w:rPr>
        <w:t>o</w:t>
      </w:r>
      <w:r>
        <w:rPr>
          <w:color w:val="1B408E"/>
          <w:sz w:val="51"/>
          <w:szCs w:val="51"/>
        </w:rPr>
        <w:t xml:space="preserve">n </w:t>
      </w:r>
      <w:r>
        <w:rPr>
          <w:color w:val="1B408E"/>
          <w:spacing w:val="3"/>
          <w:sz w:val="51"/>
          <w:szCs w:val="51"/>
        </w:rPr>
        <w:t>d</w:t>
      </w:r>
      <w:r>
        <w:rPr>
          <w:color w:val="1B408E"/>
          <w:sz w:val="51"/>
          <w:szCs w:val="51"/>
        </w:rPr>
        <w:t>e</w:t>
      </w:r>
      <w:r>
        <w:rPr>
          <w:color w:val="1B408E"/>
          <w:spacing w:val="4"/>
          <w:sz w:val="51"/>
          <w:szCs w:val="51"/>
        </w:rPr>
        <w:t>M</w:t>
      </w:r>
      <w:r>
        <w:rPr>
          <w:color w:val="1B408E"/>
          <w:spacing w:val="3"/>
          <w:sz w:val="51"/>
          <w:szCs w:val="51"/>
        </w:rPr>
        <w:t>i</w:t>
      </w:r>
      <w:r>
        <w:rPr>
          <w:color w:val="1B408E"/>
          <w:spacing w:val="2"/>
          <w:sz w:val="51"/>
          <w:szCs w:val="51"/>
        </w:rPr>
        <w:t>r</w:t>
      </w:r>
      <w:r>
        <w:rPr>
          <w:color w:val="1B408E"/>
          <w:spacing w:val="-2"/>
          <w:sz w:val="51"/>
          <w:szCs w:val="51"/>
        </w:rPr>
        <w:t>a</w:t>
      </w:r>
      <w:r>
        <w:rPr>
          <w:color w:val="1B408E"/>
          <w:spacing w:val="2"/>
          <w:sz w:val="51"/>
          <w:szCs w:val="51"/>
        </w:rPr>
        <w:t>n</w:t>
      </w:r>
      <w:r>
        <w:rPr>
          <w:color w:val="1B408E"/>
          <w:spacing w:val="3"/>
          <w:sz w:val="51"/>
          <w:szCs w:val="51"/>
        </w:rPr>
        <w:t>d</w:t>
      </w:r>
      <w:r>
        <w:rPr>
          <w:color w:val="1B408E"/>
          <w:sz w:val="51"/>
          <w:szCs w:val="51"/>
        </w:rPr>
        <w:t xml:space="preserve">a </w:t>
      </w:r>
      <w:r>
        <w:rPr>
          <w:color w:val="1B408E"/>
          <w:spacing w:val="3"/>
          <w:w w:val="94"/>
          <w:sz w:val="51"/>
          <w:szCs w:val="51"/>
        </w:rPr>
        <w:t>C</w:t>
      </w:r>
      <w:r>
        <w:rPr>
          <w:color w:val="1B408E"/>
          <w:spacing w:val="-1"/>
          <w:w w:val="107"/>
          <w:sz w:val="51"/>
          <w:szCs w:val="51"/>
        </w:rPr>
        <w:t>o</w:t>
      </w:r>
      <w:r>
        <w:rPr>
          <w:color w:val="1B408E"/>
          <w:spacing w:val="2"/>
          <w:w w:val="101"/>
          <w:sz w:val="51"/>
          <w:szCs w:val="51"/>
        </w:rPr>
        <w:t>l</w:t>
      </w:r>
      <w:r>
        <w:rPr>
          <w:color w:val="1B408E"/>
          <w:spacing w:val="-2"/>
          <w:w w:val="113"/>
          <w:sz w:val="51"/>
          <w:szCs w:val="51"/>
        </w:rPr>
        <w:t>a</w:t>
      </w:r>
      <w:r>
        <w:rPr>
          <w:color w:val="1B408E"/>
          <w:spacing w:val="4"/>
          <w:w w:val="99"/>
          <w:sz w:val="51"/>
          <w:szCs w:val="51"/>
        </w:rPr>
        <w:t>ç</w:t>
      </w:r>
      <w:r>
        <w:rPr>
          <w:color w:val="1B408E"/>
          <w:w w:val="107"/>
          <w:sz w:val="51"/>
          <w:szCs w:val="51"/>
        </w:rPr>
        <w:t xml:space="preserve">o </w:t>
      </w:r>
    </w:p>
    <w:p w:rsidR="00514D1C" w:rsidRDefault="00CA4C28" w:rsidP="00514D1C">
      <w:pPr>
        <w:spacing w:line="316" w:lineRule="auto"/>
        <w:ind w:left="2767" w:right="1581" w:hanging="307"/>
        <w:rPr>
          <w:color w:val="000000"/>
          <w:w w:val="109"/>
          <w:sz w:val="18"/>
          <w:szCs w:val="18"/>
        </w:rPr>
      </w:pPr>
      <w:r w:rsidRPr="00CA4C2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0;text-align:left;margin-left:166.85pt;margin-top:0;width:13.2pt;height:42.15pt;z-index:-251666944;mso-position-horizontal-relative:page">
            <v:imagedata r:id="rId8" o:title=""/>
            <w10:wrap anchorx="page"/>
          </v:shape>
        </w:pict>
      </w:r>
      <w:r w:rsidR="00891D88">
        <w:rPr>
          <w:color w:val="000000"/>
          <w:spacing w:val="5"/>
          <w:sz w:val="18"/>
          <w:szCs w:val="18"/>
        </w:rPr>
        <w:t>H</w:t>
      </w:r>
      <w:r w:rsidR="00891D88">
        <w:rPr>
          <w:color w:val="000000"/>
          <w:sz w:val="18"/>
          <w:szCs w:val="18"/>
        </w:rPr>
        <w:t>.</w:t>
      </w:r>
      <w:r w:rsidR="00891D88">
        <w:rPr>
          <w:color w:val="000000"/>
          <w:spacing w:val="1"/>
          <w:sz w:val="18"/>
          <w:szCs w:val="18"/>
        </w:rPr>
        <w:t>N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z w:val="18"/>
          <w:szCs w:val="18"/>
        </w:rPr>
        <w:t>.</w:t>
      </w:r>
      <w:r w:rsidR="00891D88">
        <w:rPr>
          <w:color w:val="000000"/>
          <w:spacing w:val="3"/>
          <w:sz w:val="18"/>
          <w:szCs w:val="18"/>
        </w:rPr>
        <w:t>561</w:t>
      </w:r>
      <w:r w:rsidR="00891D88">
        <w:rPr>
          <w:color w:val="000000"/>
          <w:sz w:val="18"/>
          <w:szCs w:val="18"/>
        </w:rPr>
        <w:t>,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z w:val="18"/>
          <w:szCs w:val="18"/>
        </w:rPr>
        <w:t>r</w:t>
      </w:r>
      <w:r w:rsidR="00891D88">
        <w:rPr>
          <w:color w:val="000000"/>
          <w:spacing w:val="1"/>
          <w:sz w:val="18"/>
          <w:szCs w:val="18"/>
        </w:rPr>
        <w:t>g</w:t>
      </w:r>
      <w:r w:rsidR="00891D88">
        <w:rPr>
          <w:color w:val="000000"/>
          <w:spacing w:val="4"/>
          <w:sz w:val="18"/>
          <w:szCs w:val="18"/>
        </w:rPr>
        <w:t>ã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pacing w:val="1"/>
          <w:sz w:val="18"/>
          <w:szCs w:val="18"/>
        </w:rPr>
        <w:t>L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pacing w:val="1"/>
          <w:sz w:val="18"/>
          <w:szCs w:val="18"/>
        </w:rPr>
        <w:t>u</w:t>
      </w:r>
      <w:r w:rsidR="00891D88">
        <w:rPr>
          <w:color w:val="000000"/>
          <w:sz w:val="18"/>
          <w:szCs w:val="18"/>
        </w:rPr>
        <w:t>t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pacing w:val="1"/>
          <w:sz w:val="18"/>
          <w:szCs w:val="18"/>
        </w:rPr>
        <w:t>li</w:t>
      </w:r>
      <w:r w:rsidR="00AD4CB9">
        <w:rPr>
          <w:color w:val="000000"/>
          <w:sz w:val="18"/>
          <w:szCs w:val="18"/>
        </w:rPr>
        <w:t>m,</w:t>
      </w:r>
      <w:r w:rsidR="00891D88">
        <w:rPr>
          <w:color w:val="000000"/>
          <w:spacing w:val="3"/>
          <w:sz w:val="18"/>
          <w:szCs w:val="18"/>
        </w:rPr>
        <w:t>S</w:t>
      </w:r>
      <w:r w:rsidR="00891D88">
        <w:rPr>
          <w:color w:val="000000"/>
          <w:spacing w:val="4"/>
          <w:sz w:val="18"/>
          <w:szCs w:val="18"/>
        </w:rPr>
        <w:t>a</w:t>
      </w:r>
      <w:r w:rsidR="00891D88">
        <w:rPr>
          <w:color w:val="000000"/>
          <w:spacing w:val="1"/>
          <w:sz w:val="18"/>
          <w:szCs w:val="18"/>
        </w:rPr>
        <w:t>l</w:t>
      </w:r>
      <w:r w:rsidR="00891D88">
        <w:rPr>
          <w:color w:val="000000"/>
          <w:spacing w:val="-2"/>
          <w:sz w:val="18"/>
          <w:szCs w:val="18"/>
        </w:rPr>
        <w:t>ce</w:t>
      </w:r>
      <w:r w:rsidR="00891D88">
        <w:rPr>
          <w:color w:val="000000"/>
          <w:sz w:val="18"/>
          <w:szCs w:val="18"/>
        </w:rPr>
        <w:t>t</w:t>
      </w:r>
      <w:r w:rsidR="00891D88">
        <w:rPr>
          <w:color w:val="000000"/>
          <w:spacing w:val="-2"/>
          <w:sz w:val="18"/>
          <w:szCs w:val="18"/>
        </w:rPr>
        <w:t>e</w:t>
      </w:r>
      <w:r w:rsidR="00891D88">
        <w:rPr>
          <w:color w:val="000000"/>
          <w:sz w:val="18"/>
          <w:szCs w:val="18"/>
        </w:rPr>
        <w:t>,</w:t>
      </w:r>
      <w:r w:rsidR="00891D88">
        <w:rPr>
          <w:color w:val="000000"/>
          <w:spacing w:val="5"/>
          <w:sz w:val="18"/>
          <w:szCs w:val="18"/>
        </w:rPr>
        <w:t>G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pacing w:val="4"/>
          <w:sz w:val="18"/>
          <w:szCs w:val="18"/>
        </w:rPr>
        <w:t>a</w:t>
      </w:r>
      <w:r w:rsidR="00891D88">
        <w:rPr>
          <w:color w:val="000000"/>
          <w:sz w:val="18"/>
          <w:szCs w:val="18"/>
        </w:rPr>
        <w:t>-</w:t>
      </w:r>
      <w:r w:rsidR="00891D88">
        <w:rPr>
          <w:color w:val="000000"/>
          <w:spacing w:val="3"/>
          <w:w w:val="109"/>
          <w:sz w:val="18"/>
          <w:szCs w:val="18"/>
        </w:rPr>
        <w:t>40371</w:t>
      </w:r>
      <w:r w:rsidR="00891D88">
        <w:rPr>
          <w:color w:val="000000"/>
          <w:w w:val="109"/>
          <w:sz w:val="18"/>
          <w:szCs w:val="18"/>
        </w:rPr>
        <w:t xml:space="preserve">8 </w:t>
      </w:r>
    </w:p>
    <w:p w:rsidR="00540D29" w:rsidRPr="003C28BD" w:rsidRDefault="00CA4C28" w:rsidP="00514D1C">
      <w:pPr>
        <w:spacing w:line="316" w:lineRule="auto"/>
        <w:ind w:left="2767" w:right="1581" w:hanging="307"/>
        <w:rPr>
          <w:sz w:val="18"/>
          <w:szCs w:val="18"/>
        </w:rPr>
      </w:pPr>
      <w:hyperlink r:id="rId9" w:history="1">
        <w:r w:rsidR="003E7536" w:rsidRPr="003C28BD">
          <w:rPr>
            <w:rStyle w:val="Hyperlink"/>
            <w:spacing w:val="3"/>
            <w:w w:val="109"/>
            <w:sz w:val="18"/>
            <w:szCs w:val="18"/>
            <w:u w:val="none" w:color="878787"/>
          </w:rPr>
          <w:t>aaron</w:t>
        </w:r>
        <w:r w:rsidR="00603B52" w:rsidRPr="003C28BD">
          <w:rPr>
            <w:rStyle w:val="Hyperlink"/>
            <w:spacing w:val="3"/>
            <w:w w:val="109"/>
            <w:sz w:val="18"/>
            <w:szCs w:val="18"/>
            <w:u w:val="none" w:color="878787"/>
          </w:rPr>
          <w:t>colaco.work</w:t>
        </w:r>
        <w:r w:rsidR="003E7536" w:rsidRPr="003C28BD">
          <w:rPr>
            <w:rStyle w:val="Hyperlink"/>
            <w:spacing w:val="3"/>
            <w:sz w:val="18"/>
            <w:szCs w:val="18"/>
            <w:u w:val="none" w:color="878787"/>
          </w:rPr>
          <w:t>@</w:t>
        </w:r>
        <w:r w:rsidR="003E7536" w:rsidRPr="003C28BD">
          <w:rPr>
            <w:rStyle w:val="Hyperlink"/>
            <w:spacing w:val="1"/>
            <w:w w:val="103"/>
            <w:sz w:val="18"/>
            <w:szCs w:val="18"/>
            <w:u w:val="none" w:color="878787"/>
          </w:rPr>
          <w:t>g</w:t>
        </w:r>
        <w:r w:rsidR="003E7536" w:rsidRPr="003C28BD">
          <w:rPr>
            <w:rStyle w:val="Hyperlink"/>
            <w:spacing w:val="4"/>
            <w:w w:val="106"/>
            <w:sz w:val="18"/>
            <w:szCs w:val="18"/>
            <w:u w:val="none" w:color="878787"/>
          </w:rPr>
          <w:t>m</w:t>
        </w:r>
        <w:r w:rsidR="003E7536" w:rsidRPr="003C28BD">
          <w:rPr>
            <w:rStyle w:val="Hyperlink"/>
            <w:spacing w:val="4"/>
            <w:w w:val="112"/>
            <w:sz w:val="18"/>
            <w:szCs w:val="18"/>
            <w:u w:val="none" w:color="878787"/>
          </w:rPr>
          <w:t>a</w:t>
        </w:r>
        <w:r w:rsidR="003E7536" w:rsidRPr="003C28BD">
          <w:rPr>
            <w:rStyle w:val="Hyperlink"/>
            <w:spacing w:val="1"/>
            <w:w w:val="99"/>
            <w:sz w:val="18"/>
            <w:szCs w:val="18"/>
            <w:u w:val="none" w:color="878787"/>
          </w:rPr>
          <w:t>i</w:t>
        </w:r>
        <w:r w:rsidR="003E7536" w:rsidRPr="003C28BD">
          <w:rPr>
            <w:rStyle w:val="Hyperlink"/>
            <w:spacing w:val="1"/>
            <w:sz w:val="18"/>
            <w:szCs w:val="18"/>
            <w:u w:val="none" w:color="878787"/>
          </w:rPr>
          <w:t>l</w:t>
        </w:r>
        <w:r w:rsidR="003E7536" w:rsidRPr="003C28BD">
          <w:rPr>
            <w:rStyle w:val="Hyperlink"/>
            <w:spacing w:val="2"/>
            <w:w w:val="109"/>
            <w:sz w:val="18"/>
            <w:szCs w:val="18"/>
            <w:u w:val="none" w:color="878787"/>
          </w:rPr>
          <w:t>.</w:t>
        </w:r>
        <w:r w:rsidR="003E7536" w:rsidRPr="003C28BD">
          <w:rPr>
            <w:rStyle w:val="Hyperlink"/>
            <w:spacing w:val="-2"/>
            <w:w w:val="99"/>
            <w:sz w:val="18"/>
            <w:szCs w:val="18"/>
            <w:u w:val="none" w:color="878787"/>
          </w:rPr>
          <w:t>c</w:t>
        </w:r>
        <w:r w:rsidR="003E7536" w:rsidRPr="003C28BD">
          <w:rPr>
            <w:rStyle w:val="Hyperlink"/>
            <w:spacing w:val="-2"/>
            <w:w w:val="106"/>
            <w:sz w:val="18"/>
            <w:szCs w:val="18"/>
            <w:u w:val="none" w:color="878787"/>
          </w:rPr>
          <w:t>o</w:t>
        </w:r>
        <w:r w:rsidR="003E7536" w:rsidRPr="003C28BD">
          <w:rPr>
            <w:rStyle w:val="Hyperlink"/>
            <w:w w:val="106"/>
            <w:sz w:val="18"/>
            <w:szCs w:val="18"/>
            <w:u w:val="none" w:color="878787"/>
          </w:rPr>
          <w:t>m</w:t>
        </w:r>
      </w:hyperlink>
    </w:p>
    <w:p w:rsidR="00540D29" w:rsidRDefault="00891D88" w:rsidP="00514D1C">
      <w:pPr>
        <w:ind w:left="2347" w:firstLine="113"/>
        <w:rPr>
          <w:sz w:val="18"/>
          <w:szCs w:val="18"/>
        </w:rPr>
      </w:pPr>
      <w:r>
        <w:rPr>
          <w:spacing w:val="6"/>
          <w:w w:val="145"/>
          <w:sz w:val="18"/>
          <w:szCs w:val="18"/>
        </w:rPr>
        <w:t>+</w:t>
      </w:r>
      <w:r>
        <w:rPr>
          <w:spacing w:val="3"/>
          <w:w w:val="109"/>
          <w:sz w:val="18"/>
          <w:szCs w:val="18"/>
        </w:rPr>
        <w:t>91</w:t>
      </w:r>
      <w:r>
        <w:rPr>
          <w:spacing w:val="3"/>
          <w:w w:val="94"/>
          <w:sz w:val="18"/>
          <w:szCs w:val="18"/>
        </w:rPr>
        <w:t>-</w:t>
      </w:r>
      <w:r>
        <w:rPr>
          <w:spacing w:val="3"/>
          <w:w w:val="109"/>
          <w:sz w:val="18"/>
          <w:szCs w:val="18"/>
        </w:rPr>
        <w:t>779860671</w:t>
      </w:r>
      <w:r>
        <w:rPr>
          <w:w w:val="109"/>
          <w:sz w:val="18"/>
          <w:szCs w:val="18"/>
        </w:rPr>
        <w:t>8</w:t>
      </w:r>
    </w:p>
    <w:p w:rsidR="00540D29" w:rsidRDefault="00540D29">
      <w:pPr>
        <w:spacing w:line="200" w:lineRule="exact"/>
      </w:pPr>
    </w:p>
    <w:p w:rsidR="00540D29" w:rsidRDefault="00540D29">
      <w:pPr>
        <w:spacing w:line="200" w:lineRule="exact"/>
      </w:pPr>
    </w:p>
    <w:p w:rsidR="00540D29" w:rsidRDefault="00540D29">
      <w:pPr>
        <w:spacing w:before="15" w:line="260" w:lineRule="exact"/>
        <w:rPr>
          <w:sz w:val="26"/>
          <w:szCs w:val="26"/>
        </w:rPr>
      </w:pPr>
    </w:p>
    <w:p w:rsidR="00540D29" w:rsidRPr="005B05E0" w:rsidRDefault="00891D88" w:rsidP="00D040F7">
      <w:pPr>
        <w:spacing w:line="307" w:lineRule="auto"/>
        <w:ind w:left="1741" w:right="247" w:hanging="1397"/>
        <w:rPr>
          <w:color w:val="000000"/>
          <w:position w:val="1"/>
          <w:sz w:val="18"/>
          <w:szCs w:val="18"/>
        </w:rPr>
      </w:pPr>
      <w:r>
        <w:rPr>
          <w:color w:val="1B408E"/>
          <w:spacing w:val="1"/>
          <w:w w:val="92"/>
          <w:sz w:val="23"/>
          <w:szCs w:val="23"/>
        </w:rPr>
        <w:t>S</w:t>
      </w:r>
      <w:r>
        <w:rPr>
          <w:color w:val="1B408E"/>
          <w:spacing w:val="4"/>
          <w:w w:val="92"/>
          <w:sz w:val="23"/>
          <w:szCs w:val="23"/>
        </w:rPr>
        <w:t>U</w:t>
      </w:r>
      <w:r>
        <w:rPr>
          <w:color w:val="1B408E"/>
          <w:spacing w:val="-2"/>
          <w:w w:val="92"/>
          <w:sz w:val="23"/>
          <w:szCs w:val="23"/>
        </w:rPr>
        <w:t>MM</w:t>
      </w:r>
      <w:r>
        <w:rPr>
          <w:color w:val="1B408E"/>
          <w:spacing w:val="-1"/>
          <w:w w:val="92"/>
          <w:sz w:val="23"/>
          <w:szCs w:val="23"/>
        </w:rPr>
        <w:t>A</w:t>
      </w:r>
      <w:r>
        <w:rPr>
          <w:color w:val="1B408E"/>
          <w:spacing w:val="-3"/>
          <w:w w:val="92"/>
          <w:sz w:val="23"/>
          <w:szCs w:val="23"/>
        </w:rPr>
        <w:t>R</w:t>
      </w:r>
      <w:r>
        <w:rPr>
          <w:color w:val="1B408E"/>
          <w:w w:val="92"/>
          <w:sz w:val="23"/>
          <w:szCs w:val="23"/>
        </w:rPr>
        <w:t xml:space="preserve">Y    </w:t>
      </w:r>
      <w:r w:rsidR="00531128" w:rsidRPr="00531128">
        <w:rPr>
          <w:color w:val="000000"/>
          <w:position w:val="1"/>
          <w:sz w:val="18"/>
          <w:szCs w:val="18"/>
        </w:rPr>
        <w:t xml:space="preserve">A young, energetic engineer who loves a challenge. Organized, detail-oriented, and conscientious self-starter, able to strategize and prioritize to accomplish multiple tasks </w:t>
      </w:r>
      <w:r w:rsidR="00CA4CAF">
        <w:rPr>
          <w:color w:val="000000"/>
          <w:position w:val="1"/>
          <w:sz w:val="18"/>
          <w:szCs w:val="18"/>
        </w:rPr>
        <w:t>with creativity and enthusiasm</w:t>
      </w:r>
      <w:r w:rsidR="00531128" w:rsidRPr="00531128">
        <w:rPr>
          <w:color w:val="000000"/>
          <w:position w:val="1"/>
          <w:sz w:val="18"/>
          <w:szCs w:val="18"/>
        </w:rPr>
        <w:t>, wh</w:t>
      </w:r>
      <w:r w:rsidR="00E27E05">
        <w:rPr>
          <w:color w:val="000000"/>
          <w:position w:val="1"/>
          <w:sz w:val="18"/>
          <w:szCs w:val="18"/>
        </w:rPr>
        <w:t>ile staying calm under pressure.</w:t>
      </w:r>
      <w:bookmarkStart w:id="0" w:name="_GoBack"/>
      <w:bookmarkEnd w:id="0"/>
    </w:p>
    <w:p w:rsidR="00540D29" w:rsidRDefault="00540D29">
      <w:pPr>
        <w:spacing w:before="5" w:line="220" w:lineRule="exact"/>
        <w:rPr>
          <w:sz w:val="22"/>
          <w:szCs w:val="22"/>
        </w:rPr>
      </w:pPr>
    </w:p>
    <w:p w:rsidR="005B05E0" w:rsidRDefault="005B05E0">
      <w:pPr>
        <w:spacing w:before="5" w:line="220" w:lineRule="exact"/>
        <w:rPr>
          <w:sz w:val="22"/>
          <w:szCs w:val="22"/>
        </w:rPr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13"/>
        <w:gridCol w:w="2767"/>
        <w:gridCol w:w="2916"/>
      </w:tblGrid>
      <w:tr w:rsidR="00540D29" w:rsidTr="00317F75">
        <w:trPr>
          <w:trHeight w:hRule="exact" w:val="703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70"/>
              <w:ind w:left="40"/>
              <w:rPr>
                <w:sz w:val="23"/>
                <w:szCs w:val="23"/>
              </w:rPr>
            </w:pPr>
            <w:r>
              <w:rPr>
                <w:color w:val="1B408E"/>
                <w:spacing w:val="1"/>
                <w:w w:val="99"/>
                <w:sz w:val="23"/>
                <w:szCs w:val="23"/>
              </w:rPr>
              <w:t>S</w:t>
            </w:r>
            <w:r>
              <w:rPr>
                <w:color w:val="1B408E"/>
                <w:spacing w:val="5"/>
                <w:w w:val="83"/>
                <w:sz w:val="23"/>
                <w:szCs w:val="23"/>
              </w:rPr>
              <w:t>K</w:t>
            </w:r>
            <w:r>
              <w:rPr>
                <w:color w:val="1B408E"/>
                <w:spacing w:val="3"/>
                <w:w w:val="96"/>
                <w:sz w:val="23"/>
                <w:szCs w:val="23"/>
              </w:rPr>
              <w:t>I</w:t>
            </w:r>
            <w:r>
              <w:rPr>
                <w:color w:val="1B408E"/>
                <w:spacing w:val="1"/>
                <w:w w:val="84"/>
                <w:sz w:val="23"/>
                <w:szCs w:val="23"/>
              </w:rPr>
              <w:t>LL</w:t>
            </w:r>
            <w:r>
              <w:rPr>
                <w:color w:val="1B408E"/>
                <w:w w:val="99"/>
                <w:sz w:val="23"/>
                <w:szCs w:val="23"/>
              </w:rPr>
              <w:t>S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540D29" w:rsidP="00891D88">
            <w:pPr>
              <w:spacing w:before="6" w:line="120" w:lineRule="exact"/>
              <w:rPr>
                <w:sz w:val="13"/>
                <w:szCs w:val="13"/>
              </w:rPr>
            </w:pPr>
          </w:p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rPr>
                <w:sz w:val="15"/>
                <w:szCs w:val="15"/>
              </w:rPr>
            </w:pPr>
            <w:r w:rsidRPr="00891D88">
              <w:rPr>
                <w:sz w:val="15"/>
                <w:szCs w:val="15"/>
              </w:rPr>
              <w:t>C</w:t>
            </w:r>
          </w:p>
          <w:p w:rsidR="00540D29" w:rsidRDefault="00540D29">
            <w:pPr>
              <w:spacing w:before="6" w:line="120" w:lineRule="exact"/>
              <w:rPr>
                <w:sz w:val="12"/>
                <w:szCs w:val="12"/>
              </w:rPr>
            </w:pPr>
          </w:p>
          <w:p w:rsidR="00540D29" w:rsidRPr="00891D88" w:rsidRDefault="00DC27A6" w:rsidP="00DC27A6">
            <w:pPr>
              <w:pStyle w:val="ListParagraph"/>
              <w:numPr>
                <w:ilvl w:val="0"/>
                <w:numId w:val="4"/>
              </w:num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Blockchain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B51330" w:rsidRPr="00B51330" w:rsidRDefault="00891D88" w:rsidP="00891D88">
            <w:pPr>
              <w:pStyle w:val="ListParagraph"/>
              <w:numPr>
                <w:ilvl w:val="0"/>
                <w:numId w:val="5"/>
              </w:numPr>
              <w:spacing w:before="8" w:line="300" w:lineRule="atLeast"/>
              <w:ind w:right="115"/>
              <w:rPr>
                <w:sz w:val="15"/>
                <w:szCs w:val="15"/>
              </w:rPr>
            </w:pPr>
            <w:r w:rsidRPr="00891D88">
              <w:rPr>
                <w:spacing w:val="-2"/>
                <w:w w:val="96"/>
                <w:sz w:val="15"/>
                <w:szCs w:val="15"/>
              </w:rPr>
              <w:t>C</w:t>
            </w:r>
            <w:r w:rsidRPr="00891D88">
              <w:rPr>
                <w:spacing w:val="1"/>
                <w:w w:val="149"/>
                <w:sz w:val="15"/>
                <w:szCs w:val="15"/>
              </w:rPr>
              <w:t>+</w:t>
            </w:r>
            <w:r w:rsidRPr="00891D88">
              <w:rPr>
                <w:w w:val="149"/>
                <w:sz w:val="15"/>
                <w:szCs w:val="15"/>
              </w:rPr>
              <w:t>+</w:t>
            </w:r>
          </w:p>
          <w:p w:rsidR="00540D29" w:rsidRPr="00891D88" w:rsidRDefault="00E26557" w:rsidP="00E26557">
            <w:pPr>
              <w:pStyle w:val="ListParagraph"/>
              <w:numPr>
                <w:ilvl w:val="0"/>
                <w:numId w:val="5"/>
              </w:numPr>
              <w:spacing w:before="8" w:line="300" w:lineRule="atLeast"/>
              <w:ind w:right="115"/>
              <w:rPr>
                <w:sz w:val="15"/>
                <w:szCs w:val="15"/>
              </w:rPr>
            </w:pPr>
            <w:r>
              <w:rPr>
                <w:spacing w:val="1"/>
                <w:w w:val="115"/>
                <w:sz w:val="15"/>
                <w:szCs w:val="15"/>
              </w:rPr>
              <w:t>Ruby</w:t>
            </w:r>
          </w:p>
        </w:tc>
      </w:tr>
      <w:tr w:rsidR="00540D29" w:rsidTr="00317F75">
        <w:trPr>
          <w:trHeight w:hRule="exact" w:val="309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w w:val="109"/>
                <w:sz w:val="15"/>
                <w:szCs w:val="15"/>
              </w:rPr>
              <w:t>P</w:t>
            </w:r>
            <w:r w:rsidRPr="00891D88">
              <w:rPr>
                <w:spacing w:val="1"/>
                <w:w w:val="109"/>
                <w:sz w:val="15"/>
                <w:szCs w:val="15"/>
              </w:rPr>
              <w:t>y</w:t>
            </w:r>
            <w:r w:rsidRPr="00891D88">
              <w:rPr>
                <w:w w:val="109"/>
                <w:sz w:val="15"/>
                <w:szCs w:val="15"/>
              </w:rPr>
              <w:t>t</w:t>
            </w:r>
            <w:r w:rsidRPr="00891D88">
              <w:rPr>
                <w:spacing w:val="-1"/>
                <w:w w:val="109"/>
                <w:sz w:val="15"/>
                <w:szCs w:val="15"/>
              </w:rPr>
              <w:t>h</w:t>
            </w:r>
            <w:r w:rsidRPr="00891D88">
              <w:rPr>
                <w:spacing w:val="3"/>
                <w:w w:val="109"/>
                <w:sz w:val="15"/>
                <w:szCs w:val="15"/>
              </w:rPr>
              <w:t>o</w:t>
            </w:r>
            <w:r w:rsidRPr="00891D88">
              <w:rPr>
                <w:w w:val="109"/>
                <w:sz w:val="15"/>
                <w:szCs w:val="15"/>
              </w:rPr>
              <w:t>n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CA5E9D" w:rsidP="00891D88">
            <w:pPr>
              <w:pStyle w:val="ListParagraph"/>
              <w:numPr>
                <w:ilvl w:val="0"/>
                <w:numId w:val="5"/>
              </w:numPr>
              <w:spacing w:before="55"/>
              <w:rPr>
                <w:sz w:val="15"/>
                <w:szCs w:val="15"/>
              </w:rPr>
            </w:pPr>
            <w:r>
              <w:rPr>
                <w:spacing w:val="-1"/>
                <w:sz w:val="15"/>
                <w:szCs w:val="15"/>
              </w:rPr>
              <w:t>Node</w:t>
            </w:r>
          </w:p>
        </w:tc>
      </w:tr>
      <w:tr w:rsidR="00540D29" w:rsidTr="00317F75">
        <w:trPr>
          <w:trHeight w:hRule="exact" w:val="309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-2"/>
                <w:sz w:val="15"/>
                <w:szCs w:val="15"/>
              </w:rPr>
              <w:t>C</w:t>
            </w:r>
            <w:r w:rsidRPr="00891D88">
              <w:rPr>
                <w:spacing w:val="3"/>
                <w:sz w:val="15"/>
                <w:szCs w:val="15"/>
              </w:rPr>
              <w:t>o</w:t>
            </w:r>
            <w:r w:rsidRPr="00891D88">
              <w:rPr>
                <w:spacing w:val="2"/>
                <w:sz w:val="15"/>
                <w:szCs w:val="15"/>
              </w:rPr>
              <w:t>r</w:t>
            </w:r>
            <w:r w:rsidRPr="00891D88">
              <w:rPr>
                <w:sz w:val="15"/>
                <w:szCs w:val="15"/>
              </w:rPr>
              <w:t>e</w:t>
            </w:r>
            <w:r w:rsidRPr="00891D88">
              <w:rPr>
                <w:spacing w:val="1"/>
                <w:w w:val="115"/>
                <w:sz w:val="15"/>
                <w:szCs w:val="15"/>
              </w:rPr>
              <w:t>J</w:t>
            </w:r>
            <w:r w:rsidRPr="00891D88">
              <w:rPr>
                <w:w w:val="116"/>
                <w:sz w:val="15"/>
                <w:szCs w:val="15"/>
              </w:rPr>
              <w:t>a</w:t>
            </w:r>
            <w:r w:rsidRPr="00891D88">
              <w:rPr>
                <w:spacing w:val="2"/>
                <w:sz w:val="15"/>
                <w:szCs w:val="15"/>
              </w:rPr>
              <w:t>v</w:t>
            </w:r>
            <w:r w:rsidRPr="00891D88">
              <w:rPr>
                <w:w w:val="116"/>
                <w:sz w:val="15"/>
                <w:szCs w:val="15"/>
              </w:rPr>
              <w:t>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E26557" w:rsidP="00891D88">
            <w:pPr>
              <w:pStyle w:val="ListParagraph"/>
              <w:numPr>
                <w:ilvl w:val="0"/>
                <w:numId w:val="5"/>
              </w:numPr>
              <w:spacing w:before="55"/>
              <w:rPr>
                <w:sz w:val="15"/>
                <w:szCs w:val="15"/>
              </w:rPr>
            </w:pPr>
            <w:r>
              <w:rPr>
                <w:spacing w:val="4"/>
                <w:w w:val="98"/>
                <w:sz w:val="15"/>
                <w:szCs w:val="15"/>
              </w:rPr>
              <w:t>HTML</w:t>
            </w:r>
            <w:r w:rsidR="007A388E">
              <w:rPr>
                <w:spacing w:val="4"/>
                <w:w w:val="98"/>
                <w:sz w:val="15"/>
                <w:szCs w:val="15"/>
              </w:rPr>
              <w:t>5</w:t>
            </w:r>
          </w:p>
        </w:tc>
      </w:tr>
      <w:tr w:rsidR="00540D29" w:rsidTr="00317F75">
        <w:trPr>
          <w:trHeight w:hRule="exact" w:val="309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-3"/>
                <w:w w:val="97"/>
                <w:sz w:val="15"/>
                <w:szCs w:val="15"/>
              </w:rPr>
              <w:t>G</w:t>
            </w:r>
            <w:r w:rsidRPr="00891D88">
              <w:rPr>
                <w:w w:val="102"/>
                <w:sz w:val="15"/>
                <w:szCs w:val="15"/>
              </w:rPr>
              <w:t>i</w:t>
            </w:r>
            <w:r w:rsidRPr="00891D88">
              <w:rPr>
                <w:w w:val="122"/>
                <w:sz w:val="15"/>
                <w:szCs w:val="15"/>
              </w:rPr>
              <w:t>t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E26557" w:rsidP="004028A4">
            <w:pPr>
              <w:pStyle w:val="ListParagraph"/>
              <w:numPr>
                <w:ilvl w:val="0"/>
                <w:numId w:val="5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1"/>
                <w:w w:val="115"/>
                <w:sz w:val="15"/>
                <w:szCs w:val="15"/>
              </w:rPr>
              <w:t>J</w:t>
            </w:r>
            <w:r w:rsidRPr="00891D88">
              <w:rPr>
                <w:w w:val="116"/>
                <w:sz w:val="15"/>
                <w:szCs w:val="15"/>
              </w:rPr>
              <w:t>a</w:t>
            </w:r>
            <w:r w:rsidRPr="00891D88">
              <w:rPr>
                <w:spacing w:val="2"/>
                <w:sz w:val="15"/>
                <w:szCs w:val="15"/>
              </w:rPr>
              <w:t>v</w:t>
            </w:r>
            <w:r w:rsidRPr="00891D88">
              <w:rPr>
                <w:w w:val="116"/>
                <w:sz w:val="15"/>
                <w:szCs w:val="15"/>
              </w:rPr>
              <w:t>a</w:t>
            </w:r>
            <w:r w:rsidRPr="00891D88">
              <w:rPr>
                <w:spacing w:val="1"/>
                <w:w w:val="101"/>
                <w:sz w:val="15"/>
                <w:szCs w:val="15"/>
              </w:rPr>
              <w:t>S</w:t>
            </w:r>
            <w:r w:rsidRPr="00891D88">
              <w:rPr>
                <w:w w:val="101"/>
                <w:sz w:val="15"/>
                <w:szCs w:val="15"/>
              </w:rPr>
              <w:t>c</w:t>
            </w:r>
            <w:r w:rsidRPr="00891D88">
              <w:rPr>
                <w:spacing w:val="2"/>
                <w:w w:val="116"/>
                <w:sz w:val="15"/>
                <w:szCs w:val="15"/>
              </w:rPr>
              <w:t>r</w:t>
            </w:r>
            <w:r w:rsidRPr="00891D88">
              <w:rPr>
                <w:w w:val="102"/>
                <w:sz w:val="15"/>
                <w:szCs w:val="15"/>
              </w:rPr>
              <w:t>i</w:t>
            </w:r>
            <w:r w:rsidRPr="00891D88">
              <w:rPr>
                <w:spacing w:val="1"/>
                <w:w w:val="111"/>
                <w:sz w:val="15"/>
                <w:szCs w:val="15"/>
              </w:rPr>
              <w:t>p</w:t>
            </w:r>
            <w:r w:rsidRPr="00891D88">
              <w:rPr>
                <w:w w:val="122"/>
                <w:sz w:val="15"/>
                <w:szCs w:val="15"/>
              </w:rPr>
              <w:t>t</w:t>
            </w:r>
            <w:r w:rsidR="004028A4">
              <w:rPr>
                <w:w w:val="122"/>
                <w:sz w:val="15"/>
                <w:szCs w:val="15"/>
              </w:rPr>
              <w:t>(ES6)</w:t>
            </w:r>
          </w:p>
        </w:tc>
      </w:tr>
      <w:tr w:rsidR="00540D29" w:rsidTr="00317F75">
        <w:trPr>
          <w:trHeight w:hRule="exact" w:val="309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-2"/>
                <w:w w:val="86"/>
                <w:sz w:val="15"/>
                <w:szCs w:val="15"/>
              </w:rPr>
              <w:t>L</w:t>
            </w:r>
            <w:r w:rsidRPr="00891D88">
              <w:rPr>
                <w:w w:val="102"/>
                <w:sz w:val="15"/>
                <w:szCs w:val="15"/>
              </w:rPr>
              <w:t>i</w:t>
            </w:r>
            <w:r w:rsidRPr="00891D88">
              <w:rPr>
                <w:spacing w:val="-1"/>
                <w:w w:val="115"/>
                <w:sz w:val="15"/>
                <w:szCs w:val="15"/>
              </w:rPr>
              <w:t>nu</w:t>
            </w:r>
            <w:r w:rsidRPr="00891D88">
              <w:rPr>
                <w:w w:val="101"/>
                <w:sz w:val="15"/>
                <w:szCs w:val="15"/>
              </w:rPr>
              <w:t>x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5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-2"/>
                <w:sz w:val="15"/>
                <w:szCs w:val="15"/>
              </w:rPr>
              <w:t>C</w:t>
            </w:r>
            <w:r w:rsidRPr="00891D88">
              <w:rPr>
                <w:spacing w:val="1"/>
                <w:sz w:val="15"/>
                <w:szCs w:val="15"/>
              </w:rPr>
              <w:t>S</w:t>
            </w:r>
            <w:r w:rsidRPr="00891D88">
              <w:rPr>
                <w:sz w:val="15"/>
                <w:szCs w:val="15"/>
              </w:rPr>
              <w:t>S</w:t>
            </w:r>
            <w:r w:rsidR="007A388E">
              <w:rPr>
                <w:sz w:val="15"/>
                <w:szCs w:val="15"/>
              </w:rPr>
              <w:t>3</w:t>
            </w:r>
          </w:p>
        </w:tc>
      </w:tr>
    </w:tbl>
    <w:p w:rsidR="00540D29" w:rsidRDefault="00540D29">
      <w:pPr>
        <w:spacing w:before="7" w:line="180" w:lineRule="exact"/>
        <w:rPr>
          <w:sz w:val="18"/>
          <w:szCs w:val="18"/>
        </w:rPr>
      </w:pPr>
    </w:p>
    <w:p w:rsidR="005B05E0" w:rsidRDefault="005B05E0">
      <w:pPr>
        <w:spacing w:before="7" w:line="180" w:lineRule="exact"/>
        <w:rPr>
          <w:sz w:val="18"/>
          <w:szCs w:val="18"/>
        </w:rPr>
      </w:pPr>
    </w:p>
    <w:p w:rsidR="00A94F27" w:rsidRDefault="00A94F27">
      <w:pPr>
        <w:spacing w:before="30"/>
        <w:ind w:left="115"/>
        <w:rPr>
          <w:color w:val="1B408E"/>
          <w:spacing w:val="5"/>
          <w:w w:val="93"/>
          <w:sz w:val="23"/>
          <w:szCs w:val="23"/>
        </w:rPr>
      </w:pPr>
    </w:p>
    <w:p w:rsidR="00282544" w:rsidRDefault="00891D88" w:rsidP="00282544">
      <w:pPr>
        <w:spacing w:before="30"/>
        <w:ind w:left="115"/>
        <w:rPr>
          <w:sz w:val="18"/>
          <w:szCs w:val="18"/>
        </w:rPr>
      </w:pPr>
      <w:r>
        <w:rPr>
          <w:color w:val="1B408E"/>
          <w:spacing w:val="5"/>
          <w:w w:val="93"/>
          <w:sz w:val="23"/>
          <w:szCs w:val="23"/>
        </w:rPr>
        <w:t>E</w:t>
      </w:r>
      <w:r>
        <w:rPr>
          <w:color w:val="1B408E"/>
          <w:spacing w:val="-1"/>
          <w:w w:val="93"/>
          <w:sz w:val="23"/>
          <w:szCs w:val="23"/>
        </w:rPr>
        <w:t>X</w:t>
      </w:r>
      <w:r>
        <w:rPr>
          <w:color w:val="1B408E"/>
          <w:w w:val="93"/>
          <w:sz w:val="23"/>
          <w:szCs w:val="23"/>
        </w:rPr>
        <w:t>P</w:t>
      </w:r>
      <w:r>
        <w:rPr>
          <w:color w:val="1B408E"/>
          <w:spacing w:val="5"/>
          <w:w w:val="93"/>
          <w:sz w:val="23"/>
          <w:szCs w:val="23"/>
        </w:rPr>
        <w:t>E</w:t>
      </w:r>
      <w:r>
        <w:rPr>
          <w:color w:val="1B408E"/>
          <w:spacing w:val="-3"/>
          <w:w w:val="93"/>
          <w:sz w:val="23"/>
          <w:szCs w:val="23"/>
        </w:rPr>
        <w:t>R</w:t>
      </w:r>
      <w:r>
        <w:rPr>
          <w:color w:val="1B408E"/>
          <w:spacing w:val="3"/>
          <w:w w:val="93"/>
          <w:sz w:val="23"/>
          <w:szCs w:val="23"/>
        </w:rPr>
        <w:t>I</w:t>
      </w:r>
      <w:r>
        <w:rPr>
          <w:color w:val="1B408E"/>
          <w:spacing w:val="5"/>
          <w:w w:val="93"/>
          <w:sz w:val="23"/>
          <w:szCs w:val="23"/>
        </w:rPr>
        <w:t>E</w:t>
      </w:r>
      <w:r>
        <w:rPr>
          <w:color w:val="1B408E"/>
          <w:spacing w:val="-1"/>
          <w:w w:val="93"/>
          <w:sz w:val="23"/>
          <w:szCs w:val="23"/>
        </w:rPr>
        <w:t>N</w:t>
      </w:r>
      <w:r>
        <w:rPr>
          <w:color w:val="1B408E"/>
          <w:spacing w:val="1"/>
          <w:w w:val="93"/>
          <w:sz w:val="23"/>
          <w:szCs w:val="23"/>
        </w:rPr>
        <w:t>C</w:t>
      </w:r>
      <w:r>
        <w:rPr>
          <w:color w:val="1B408E"/>
          <w:w w:val="93"/>
          <w:sz w:val="23"/>
          <w:szCs w:val="23"/>
        </w:rPr>
        <w:t xml:space="preserve">E    </w:t>
      </w:r>
      <w:r w:rsidR="00282544">
        <w:rPr>
          <w:b/>
          <w:color w:val="000000"/>
          <w:spacing w:val="9"/>
          <w:position w:val="1"/>
          <w:sz w:val="18"/>
          <w:szCs w:val="18"/>
        </w:rPr>
        <w:t xml:space="preserve">Persistent Systems Ltd.          </w:t>
      </w:r>
      <w:r w:rsidR="0014353D">
        <w:rPr>
          <w:color w:val="545454"/>
          <w:spacing w:val="3"/>
          <w:position w:val="1"/>
          <w:sz w:val="18"/>
          <w:szCs w:val="18"/>
        </w:rPr>
        <w:t>11</w:t>
      </w:r>
      <w:r w:rsidR="00282544">
        <w:rPr>
          <w:color w:val="545454"/>
          <w:w w:val="171"/>
          <w:position w:val="1"/>
          <w:sz w:val="18"/>
          <w:szCs w:val="18"/>
        </w:rPr>
        <w:t>/</w:t>
      </w:r>
      <w:r w:rsidR="0014353D">
        <w:rPr>
          <w:color w:val="545454"/>
          <w:spacing w:val="3"/>
          <w:position w:val="1"/>
          <w:sz w:val="18"/>
          <w:szCs w:val="18"/>
        </w:rPr>
        <w:t>2016 - Present</w:t>
      </w:r>
    </w:p>
    <w:p w:rsidR="00B672B8" w:rsidRPr="00B672B8" w:rsidRDefault="00282544" w:rsidP="00B672B8">
      <w:pPr>
        <w:spacing w:before="54" w:line="200" w:lineRule="exact"/>
        <w:ind w:left="1440"/>
        <w:rPr>
          <w:sz w:val="18"/>
          <w:szCs w:val="18"/>
        </w:rPr>
      </w:pPr>
      <w:r>
        <w:rPr>
          <w:color w:val="545454"/>
          <w:spacing w:val="2"/>
          <w:position w:val="-1"/>
          <w:sz w:val="18"/>
          <w:szCs w:val="18"/>
        </w:rPr>
        <w:t xml:space="preserve">    Software Engineer</w:t>
      </w:r>
    </w:p>
    <w:p w:rsidR="00F935DA" w:rsidRPr="00B672B8" w:rsidRDefault="00F935DA" w:rsidP="00B672B8">
      <w:pPr>
        <w:pStyle w:val="ListParagraph"/>
        <w:numPr>
          <w:ilvl w:val="3"/>
          <w:numId w:val="30"/>
        </w:numPr>
        <w:spacing w:before="74"/>
        <w:jc w:val="both"/>
        <w:rPr>
          <w:spacing w:val="-1"/>
          <w:sz w:val="18"/>
          <w:szCs w:val="18"/>
        </w:rPr>
      </w:pPr>
      <w:r w:rsidRPr="00B672B8">
        <w:rPr>
          <w:sz w:val="18"/>
          <w:szCs w:val="18"/>
        </w:rPr>
        <w:t xml:space="preserve">Working on Blockchain as part of </w:t>
      </w:r>
      <w:r w:rsidR="00567742">
        <w:rPr>
          <w:spacing w:val="-1"/>
          <w:sz w:val="18"/>
          <w:szCs w:val="18"/>
        </w:rPr>
        <w:t>the CTO Organization</w:t>
      </w:r>
    </w:p>
    <w:p w:rsidR="00F935DA" w:rsidRPr="00B672B8" w:rsidRDefault="00F935DA" w:rsidP="00B672B8">
      <w:pPr>
        <w:pStyle w:val="ListParagraph"/>
        <w:numPr>
          <w:ilvl w:val="3"/>
          <w:numId w:val="30"/>
        </w:numPr>
        <w:spacing w:before="74" w:line="200" w:lineRule="exact"/>
        <w:jc w:val="both"/>
        <w:rPr>
          <w:spacing w:val="-2"/>
          <w:sz w:val="18"/>
          <w:szCs w:val="18"/>
        </w:rPr>
      </w:pPr>
      <w:r w:rsidRPr="00B672B8">
        <w:rPr>
          <w:spacing w:val="-2"/>
          <w:sz w:val="18"/>
          <w:szCs w:val="18"/>
        </w:rPr>
        <w:t xml:space="preserve">Built POCs using Hyperledger Fabric </w:t>
      </w:r>
      <w:r w:rsidR="00567742">
        <w:rPr>
          <w:spacing w:val="-2"/>
          <w:sz w:val="18"/>
          <w:szCs w:val="18"/>
        </w:rPr>
        <w:t>and Ethereum</w:t>
      </w:r>
    </w:p>
    <w:p w:rsidR="00644180" w:rsidRPr="00B672B8" w:rsidRDefault="00644180" w:rsidP="00B672B8">
      <w:pPr>
        <w:pStyle w:val="ListParagraph"/>
        <w:numPr>
          <w:ilvl w:val="3"/>
          <w:numId w:val="30"/>
        </w:numPr>
        <w:spacing w:before="74" w:line="200" w:lineRule="exact"/>
        <w:jc w:val="both"/>
        <w:rPr>
          <w:spacing w:val="-2"/>
          <w:sz w:val="18"/>
          <w:szCs w:val="18"/>
        </w:rPr>
      </w:pPr>
      <w:r w:rsidRPr="00B672B8">
        <w:rPr>
          <w:spacing w:val="-2"/>
          <w:sz w:val="18"/>
          <w:szCs w:val="18"/>
        </w:rPr>
        <w:t>Wrote smart contracts for various use cases using Ethereum</w:t>
      </w:r>
    </w:p>
    <w:p w:rsidR="00644180" w:rsidRPr="00B672B8" w:rsidRDefault="00644180" w:rsidP="00B672B8">
      <w:pPr>
        <w:pStyle w:val="ListParagraph"/>
        <w:numPr>
          <w:ilvl w:val="3"/>
          <w:numId w:val="30"/>
        </w:numPr>
        <w:jc w:val="both"/>
        <w:rPr>
          <w:sz w:val="18"/>
          <w:szCs w:val="18"/>
        </w:rPr>
      </w:pPr>
      <w:r w:rsidRPr="00B672B8">
        <w:rPr>
          <w:rFonts w:cs="Arial"/>
          <w:color w:val="222222"/>
          <w:sz w:val="18"/>
          <w:szCs w:val="18"/>
          <w:shd w:val="clear" w:color="auto" w:fill="FFFFFF"/>
        </w:rPr>
        <w:t>Built REST APIs using Node.js to communicate with Ethereum and Quorum smart contracts</w:t>
      </w:r>
    </w:p>
    <w:p w:rsidR="00644180" w:rsidRPr="00B672B8" w:rsidRDefault="00644180" w:rsidP="00B672B8">
      <w:pPr>
        <w:pStyle w:val="ListParagraph"/>
        <w:numPr>
          <w:ilvl w:val="3"/>
          <w:numId w:val="30"/>
        </w:numPr>
        <w:shd w:val="clear" w:color="auto" w:fill="FFFFFF"/>
        <w:jc w:val="both"/>
        <w:rPr>
          <w:rFonts w:cs="Arial"/>
          <w:color w:val="222222"/>
          <w:sz w:val="18"/>
          <w:szCs w:val="18"/>
        </w:rPr>
      </w:pPr>
      <w:r w:rsidRPr="00B672B8">
        <w:rPr>
          <w:rFonts w:cs="Arial"/>
          <w:color w:val="222222"/>
          <w:sz w:val="18"/>
          <w:szCs w:val="18"/>
        </w:rPr>
        <w:t>Built e-mail verification system (OTP) for user authentication/registration</w:t>
      </w:r>
    </w:p>
    <w:p w:rsidR="00644180" w:rsidRPr="00B672B8" w:rsidRDefault="00644180" w:rsidP="00B672B8">
      <w:pPr>
        <w:pStyle w:val="ListParagraph"/>
        <w:numPr>
          <w:ilvl w:val="3"/>
          <w:numId w:val="30"/>
        </w:numPr>
        <w:shd w:val="clear" w:color="auto" w:fill="FFFFFF"/>
        <w:jc w:val="both"/>
        <w:rPr>
          <w:rFonts w:cs="Arial"/>
          <w:color w:val="222222"/>
          <w:sz w:val="18"/>
          <w:szCs w:val="18"/>
        </w:rPr>
      </w:pPr>
      <w:r w:rsidRPr="00B672B8">
        <w:rPr>
          <w:rFonts w:cs="Arial"/>
          <w:color w:val="222222"/>
          <w:sz w:val="18"/>
          <w:szCs w:val="18"/>
        </w:rPr>
        <w:t>Participated in the Status hackathon and worked on a DApp for MicroFinance.</w:t>
      </w:r>
    </w:p>
    <w:p w:rsidR="00644180" w:rsidRPr="00B672B8" w:rsidRDefault="00644180" w:rsidP="00B672B8">
      <w:pPr>
        <w:pStyle w:val="ListParagraph"/>
        <w:numPr>
          <w:ilvl w:val="3"/>
          <w:numId w:val="30"/>
        </w:numPr>
        <w:shd w:val="clear" w:color="auto" w:fill="FFFFFF"/>
        <w:jc w:val="both"/>
        <w:rPr>
          <w:rFonts w:cs="Arial"/>
          <w:color w:val="222222"/>
          <w:sz w:val="18"/>
          <w:szCs w:val="18"/>
        </w:rPr>
      </w:pPr>
      <w:r w:rsidRPr="00B672B8">
        <w:rPr>
          <w:rFonts w:cs="Arial"/>
          <w:color w:val="222222"/>
          <w:sz w:val="18"/>
          <w:szCs w:val="18"/>
        </w:rPr>
        <w:t>Worked on building Docker images for various API layers</w:t>
      </w:r>
    </w:p>
    <w:p w:rsidR="00644180" w:rsidRPr="00B672B8" w:rsidRDefault="00644180" w:rsidP="00B672B8">
      <w:pPr>
        <w:pStyle w:val="ListParagraph"/>
        <w:numPr>
          <w:ilvl w:val="3"/>
          <w:numId w:val="30"/>
        </w:numPr>
        <w:shd w:val="clear" w:color="auto" w:fill="FFFFFF"/>
        <w:jc w:val="both"/>
        <w:rPr>
          <w:rFonts w:cs="Arial"/>
          <w:color w:val="222222"/>
          <w:sz w:val="18"/>
          <w:szCs w:val="18"/>
        </w:rPr>
      </w:pPr>
      <w:r w:rsidRPr="00B672B8">
        <w:rPr>
          <w:rFonts w:cs="Arial"/>
          <w:color w:val="222222"/>
          <w:sz w:val="18"/>
          <w:szCs w:val="18"/>
        </w:rPr>
        <w:t>Performed cost analysis for various smart contracts to justify use cases</w:t>
      </w:r>
    </w:p>
    <w:p w:rsidR="00644180" w:rsidRPr="00B672B8" w:rsidRDefault="00644180" w:rsidP="00B672B8">
      <w:pPr>
        <w:pStyle w:val="ListParagraph"/>
        <w:numPr>
          <w:ilvl w:val="3"/>
          <w:numId w:val="30"/>
        </w:numPr>
        <w:shd w:val="clear" w:color="auto" w:fill="FFFFFF"/>
        <w:jc w:val="both"/>
        <w:rPr>
          <w:rFonts w:cs="Arial"/>
          <w:color w:val="222222"/>
          <w:sz w:val="18"/>
          <w:szCs w:val="18"/>
        </w:rPr>
      </w:pPr>
      <w:r w:rsidRPr="00B672B8">
        <w:rPr>
          <w:rFonts w:cs="Arial"/>
          <w:color w:val="222222"/>
          <w:sz w:val="18"/>
          <w:szCs w:val="18"/>
        </w:rPr>
        <w:t>Studied Ethereum, Quorum, and Hyperledger Fabric 1.0</w:t>
      </w:r>
    </w:p>
    <w:p w:rsidR="00F43DC8" w:rsidRPr="00567742" w:rsidRDefault="00F43DC8" w:rsidP="00567742">
      <w:pPr>
        <w:shd w:val="clear" w:color="auto" w:fill="FFFFFF"/>
        <w:ind w:left="2520"/>
        <w:jc w:val="both"/>
        <w:rPr>
          <w:rFonts w:cs="Arial"/>
          <w:color w:val="222222"/>
          <w:sz w:val="18"/>
          <w:szCs w:val="18"/>
        </w:rPr>
      </w:pPr>
    </w:p>
    <w:p w:rsidR="00644180" w:rsidRPr="00B672B8" w:rsidRDefault="00644180" w:rsidP="00B672B8">
      <w:pPr>
        <w:spacing w:before="74" w:line="200" w:lineRule="exact"/>
        <w:jc w:val="both"/>
        <w:rPr>
          <w:spacing w:val="-2"/>
          <w:sz w:val="18"/>
          <w:szCs w:val="18"/>
        </w:rPr>
      </w:pPr>
    </w:p>
    <w:p w:rsidR="008B5BF2" w:rsidRDefault="008B5BF2" w:rsidP="00F43DC8">
      <w:pPr>
        <w:tabs>
          <w:tab w:val="left" w:pos="7860"/>
        </w:tabs>
        <w:spacing w:before="30"/>
        <w:jc w:val="both"/>
        <w:rPr>
          <w:color w:val="1B408E"/>
          <w:spacing w:val="33"/>
          <w:w w:val="93"/>
          <w:sz w:val="23"/>
          <w:szCs w:val="23"/>
        </w:rPr>
      </w:pPr>
    </w:p>
    <w:p w:rsidR="008B5BF2" w:rsidRDefault="008B5BF2" w:rsidP="00644180">
      <w:pPr>
        <w:spacing w:before="30"/>
        <w:ind w:left="1136"/>
        <w:rPr>
          <w:color w:val="1B408E"/>
          <w:spacing w:val="33"/>
          <w:w w:val="93"/>
          <w:sz w:val="23"/>
          <w:szCs w:val="23"/>
        </w:rPr>
      </w:pPr>
    </w:p>
    <w:p w:rsidR="00804FF0" w:rsidRDefault="00804FF0" w:rsidP="00371D8A">
      <w:pPr>
        <w:spacing w:before="30"/>
        <w:ind w:left="115"/>
        <w:rPr>
          <w:color w:val="1B408E"/>
          <w:spacing w:val="33"/>
          <w:w w:val="93"/>
          <w:sz w:val="23"/>
          <w:szCs w:val="23"/>
        </w:rPr>
      </w:pPr>
    </w:p>
    <w:p w:rsidR="00371D8A" w:rsidRDefault="00371D8A" w:rsidP="008B5BF2">
      <w:pPr>
        <w:spacing w:before="30"/>
        <w:ind w:left="1136" w:firstLine="605"/>
        <w:rPr>
          <w:sz w:val="18"/>
          <w:szCs w:val="18"/>
        </w:rPr>
      </w:pPr>
      <w:r>
        <w:rPr>
          <w:b/>
          <w:color w:val="000000"/>
          <w:spacing w:val="3"/>
          <w:position w:val="1"/>
          <w:sz w:val="18"/>
          <w:szCs w:val="18"/>
        </w:rPr>
        <w:t>W</w:t>
      </w:r>
      <w:r>
        <w:rPr>
          <w:b/>
          <w:color w:val="000000"/>
          <w:spacing w:val="-3"/>
          <w:position w:val="1"/>
          <w:sz w:val="18"/>
          <w:szCs w:val="18"/>
        </w:rPr>
        <w:t>a</w:t>
      </w:r>
      <w:r>
        <w:rPr>
          <w:b/>
          <w:color w:val="000000"/>
          <w:spacing w:val="-1"/>
          <w:position w:val="1"/>
          <w:sz w:val="18"/>
          <w:szCs w:val="18"/>
        </w:rPr>
        <w:t>f</w:t>
      </w:r>
      <w:r>
        <w:rPr>
          <w:b/>
          <w:color w:val="000000"/>
          <w:spacing w:val="1"/>
          <w:position w:val="1"/>
          <w:sz w:val="18"/>
          <w:szCs w:val="18"/>
        </w:rPr>
        <w:t>e</w:t>
      </w:r>
      <w:r>
        <w:rPr>
          <w:b/>
          <w:color w:val="000000"/>
          <w:position w:val="1"/>
          <w:sz w:val="18"/>
          <w:szCs w:val="18"/>
        </w:rPr>
        <w:t>r</w:t>
      </w:r>
      <w:r>
        <w:rPr>
          <w:b/>
          <w:color w:val="000000"/>
          <w:spacing w:val="5"/>
          <w:position w:val="1"/>
          <w:sz w:val="18"/>
          <w:szCs w:val="18"/>
        </w:rPr>
        <w:t>E</w:t>
      </w:r>
      <w:r>
        <w:rPr>
          <w:b/>
          <w:color w:val="000000"/>
          <w:spacing w:val="-3"/>
          <w:position w:val="1"/>
          <w:sz w:val="18"/>
          <w:szCs w:val="18"/>
        </w:rPr>
        <w:t>l</w:t>
      </w:r>
      <w:r>
        <w:rPr>
          <w:b/>
          <w:color w:val="000000"/>
          <w:spacing w:val="1"/>
          <w:position w:val="1"/>
          <w:sz w:val="18"/>
          <w:szCs w:val="18"/>
        </w:rPr>
        <w:t>ec</w:t>
      </w:r>
      <w:r>
        <w:rPr>
          <w:b/>
          <w:color w:val="000000"/>
          <w:spacing w:val="5"/>
          <w:position w:val="1"/>
          <w:sz w:val="18"/>
          <w:szCs w:val="18"/>
        </w:rPr>
        <w:t>t</w:t>
      </w:r>
      <w:r>
        <w:rPr>
          <w:b/>
          <w:color w:val="000000"/>
          <w:spacing w:val="2"/>
          <w:position w:val="1"/>
          <w:sz w:val="18"/>
          <w:szCs w:val="18"/>
        </w:rPr>
        <w:t>r</w:t>
      </w:r>
      <w:r>
        <w:rPr>
          <w:b/>
          <w:color w:val="000000"/>
          <w:position w:val="1"/>
          <w:sz w:val="18"/>
          <w:szCs w:val="18"/>
        </w:rPr>
        <w:t>o</w:t>
      </w:r>
      <w:r>
        <w:rPr>
          <w:b/>
          <w:color w:val="000000"/>
          <w:spacing w:val="3"/>
          <w:position w:val="1"/>
          <w:sz w:val="18"/>
          <w:szCs w:val="18"/>
        </w:rPr>
        <w:t>n</w:t>
      </w:r>
      <w:r>
        <w:rPr>
          <w:b/>
          <w:color w:val="000000"/>
          <w:spacing w:val="-3"/>
          <w:position w:val="1"/>
          <w:sz w:val="18"/>
          <w:szCs w:val="18"/>
        </w:rPr>
        <w:t>i</w:t>
      </w:r>
      <w:r>
        <w:rPr>
          <w:b/>
          <w:color w:val="000000"/>
          <w:spacing w:val="1"/>
          <w:position w:val="1"/>
          <w:sz w:val="18"/>
          <w:szCs w:val="18"/>
        </w:rPr>
        <w:t>c</w:t>
      </w:r>
      <w:r>
        <w:rPr>
          <w:b/>
          <w:color w:val="000000"/>
          <w:position w:val="1"/>
          <w:sz w:val="18"/>
          <w:szCs w:val="18"/>
        </w:rPr>
        <w:t xml:space="preserve">s                                                                                              </w:t>
      </w:r>
      <w:r>
        <w:rPr>
          <w:color w:val="545454"/>
          <w:spacing w:val="3"/>
          <w:position w:val="1"/>
          <w:sz w:val="18"/>
          <w:szCs w:val="18"/>
        </w:rPr>
        <w:t>0</w:t>
      </w:r>
      <w:r>
        <w:rPr>
          <w:color w:val="545454"/>
          <w:position w:val="1"/>
          <w:sz w:val="18"/>
          <w:szCs w:val="18"/>
        </w:rPr>
        <w:t>1</w:t>
      </w:r>
      <w:r>
        <w:rPr>
          <w:color w:val="545454"/>
          <w:w w:val="171"/>
          <w:position w:val="1"/>
          <w:sz w:val="18"/>
          <w:szCs w:val="18"/>
        </w:rPr>
        <w:t>/</w:t>
      </w:r>
      <w:r>
        <w:rPr>
          <w:color w:val="545454"/>
          <w:spacing w:val="3"/>
          <w:position w:val="1"/>
          <w:sz w:val="18"/>
          <w:szCs w:val="18"/>
        </w:rPr>
        <w:t>201</w:t>
      </w:r>
      <w:r>
        <w:rPr>
          <w:color w:val="545454"/>
          <w:position w:val="1"/>
          <w:sz w:val="18"/>
          <w:szCs w:val="18"/>
        </w:rPr>
        <w:t>5 -</w:t>
      </w:r>
      <w:r>
        <w:rPr>
          <w:color w:val="545454"/>
          <w:spacing w:val="3"/>
          <w:position w:val="1"/>
          <w:sz w:val="18"/>
          <w:szCs w:val="18"/>
        </w:rPr>
        <w:t>05</w:t>
      </w:r>
      <w:r>
        <w:rPr>
          <w:color w:val="545454"/>
          <w:w w:val="171"/>
          <w:position w:val="1"/>
          <w:sz w:val="18"/>
          <w:szCs w:val="18"/>
        </w:rPr>
        <w:t>/</w:t>
      </w:r>
      <w:r>
        <w:rPr>
          <w:color w:val="545454"/>
          <w:spacing w:val="3"/>
          <w:position w:val="1"/>
          <w:sz w:val="18"/>
          <w:szCs w:val="18"/>
        </w:rPr>
        <w:t>201</w:t>
      </w:r>
      <w:r>
        <w:rPr>
          <w:color w:val="545454"/>
          <w:position w:val="1"/>
          <w:sz w:val="18"/>
          <w:szCs w:val="18"/>
        </w:rPr>
        <w:t>6</w:t>
      </w:r>
    </w:p>
    <w:p w:rsidR="00371D8A" w:rsidRDefault="007F4A6C" w:rsidP="00371D8A">
      <w:pPr>
        <w:spacing w:before="54" w:line="200" w:lineRule="exact"/>
        <w:ind w:left="1741"/>
        <w:rPr>
          <w:sz w:val="18"/>
          <w:szCs w:val="18"/>
        </w:rPr>
      </w:pPr>
      <w:r>
        <w:rPr>
          <w:color w:val="545454"/>
          <w:spacing w:val="2"/>
          <w:position w:val="-1"/>
          <w:sz w:val="18"/>
          <w:szCs w:val="18"/>
        </w:rPr>
        <w:t>IT Consultant</w:t>
      </w:r>
    </w:p>
    <w:p w:rsidR="00371D8A" w:rsidRDefault="00371D8A" w:rsidP="00371D8A">
      <w:pPr>
        <w:spacing w:before="10" w:line="160" w:lineRule="exact"/>
        <w:rPr>
          <w:sz w:val="16"/>
          <w:szCs w:val="16"/>
        </w:rPr>
      </w:pPr>
    </w:p>
    <w:p w:rsidR="00371D8A" w:rsidRPr="00174947" w:rsidRDefault="00CA4C28" w:rsidP="00371D8A">
      <w:pPr>
        <w:spacing w:before="74"/>
        <w:ind w:left="2221" w:firstLine="240"/>
        <w:rPr>
          <w:sz w:val="18"/>
          <w:szCs w:val="18"/>
        </w:rPr>
      </w:pPr>
      <w:r w:rsidRPr="00CA4C28">
        <w:rPr>
          <w:noProof/>
        </w:rPr>
        <w:pict>
          <v:group id="Group 13" o:spid="_x0000_s1096" style="position:absolute;left:0;text-align:left;margin-left:166.85pt;margin-top:7.2pt;width:3.4pt;height:3.4pt;z-index:-251636224;mso-position-horizontal-relative:page" coordorigin="3337,144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">
            <v:shape id="Freeform 55" o:spid="_x0000_s1098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yAnsEA&#10;AADbAAAADwAAAGRycy9kb3ducmV2LnhtbERPS4vCMBC+L/gfwgh7W1N1WaQaxddCxYuvi7ehGdti&#10;MylNbLv/3gjC3ubje85s0ZlSNFS7wrKC4SACQZxaXXCm4HL+/ZqAcB5ZY2mZFPyRg8W89zHDWNuW&#10;j9ScfCZCCLsYFeTeV7GULs3JoBvYijhwN1sb9AHWmdQ1tiHclHIURT/SYMGhIceK1jml99PDKEja&#10;wlxX60MyjnZ626S0uez3Z6U++91yCsJT5//Fb3eiw/xveP0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sgJ7BAAAA2wAAAA8AAAAAAAAAAAAAAAAAmAIAAGRycy9kb3du&#10;cmV2LnhtbFBLBQYAAAAABAAEAPUAAACGAwAAAAA=&#10;" path="m60,30l52,50,33,60r-3,l10,52,,33,,30,8,10,28,r2,l50,8,60,28r,2xe" fillcolor="black" stroked="f">
              <v:path arrowok="t" o:connecttype="custom" o:connectlocs="60,178;52,198;33,208;30,208;10,200;0,181;0,178;8,158;28,148;30,148;50,156;60,176;60,178" o:connectangles="0,0,0,0,0,0,0,0,0,0,0,0,0"/>
            </v:shape>
            <v:shape id="Freeform 56" o:spid="_x0000_s1097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ptcIA&#10;AADbAAAADwAAAGRycy9kb3ducmV2LnhtbERPTWvCQBC9F/oflil4KbrRYpHoKkUUBL1UhXocsmMS&#10;zM5us6tJ+uvdguBtHu9zZovWVOJGtS8tKxgOEhDEmdUl5wqOh3V/AsIHZI2VZVLQkYfF/PVlhqm2&#10;DX/TbR9yEUPYp6igCMGlUvqsIIN+YB1x5M62NhgirHOpa2xiuKnkKEk+pcGSY0OBjpYFZZf91ShY&#10;/3Q7dr+rLv/Qfrs9udXfe3NUqvfWfk1BBGrDU/xwb3ScP4b/X+I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F+m1wgAAANsAAAAPAAAAAAAAAAAAAAAAAJgCAABkcnMvZG93&#10;bnJldi54bWxQSwUGAAAAAAQABAD1AAAAhwMAAAAA&#10;" path="m60,30l52,50,33,60r-3,l10,52,,33,,30,8,10,28,r2,l50,8,60,28r,2xe" filled="f" strokeweight=".15022mm">
              <v:path arrowok="t" o:connecttype="custom" o:connectlocs="60,178;52,198;33,208;30,208;10,200;0,181;0,178;8,158;28,148;30,148;50,156;60,176;60,178" o:connectangles="0,0,0,0,0,0,0,0,0,0,0,0,0"/>
            </v:shape>
            <w10:wrap anchorx="page"/>
          </v:group>
        </w:pict>
      </w:r>
      <w:r w:rsidR="00371D8A" w:rsidRPr="00174947">
        <w:rPr>
          <w:spacing w:val="-1"/>
          <w:sz w:val="18"/>
          <w:szCs w:val="18"/>
        </w:rPr>
        <w:t>Part of the c</w:t>
      </w:r>
      <w:r w:rsidR="00371D8A" w:rsidRPr="00174947">
        <w:rPr>
          <w:spacing w:val="-2"/>
          <w:sz w:val="18"/>
          <w:szCs w:val="18"/>
        </w:rPr>
        <w:t>o</w:t>
      </w:r>
      <w:r w:rsidR="00371D8A" w:rsidRPr="00174947">
        <w:rPr>
          <w:sz w:val="18"/>
          <w:szCs w:val="18"/>
        </w:rPr>
        <w:t>ret</w:t>
      </w:r>
      <w:r w:rsidR="00371D8A" w:rsidRPr="00174947">
        <w:rPr>
          <w:spacing w:val="-2"/>
          <w:sz w:val="18"/>
          <w:szCs w:val="18"/>
        </w:rPr>
        <w:t>e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z w:val="18"/>
          <w:szCs w:val="18"/>
        </w:rPr>
        <w:t>m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z w:val="18"/>
          <w:szCs w:val="18"/>
        </w:rPr>
        <w:t>r</w:t>
      </w:r>
      <w:r w:rsidR="00371D8A" w:rsidRPr="00174947">
        <w:rPr>
          <w:spacing w:val="-2"/>
          <w:sz w:val="18"/>
          <w:szCs w:val="18"/>
        </w:rPr>
        <w:t>o</w:t>
      </w:r>
      <w:r w:rsidR="00371D8A" w:rsidRPr="00174947">
        <w:rPr>
          <w:spacing w:val="1"/>
          <w:sz w:val="18"/>
          <w:szCs w:val="18"/>
        </w:rPr>
        <w:t>u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z w:val="18"/>
          <w:szCs w:val="18"/>
        </w:rPr>
        <w:t>d</w:t>
      </w:r>
      <w:r w:rsidR="00371D8A" w:rsidRPr="00174947">
        <w:rPr>
          <w:spacing w:val="3"/>
          <w:sz w:val="18"/>
          <w:szCs w:val="18"/>
        </w:rPr>
        <w:t>P</w:t>
      </w:r>
      <w:r w:rsidR="00371D8A" w:rsidRPr="00174947">
        <w:rPr>
          <w:spacing w:val="1"/>
          <w:sz w:val="18"/>
          <w:szCs w:val="18"/>
        </w:rPr>
        <w:t>lug</w:t>
      </w:r>
      <w:r w:rsidR="00371D8A" w:rsidRPr="00174947">
        <w:rPr>
          <w:spacing w:val="2"/>
          <w:sz w:val="18"/>
          <w:szCs w:val="18"/>
        </w:rPr>
        <w:t>z</w:t>
      </w:r>
      <w:r w:rsidR="00371D8A" w:rsidRPr="00174947">
        <w:rPr>
          <w:spacing w:val="-2"/>
          <w:sz w:val="18"/>
          <w:szCs w:val="18"/>
        </w:rPr>
        <w:t>ee</w:t>
      </w:r>
      <w:r w:rsidR="00371D8A" w:rsidRPr="00174947">
        <w:rPr>
          <w:sz w:val="18"/>
          <w:szCs w:val="18"/>
        </w:rPr>
        <w:t>,at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z w:val="18"/>
          <w:szCs w:val="18"/>
        </w:rPr>
        <w:t>y</w:t>
      </w:r>
      <w:r w:rsidR="00371D8A" w:rsidRPr="00174947">
        <w:rPr>
          <w:spacing w:val="2"/>
          <w:sz w:val="18"/>
          <w:szCs w:val="18"/>
        </w:rPr>
        <w:t>d</w:t>
      </w:r>
      <w:r w:rsidR="00371D8A" w:rsidRPr="00174947">
        <w:rPr>
          <w:spacing w:val="-2"/>
          <w:sz w:val="18"/>
          <w:szCs w:val="18"/>
        </w:rPr>
        <w:t>ev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-2"/>
          <w:sz w:val="18"/>
          <w:szCs w:val="18"/>
        </w:rPr>
        <w:t>c</w:t>
      </w:r>
      <w:r w:rsidR="00371D8A" w:rsidRPr="00174947">
        <w:rPr>
          <w:sz w:val="18"/>
          <w:szCs w:val="18"/>
        </w:rPr>
        <w:t>et</w:t>
      </w:r>
      <w:r w:rsidR="00371D8A" w:rsidRPr="00174947">
        <w:rPr>
          <w:spacing w:val="2"/>
          <w:sz w:val="18"/>
          <w:szCs w:val="18"/>
        </w:rPr>
        <w:t>h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z w:val="18"/>
          <w:szCs w:val="18"/>
        </w:rPr>
        <w:t>t</w:t>
      </w:r>
      <w:r w:rsidR="00371D8A" w:rsidRPr="00174947">
        <w:rPr>
          <w:spacing w:val="1"/>
          <w:sz w:val="18"/>
          <w:szCs w:val="18"/>
        </w:rPr>
        <w:t>l</w:t>
      </w:r>
      <w:r w:rsidR="00371D8A" w:rsidRPr="00174947">
        <w:rPr>
          <w:spacing w:val="-2"/>
          <w:sz w:val="18"/>
          <w:szCs w:val="18"/>
        </w:rPr>
        <w:t>e</w:t>
      </w:r>
      <w:r w:rsidR="00371D8A" w:rsidRPr="00174947">
        <w:rPr>
          <w:sz w:val="18"/>
          <w:szCs w:val="18"/>
        </w:rPr>
        <w:t>ts</w:t>
      </w:r>
      <w:r w:rsidR="00371D8A" w:rsidRPr="00174947">
        <w:rPr>
          <w:spacing w:val="-3"/>
          <w:sz w:val="18"/>
          <w:szCs w:val="18"/>
        </w:rPr>
        <w:t>y</w:t>
      </w:r>
      <w:r w:rsidR="00371D8A" w:rsidRPr="00174947">
        <w:rPr>
          <w:spacing w:val="-2"/>
          <w:sz w:val="18"/>
          <w:szCs w:val="18"/>
        </w:rPr>
        <w:t>o</w:t>
      </w:r>
      <w:r w:rsidR="00371D8A" w:rsidRPr="00174947">
        <w:rPr>
          <w:sz w:val="18"/>
          <w:szCs w:val="18"/>
        </w:rPr>
        <w:t>u</w:t>
      </w:r>
      <w:r w:rsidR="00371D8A" w:rsidRPr="00174947">
        <w:rPr>
          <w:spacing w:val="-3"/>
          <w:sz w:val="18"/>
          <w:szCs w:val="18"/>
        </w:rPr>
        <w:t>s</w:t>
      </w:r>
      <w:r w:rsidR="00371D8A" w:rsidRPr="00174947">
        <w:rPr>
          <w:sz w:val="18"/>
          <w:szCs w:val="18"/>
        </w:rPr>
        <w:t>tr</w:t>
      </w:r>
      <w:r w:rsidR="00371D8A" w:rsidRPr="00174947">
        <w:rPr>
          <w:spacing w:val="-2"/>
          <w:sz w:val="18"/>
          <w:szCs w:val="18"/>
        </w:rPr>
        <w:t>e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z w:val="18"/>
          <w:szCs w:val="18"/>
        </w:rPr>
        <w:t xml:space="preserve">m </w:t>
      </w:r>
      <w:r w:rsidR="00371D8A" w:rsidRPr="00174947">
        <w:rPr>
          <w:spacing w:val="8"/>
          <w:sz w:val="18"/>
          <w:szCs w:val="18"/>
        </w:rPr>
        <w:t>high</w:t>
      </w:r>
      <w:r w:rsidR="00371D8A" w:rsidRPr="00174947">
        <w:rPr>
          <w:w w:val="107"/>
          <w:sz w:val="18"/>
          <w:szCs w:val="18"/>
        </w:rPr>
        <w:t>r</w:t>
      </w:r>
      <w:r w:rsidR="00371D8A" w:rsidRPr="00174947">
        <w:rPr>
          <w:spacing w:val="-2"/>
          <w:w w:val="107"/>
          <w:sz w:val="18"/>
          <w:szCs w:val="18"/>
        </w:rPr>
        <w:t>e</w:t>
      </w:r>
      <w:r w:rsidR="00371D8A" w:rsidRPr="00174947">
        <w:rPr>
          <w:spacing w:val="-3"/>
          <w:w w:val="107"/>
          <w:sz w:val="18"/>
          <w:szCs w:val="18"/>
        </w:rPr>
        <w:t>s</w:t>
      </w:r>
      <w:r w:rsidR="00371D8A" w:rsidRPr="00174947">
        <w:rPr>
          <w:spacing w:val="-2"/>
          <w:w w:val="107"/>
          <w:sz w:val="18"/>
          <w:szCs w:val="18"/>
        </w:rPr>
        <w:t>o</w:t>
      </w:r>
      <w:r w:rsidR="00371D8A" w:rsidRPr="00174947">
        <w:rPr>
          <w:spacing w:val="1"/>
          <w:w w:val="107"/>
          <w:sz w:val="18"/>
          <w:szCs w:val="18"/>
        </w:rPr>
        <w:t>lu</w:t>
      </w:r>
      <w:r w:rsidR="00371D8A" w:rsidRPr="00174947">
        <w:rPr>
          <w:w w:val="107"/>
          <w:sz w:val="18"/>
          <w:szCs w:val="18"/>
        </w:rPr>
        <w:t>t</w:t>
      </w:r>
      <w:r w:rsidR="00371D8A" w:rsidRPr="00174947">
        <w:rPr>
          <w:spacing w:val="1"/>
          <w:w w:val="107"/>
          <w:sz w:val="18"/>
          <w:szCs w:val="18"/>
        </w:rPr>
        <w:t>i</w:t>
      </w:r>
      <w:r w:rsidR="00371D8A" w:rsidRPr="00174947">
        <w:rPr>
          <w:spacing w:val="-2"/>
          <w:w w:val="107"/>
          <w:sz w:val="18"/>
          <w:szCs w:val="18"/>
        </w:rPr>
        <w:t>o</w:t>
      </w:r>
      <w:r w:rsidR="00371D8A" w:rsidRPr="00174947">
        <w:rPr>
          <w:w w:val="107"/>
          <w:sz w:val="18"/>
          <w:szCs w:val="18"/>
        </w:rPr>
        <w:t>n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pacing w:val="1"/>
          <w:sz w:val="18"/>
          <w:szCs w:val="18"/>
        </w:rPr>
        <w:t>u</w:t>
      </w:r>
      <w:r w:rsidR="00371D8A" w:rsidRPr="00174947">
        <w:rPr>
          <w:spacing w:val="2"/>
          <w:sz w:val="18"/>
          <w:szCs w:val="18"/>
        </w:rPr>
        <w:t>d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z w:val="18"/>
          <w:szCs w:val="18"/>
        </w:rPr>
        <w:t>o</w:t>
      </w:r>
      <w:r w:rsidR="00371D8A" w:rsidRPr="00174947">
        <w:rPr>
          <w:spacing w:val="-2"/>
          <w:w w:val="97"/>
          <w:sz w:val="18"/>
          <w:szCs w:val="18"/>
        </w:rPr>
        <w:t>v</w:t>
      </w:r>
      <w:r w:rsidR="00371D8A" w:rsidRPr="00174947">
        <w:rPr>
          <w:spacing w:val="1"/>
          <w:w w:val="99"/>
          <w:sz w:val="18"/>
          <w:szCs w:val="18"/>
        </w:rPr>
        <w:t>i</w:t>
      </w:r>
      <w:r w:rsidR="00371D8A" w:rsidRPr="00174947">
        <w:rPr>
          <w:w w:val="112"/>
          <w:sz w:val="18"/>
          <w:szCs w:val="18"/>
        </w:rPr>
        <w:t>a</w:t>
      </w:r>
    </w:p>
    <w:p w:rsidR="00371D8A" w:rsidRDefault="00371D8A" w:rsidP="00371D8A">
      <w:pPr>
        <w:spacing w:before="74" w:line="200" w:lineRule="exact"/>
        <w:ind w:left="1741" w:firstLine="720"/>
        <w:rPr>
          <w:spacing w:val="-3"/>
          <w:w w:val="101"/>
          <w:sz w:val="18"/>
          <w:szCs w:val="18"/>
        </w:rPr>
      </w:pPr>
      <w:r w:rsidRPr="00174947">
        <w:rPr>
          <w:spacing w:val="4"/>
          <w:sz w:val="18"/>
          <w:szCs w:val="18"/>
        </w:rPr>
        <w:t>B</w:t>
      </w:r>
      <w:r w:rsidRPr="00174947">
        <w:rPr>
          <w:spacing w:val="1"/>
          <w:sz w:val="18"/>
          <w:szCs w:val="18"/>
        </w:rPr>
        <w:t>lu</w:t>
      </w:r>
      <w:r w:rsidRPr="00174947">
        <w:rPr>
          <w:spacing w:val="-2"/>
          <w:sz w:val="18"/>
          <w:szCs w:val="18"/>
        </w:rPr>
        <w:t>e</w:t>
      </w:r>
      <w:r w:rsidRPr="00174947">
        <w:rPr>
          <w:sz w:val="18"/>
          <w:szCs w:val="18"/>
        </w:rPr>
        <w:t>t</w:t>
      </w:r>
      <w:r w:rsidRPr="00174947">
        <w:rPr>
          <w:spacing w:val="-2"/>
          <w:sz w:val="18"/>
          <w:szCs w:val="18"/>
        </w:rPr>
        <w:t>oo</w:t>
      </w:r>
      <w:r w:rsidRPr="00174947">
        <w:rPr>
          <w:sz w:val="18"/>
          <w:szCs w:val="18"/>
        </w:rPr>
        <w:t xml:space="preserve">th </w:t>
      </w:r>
      <w:r w:rsidRPr="00174947">
        <w:rPr>
          <w:spacing w:val="6"/>
          <w:sz w:val="18"/>
          <w:szCs w:val="18"/>
        </w:rPr>
        <w:t>through</w:t>
      </w:r>
      <w:r w:rsidRPr="00174947">
        <w:rPr>
          <w:spacing w:val="-3"/>
          <w:sz w:val="18"/>
          <w:szCs w:val="18"/>
        </w:rPr>
        <w:t>y</w:t>
      </w:r>
      <w:r w:rsidRPr="00174947">
        <w:rPr>
          <w:spacing w:val="-2"/>
          <w:sz w:val="18"/>
          <w:szCs w:val="18"/>
        </w:rPr>
        <w:t>o</w:t>
      </w:r>
      <w:r w:rsidRPr="00174947">
        <w:rPr>
          <w:spacing w:val="1"/>
          <w:sz w:val="18"/>
          <w:szCs w:val="18"/>
        </w:rPr>
        <w:t>u</w:t>
      </w:r>
      <w:r w:rsidRPr="00174947">
        <w:rPr>
          <w:sz w:val="18"/>
          <w:szCs w:val="18"/>
        </w:rPr>
        <w:t>r</w:t>
      </w:r>
      <w:r w:rsidRPr="00174947">
        <w:rPr>
          <w:spacing w:val="-2"/>
          <w:sz w:val="18"/>
          <w:szCs w:val="18"/>
        </w:rPr>
        <w:t>e</w:t>
      </w:r>
      <w:r w:rsidRPr="00174947">
        <w:rPr>
          <w:spacing w:val="4"/>
          <w:sz w:val="18"/>
          <w:szCs w:val="18"/>
        </w:rPr>
        <w:t>x</w:t>
      </w:r>
      <w:r w:rsidRPr="00174947">
        <w:rPr>
          <w:spacing w:val="1"/>
          <w:sz w:val="18"/>
          <w:szCs w:val="18"/>
        </w:rPr>
        <w:t>i</w:t>
      </w:r>
      <w:r w:rsidRPr="00174947">
        <w:rPr>
          <w:spacing w:val="-3"/>
          <w:sz w:val="18"/>
          <w:szCs w:val="18"/>
        </w:rPr>
        <w:t>s</w:t>
      </w:r>
      <w:r w:rsidRPr="00174947">
        <w:rPr>
          <w:sz w:val="18"/>
          <w:szCs w:val="18"/>
        </w:rPr>
        <w:t>t</w:t>
      </w:r>
      <w:r w:rsidRPr="00174947">
        <w:rPr>
          <w:spacing w:val="1"/>
          <w:sz w:val="18"/>
          <w:szCs w:val="18"/>
        </w:rPr>
        <w:t>i</w:t>
      </w:r>
      <w:r w:rsidRPr="00174947">
        <w:rPr>
          <w:spacing w:val="2"/>
          <w:sz w:val="18"/>
          <w:szCs w:val="18"/>
        </w:rPr>
        <w:t>n</w:t>
      </w:r>
      <w:r w:rsidRPr="00174947">
        <w:rPr>
          <w:sz w:val="18"/>
          <w:szCs w:val="18"/>
        </w:rPr>
        <w:t>g</w:t>
      </w:r>
      <w:r w:rsidRPr="00174947">
        <w:rPr>
          <w:spacing w:val="-3"/>
          <w:w w:val="101"/>
          <w:sz w:val="18"/>
          <w:szCs w:val="18"/>
        </w:rPr>
        <w:t>s</w:t>
      </w:r>
      <w:r w:rsidRPr="00174947">
        <w:rPr>
          <w:spacing w:val="5"/>
          <w:w w:val="108"/>
          <w:sz w:val="18"/>
          <w:szCs w:val="18"/>
        </w:rPr>
        <w:t>p</w:t>
      </w:r>
      <w:r w:rsidRPr="00174947">
        <w:rPr>
          <w:spacing w:val="-2"/>
          <w:w w:val="109"/>
          <w:sz w:val="18"/>
          <w:szCs w:val="18"/>
        </w:rPr>
        <w:t>e</w:t>
      </w:r>
      <w:r w:rsidRPr="00174947">
        <w:rPr>
          <w:spacing w:val="4"/>
          <w:w w:val="112"/>
          <w:sz w:val="18"/>
          <w:szCs w:val="18"/>
        </w:rPr>
        <w:t>a</w:t>
      </w:r>
      <w:r w:rsidRPr="00174947">
        <w:rPr>
          <w:spacing w:val="2"/>
          <w:w w:val="101"/>
          <w:sz w:val="18"/>
          <w:szCs w:val="18"/>
        </w:rPr>
        <w:t>k</w:t>
      </w:r>
      <w:r w:rsidRPr="00174947">
        <w:rPr>
          <w:spacing w:val="-2"/>
          <w:w w:val="109"/>
          <w:sz w:val="18"/>
          <w:szCs w:val="18"/>
        </w:rPr>
        <w:t>e</w:t>
      </w:r>
      <w:r w:rsidRPr="00174947">
        <w:rPr>
          <w:w w:val="113"/>
          <w:sz w:val="18"/>
          <w:szCs w:val="18"/>
        </w:rPr>
        <w:t>r</w:t>
      </w:r>
      <w:r w:rsidRPr="00174947">
        <w:rPr>
          <w:spacing w:val="-3"/>
          <w:w w:val="101"/>
          <w:sz w:val="18"/>
          <w:szCs w:val="18"/>
        </w:rPr>
        <w:t>s</w:t>
      </w:r>
    </w:p>
    <w:p w:rsidR="00371D8A" w:rsidRPr="00283678" w:rsidRDefault="00CA4C28" w:rsidP="00371D8A">
      <w:pPr>
        <w:spacing w:before="74" w:line="200" w:lineRule="exact"/>
        <w:ind w:left="1741" w:firstLine="720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pict>
          <v:group id="_x0000_s1078" style="position:absolute;left:0;text-align:left;margin-left:166.85pt;margin-top:5.25pt;width:3.4pt;height:3.4pt;z-index:-251639296;mso-position-horizontal-relative:page" coordorigin="3337,105" coordsize="68,68">
            <v:shape id="_x0000_s1079" style="position:absolute;left:3341;top:109;width:60;height:60" coordorigin="3341,109" coordsize="60,60" path="m3401,139r-8,20l3374,169r-3,l3351,161r-10,-19l3341,139r8,-20l3369,109r2,l3391,117r10,20l3401,139xe" fillcolor="black" stroked="f">
              <v:path arrowok="t"/>
            </v:shape>
            <v:shape id="_x0000_s1080" style="position:absolute;left:3341;top:109;width:60;height:60" coordorigin="3341,109" coordsize="60,60" path="m3401,139r-8,20l3374,169r-3,l3351,161r-10,-19l3341,139r8,-20l3369,109r2,l3391,117r10,20l3401,139xe" filled="f" strokeweight=".15022mm">
              <v:path arrowok="t"/>
            </v:shape>
            <w10:wrap anchorx="page"/>
          </v:group>
        </w:pict>
      </w:r>
      <w:r w:rsidR="00371D8A" w:rsidRPr="00174947">
        <w:rPr>
          <w:spacing w:val="-2"/>
          <w:sz w:val="18"/>
          <w:szCs w:val="18"/>
        </w:rPr>
        <w:t>Handled Press Releases,</w:t>
      </w:r>
      <w:r w:rsidR="00371D8A">
        <w:rPr>
          <w:spacing w:val="-2"/>
          <w:sz w:val="18"/>
          <w:szCs w:val="18"/>
        </w:rPr>
        <w:t xml:space="preserve"> and</w:t>
      </w:r>
      <w:r w:rsidR="00371D8A" w:rsidRPr="00174947">
        <w:rPr>
          <w:spacing w:val="-2"/>
          <w:sz w:val="18"/>
          <w:szCs w:val="18"/>
        </w:rPr>
        <w:t xml:space="preserve"> Content Management.</w:t>
      </w:r>
      <w:r w:rsidR="00371D8A" w:rsidRPr="00174947">
        <w:rPr>
          <w:w w:val="109"/>
          <w:sz w:val="18"/>
          <w:szCs w:val="18"/>
        </w:rPr>
        <w:t>.</w:t>
      </w:r>
    </w:p>
    <w:p w:rsidR="00371D8A" w:rsidRPr="00174947" w:rsidRDefault="00CA4C28" w:rsidP="00371D8A">
      <w:pPr>
        <w:spacing w:before="74"/>
        <w:ind w:left="2221" w:firstLine="240"/>
        <w:rPr>
          <w:sz w:val="18"/>
          <w:szCs w:val="18"/>
        </w:rPr>
      </w:pPr>
      <w:r w:rsidRPr="00CA4C28">
        <w:pict>
          <v:group id="_x0000_s1081" style="position:absolute;left:0;text-align:left;margin-left:166.85pt;margin-top:7.2pt;width:3.4pt;height:3.4pt;z-index:-251638272;mso-position-horizontal-relative:page" coordorigin="3337,144" coordsize="68,68">
            <v:shape id="_x0000_s1082" style="position:absolute;left:3341;top:148;width:60;height:60" coordorigin="3341,148" coordsize="60,60" path="m3401,178r-8,20l3374,208r-3,l3351,200r-10,-19l3341,178r8,-20l3369,148r2,l3391,156r10,20l3401,178xe" fillcolor="black" stroked="f">
              <v:path arrowok="t"/>
            </v:shape>
            <v:shape id="_x0000_s1083" style="position:absolute;left:3341;top:148;width:60;height:60" coordorigin="3341,148" coordsize="60,60" path="m3401,178r-8,20l3374,208r-3,l3351,200r-10,-19l3341,178r8,-20l3369,148r2,l3391,156r10,20l3401,178xe" filled="f" strokeweight=".15022mm">
              <v:path arrowok="t"/>
            </v:shape>
            <w10:wrap anchorx="page"/>
          </v:group>
        </w:pict>
      </w:r>
      <w:r w:rsidR="00371D8A" w:rsidRPr="00174947">
        <w:rPr>
          <w:spacing w:val="5"/>
          <w:sz w:val="18"/>
          <w:szCs w:val="18"/>
        </w:rPr>
        <w:t>R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-3"/>
          <w:sz w:val="18"/>
          <w:szCs w:val="18"/>
        </w:rPr>
        <w:t>s</w:t>
      </w:r>
      <w:r w:rsidR="00371D8A" w:rsidRPr="00174947">
        <w:rPr>
          <w:spacing w:val="-2"/>
          <w:sz w:val="18"/>
          <w:szCs w:val="18"/>
        </w:rPr>
        <w:t>e</w:t>
      </w:r>
      <w:r w:rsidR="00371D8A" w:rsidRPr="00174947">
        <w:rPr>
          <w:sz w:val="18"/>
          <w:szCs w:val="18"/>
        </w:rPr>
        <w:t>d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pacing w:val="-2"/>
          <w:sz w:val="18"/>
          <w:szCs w:val="18"/>
        </w:rPr>
        <w:t>bov</w:t>
      </w:r>
      <w:r w:rsidR="00371D8A" w:rsidRPr="00174947">
        <w:rPr>
          <w:sz w:val="18"/>
          <w:szCs w:val="18"/>
        </w:rPr>
        <w:t>e$</w:t>
      </w:r>
      <w:r w:rsidR="00371D8A" w:rsidRPr="00174947">
        <w:rPr>
          <w:spacing w:val="3"/>
          <w:sz w:val="18"/>
          <w:szCs w:val="18"/>
        </w:rPr>
        <w:t>4</w:t>
      </w:r>
      <w:r w:rsidR="00A0687B">
        <w:rPr>
          <w:spacing w:val="3"/>
          <w:sz w:val="18"/>
          <w:szCs w:val="18"/>
        </w:rPr>
        <w:t>6</w:t>
      </w:r>
      <w:r w:rsidR="00371D8A" w:rsidRPr="00174947">
        <w:rPr>
          <w:spacing w:val="2"/>
          <w:sz w:val="18"/>
          <w:szCs w:val="18"/>
        </w:rPr>
        <w:t>,</w:t>
      </w:r>
      <w:r w:rsidR="00371D8A" w:rsidRPr="00174947">
        <w:rPr>
          <w:spacing w:val="3"/>
          <w:sz w:val="18"/>
          <w:szCs w:val="18"/>
        </w:rPr>
        <w:t>00</w:t>
      </w:r>
      <w:r w:rsidR="00371D8A" w:rsidRPr="00174947">
        <w:rPr>
          <w:sz w:val="18"/>
          <w:szCs w:val="18"/>
        </w:rPr>
        <w:t xml:space="preserve">0 </w:t>
      </w:r>
      <w:r w:rsidR="00371D8A" w:rsidRPr="00174947">
        <w:rPr>
          <w:spacing w:val="10"/>
          <w:sz w:val="18"/>
          <w:szCs w:val="18"/>
        </w:rPr>
        <w:t>in</w:t>
      </w:r>
      <w:r w:rsidR="00371D8A" w:rsidRPr="00174947">
        <w:rPr>
          <w:spacing w:val="-2"/>
          <w:sz w:val="18"/>
          <w:szCs w:val="18"/>
        </w:rPr>
        <w:t>c</w:t>
      </w:r>
      <w:r w:rsidR="00371D8A" w:rsidRPr="00174947">
        <w:rPr>
          <w:sz w:val="18"/>
          <w:szCs w:val="18"/>
        </w:rPr>
        <w:t>r</w:t>
      </w:r>
      <w:r w:rsidR="00371D8A" w:rsidRPr="00174947">
        <w:rPr>
          <w:spacing w:val="-2"/>
          <w:sz w:val="18"/>
          <w:szCs w:val="18"/>
        </w:rPr>
        <w:t>o</w:t>
      </w:r>
      <w:r w:rsidR="00371D8A" w:rsidRPr="00174947">
        <w:rPr>
          <w:spacing w:val="-1"/>
          <w:sz w:val="18"/>
          <w:szCs w:val="18"/>
        </w:rPr>
        <w:t>w</w:t>
      </w:r>
      <w:r w:rsidR="00371D8A" w:rsidRPr="00174947">
        <w:rPr>
          <w:sz w:val="18"/>
          <w:szCs w:val="18"/>
        </w:rPr>
        <w:t>d</w:t>
      </w:r>
      <w:r w:rsidR="00371D8A" w:rsidRPr="00174947">
        <w:rPr>
          <w:spacing w:val="3"/>
          <w:sz w:val="18"/>
          <w:szCs w:val="18"/>
        </w:rPr>
        <w:t>f</w:t>
      </w:r>
      <w:r w:rsidR="00371D8A" w:rsidRPr="00174947">
        <w:rPr>
          <w:spacing w:val="1"/>
          <w:sz w:val="18"/>
          <w:szCs w:val="18"/>
        </w:rPr>
        <w:t>u</w:t>
      </w:r>
      <w:r w:rsidR="00371D8A" w:rsidRPr="00174947">
        <w:rPr>
          <w:spacing w:val="2"/>
          <w:sz w:val="18"/>
          <w:szCs w:val="18"/>
        </w:rPr>
        <w:t>nd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z w:val="18"/>
          <w:szCs w:val="18"/>
        </w:rPr>
        <w:t xml:space="preserve">g </w:t>
      </w:r>
      <w:r w:rsidR="00371D8A" w:rsidRPr="00174947">
        <w:rPr>
          <w:spacing w:val="1"/>
          <w:sz w:val="18"/>
          <w:szCs w:val="18"/>
        </w:rPr>
        <w:t>(i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z w:val="18"/>
          <w:szCs w:val="18"/>
        </w:rPr>
        <w:t>t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z w:val="18"/>
          <w:szCs w:val="18"/>
        </w:rPr>
        <w:t xml:space="preserve">l </w:t>
      </w:r>
      <w:r w:rsidR="00371D8A" w:rsidRPr="00174947">
        <w:rPr>
          <w:spacing w:val="3"/>
          <w:sz w:val="18"/>
          <w:szCs w:val="18"/>
        </w:rPr>
        <w:t>goal</w:t>
      </w:r>
      <w:r w:rsidR="00371D8A" w:rsidRPr="00174947">
        <w:rPr>
          <w:spacing w:val="-1"/>
          <w:sz w:val="18"/>
          <w:szCs w:val="18"/>
        </w:rPr>
        <w:t>w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z w:val="18"/>
          <w:szCs w:val="18"/>
        </w:rPr>
        <w:t>s$</w:t>
      </w:r>
      <w:r w:rsidR="00371D8A" w:rsidRPr="00174947">
        <w:rPr>
          <w:spacing w:val="3"/>
          <w:w w:val="109"/>
          <w:sz w:val="18"/>
          <w:szCs w:val="18"/>
        </w:rPr>
        <w:t>10</w:t>
      </w:r>
      <w:r w:rsidR="00371D8A" w:rsidRPr="00174947">
        <w:rPr>
          <w:spacing w:val="2"/>
          <w:w w:val="109"/>
          <w:sz w:val="18"/>
          <w:szCs w:val="18"/>
        </w:rPr>
        <w:t>,</w:t>
      </w:r>
      <w:r w:rsidR="00371D8A" w:rsidRPr="00174947">
        <w:rPr>
          <w:spacing w:val="3"/>
          <w:w w:val="109"/>
          <w:sz w:val="18"/>
          <w:szCs w:val="18"/>
        </w:rPr>
        <w:t>000</w:t>
      </w:r>
      <w:r w:rsidR="00371D8A" w:rsidRPr="00174947">
        <w:rPr>
          <w:spacing w:val="3"/>
          <w:w w:val="123"/>
          <w:sz w:val="18"/>
          <w:szCs w:val="18"/>
        </w:rPr>
        <w:t>)</w:t>
      </w:r>
      <w:r w:rsidR="00371D8A" w:rsidRPr="00174947">
        <w:rPr>
          <w:w w:val="109"/>
          <w:sz w:val="18"/>
          <w:szCs w:val="18"/>
        </w:rPr>
        <w:t>.</w:t>
      </w:r>
    </w:p>
    <w:p w:rsidR="00371D8A" w:rsidRPr="00174947" w:rsidRDefault="00CA4C28" w:rsidP="00371D8A">
      <w:pPr>
        <w:spacing w:before="74"/>
        <w:ind w:left="2221" w:firstLine="240"/>
        <w:rPr>
          <w:sz w:val="18"/>
          <w:szCs w:val="18"/>
        </w:rPr>
      </w:pPr>
      <w:r w:rsidRPr="00CA4C28">
        <w:pict>
          <v:group id="_x0000_s1084" style="position:absolute;left:0;text-align:left;margin-left:166.85pt;margin-top:7.2pt;width:3.4pt;height:3.4pt;z-index:-251637248;mso-position-horizontal-relative:page" coordorigin="3337,144" coordsize="68,68">
            <v:shape id="_x0000_s1085" style="position:absolute;left:3341;top:148;width:60;height:60" coordorigin="3341,148" coordsize="60,60" path="m3401,178r-8,20l3374,208r-3,l3351,200r-10,-19l3341,178r8,-20l3369,148r2,l3391,156r10,20l3401,178xe" fillcolor="black" stroked="f">
              <v:path arrowok="t"/>
            </v:shape>
            <v:shape id="_x0000_s1086" style="position:absolute;left:3341;top:148;width:60;height:60" coordorigin="3341,148" coordsize="60,60" path="m3401,178r-8,20l3374,208r-3,l3351,200r-10,-19l3341,178r8,-20l3369,148r2,l3391,156r10,20l3401,178xe" filled="f" strokeweight=".15022mm">
              <v:path arrowok="t"/>
            </v:shape>
            <w10:wrap anchorx="page"/>
          </v:group>
        </w:pict>
      </w:r>
      <w:r w:rsidR="00371D8A" w:rsidRPr="00174947">
        <w:rPr>
          <w:spacing w:val="-2"/>
          <w:w w:val="108"/>
          <w:sz w:val="18"/>
          <w:szCs w:val="18"/>
        </w:rPr>
        <w:t>Fe</w:t>
      </w:r>
      <w:r w:rsidR="00371D8A" w:rsidRPr="00174947">
        <w:rPr>
          <w:spacing w:val="4"/>
          <w:w w:val="108"/>
          <w:sz w:val="18"/>
          <w:szCs w:val="18"/>
        </w:rPr>
        <w:t>a</w:t>
      </w:r>
      <w:r w:rsidR="00371D8A" w:rsidRPr="00174947">
        <w:rPr>
          <w:w w:val="108"/>
          <w:sz w:val="18"/>
          <w:szCs w:val="18"/>
        </w:rPr>
        <w:t>t</w:t>
      </w:r>
      <w:r w:rsidR="00371D8A" w:rsidRPr="00174947">
        <w:rPr>
          <w:spacing w:val="1"/>
          <w:w w:val="108"/>
          <w:sz w:val="18"/>
          <w:szCs w:val="18"/>
        </w:rPr>
        <w:t>u</w:t>
      </w:r>
      <w:r w:rsidR="00371D8A" w:rsidRPr="00174947">
        <w:rPr>
          <w:w w:val="108"/>
          <w:sz w:val="18"/>
          <w:szCs w:val="18"/>
        </w:rPr>
        <w:t>r</w:t>
      </w:r>
      <w:r w:rsidR="00371D8A" w:rsidRPr="00174947">
        <w:rPr>
          <w:spacing w:val="-2"/>
          <w:w w:val="108"/>
          <w:sz w:val="18"/>
          <w:szCs w:val="18"/>
        </w:rPr>
        <w:t>e</w:t>
      </w:r>
      <w:r w:rsidR="00371D8A" w:rsidRPr="00174947">
        <w:rPr>
          <w:w w:val="108"/>
          <w:sz w:val="18"/>
          <w:szCs w:val="18"/>
        </w:rPr>
        <w:t>d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z w:val="18"/>
          <w:szCs w:val="18"/>
        </w:rPr>
        <w:t>n</w:t>
      </w:r>
      <w:r w:rsidR="00371D8A" w:rsidRPr="00174947">
        <w:rPr>
          <w:spacing w:val="2"/>
          <w:w w:val="107"/>
          <w:sz w:val="18"/>
          <w:szCs w:val="18"/>
        </w:rPr>
        <w:t>n</w:t>
      </w:r>
      <w:r w:rsidR="00371D8A" w:rsidRPr="00174947">
        <w:rPr>
          <w:spacing w:val="-2"/>
          <w:w w:val="107"/>
          <w:sz w:val="18"/>
          <w:szCs w:val="18"/>
        </w:rPr>
        <w:t>e</w:t>
      </w:r>
      <w:r w:rsidR="00371D8A" w:rsidRPr="00174947">
        <w:rPr>
          <w:spacing w:val="-1"/>
          <w:w w:val="107"/>
          <w:sz w:val="18"/>
          <w:szCs w:val="18"/>
        </w:rPr>
        <w:t>w</w:t>
      </w:r>
      <w:r w:rsidR="00371D8A" w:rsidRPr="00174947">
        <w:rPr>
          <w:spacing w:val="-3"/>
          <w:w w:val="107"/>
          <w:sz w:val="18"/>
          <w:szCs w:val="18"/>
        </w:rPr>
        <w:t>s</w:t>
      </w:r>
      <w:r w:rsidR="00371D8A" w:rsidRPr="00174947">
        <w:rPr>
          <w:spacing w:val="5"/>
          <w:w w:val="107"/>
          <w:sz w:val="18"/>
          <w:szCs w:val="18"/>
        </w:rPr>
        <w:t>p</w:t>
      </w:r>
      <w:r w:rsidR="00371D8A" w:rsidRPr="00174947">
        <w:rPr>
          <w:spacing w:val="4"/>
          <w:w w:val="107"/>
          <w:sz w:val="18"/>
          <w:szCs w:val="18"/>
        </w:rPr>
        <w:t>a</w:t>
      </w:r>
      <w:r w:rsidR="00371D8A" w:rsidRPr="00174947">
        <w:rPr>
          <w:spacing w:val="5"/>
          <w:w w:val="107"/>
          <w:sz w:val="18"/>
          <w:szCs w:val="18"/>
        </w:rPr>
        <w:t>p</w:t>
      </w:r>
      <w:r w:rsidR="00371D8A" w:rsidRPr="00174947">
        <w:rPr>
          <w:spacing w:val="-2"/>
          <w:w w:val="107"/>
          <w:sz w:val="18"/>
          <w:szCs w:val="18"/>
        </w:rPr>
        <w:t>e</w:t>
      </w:r>
      <w:r w:rsidR="00371D8A" w:rsidRPr="00174947">
        <w:rPr>
          <w:w w:val="107"/>
          <w:sz w:val="18"/>
          <w:szCs w:val="18"/>
        </w:rPr>
        <w:t>r</w:t>
      </w:r>
      <w:r w:rsidR="00371D8A" w:rsidRPr="00174947">
        <w:rPr>
          <w:spacing w:val="-3"/>
          <w:w w:val="107"/>
          <w:sz w:val="18"/>
          <w:szCs w:val="18"/>
        </w:rPr>
        <w:t>s</w:t>
      </w:r>
      <w:r w:rsidR="00371D8A" w:rsidRPr="00174947">
        <w:rPr>
          <w:w w:val="107"/>
          <w:sz w:val="18"/>
          <w:szCs w:val="18"/>
        </w:rPr>
        <w:t>,</w:t>
      </w:r>
      <w:r w:rsidR="00371D8A" w:rsidRPr="00174947">
        <w:rPr>
          <w:spacing w:val="-2"/>
          <w:sz w:val="18"/>
          <w:szCs w:val="18"/>
        </w:rPr>
        <w:t>b</w:t>
      </w:r>
      <w:r w:rsidR="00371D8A" w:rsidRPr="00174947">
        <w:rPr>
          <w:spacing w:val="1"/>
          <w:sz w:val="18"/>
          <w:szCs w:val="18"/>
        </w:rPr>
        <w:t>l</w:t>
      </w:r>
      <w:r w:rsidR="00371D8A" w:rsidRPr="00174947">
        <w:rPr>
          <w:spacing w:val="-2"/>
          <w:sz w:val="18"/>
          <w:szCs w:val="18"/>
        </w:rPr>
        <w:t>o</w:t>
      </w:r>
      <w:r w:rsidR="00371D8A" w:rsidRPr="00174947">
        <w:rPr>
          <w:spacing w:val="1"/>
          <w:sz w:val="18"/>
          <w:szCs w:val="18"/>
        </w:rPr>
        <w:t>g</w:t>
      </w:r>
      <w:r w:rsidR="00371D8A" w:rsidRPr="00174947">
        <w:rPr>
          <w:spacing w:val="-3"/>
          <w:sz w:val="18"/>
          <w:szCs w:val="18"/>
        </w:rPr>
        <w:t>s</w:t>
      </w:r>
      <w:r w:rsidR="00371D8A" w:rsidRPr="00174947">
        <w:rPr>
          <w:sz w:val="18"/>
          <w:szCs w:val="18"/>
        </w:rPr>
        <w:t>,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z w:val="18"/>
          <w:szCs w:val="18"/>
        </w:rPr>
        <w:t>d</w:t>
      </w:r>
      <w:r w:rsidR="00371D8A" w:rsidRPr="00174947">
        <w:rPr>
          <w:spacing w:val="4"/>
          <w:sz w:val="18"/>
          <w:szCs w:val="18"/>
        </w:rPr>
        <w:t>ma</w:t>
      </w:r>
      <w:r w:rsidR="00371D8A" w:rsidRPr="00174947">
        <w:rPr>
          <w:spacing w:val="1"/>
          <w:sz w:val="18"/>
          <w:szCs w:val="18"/>
        </w:rPr>
        <w:t>g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pacing w:val="2"/>
          <w:sz w:val="18"/>
          <w:szCs w:val="18"/>
        </w:rPr>
        <w:t>z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pacing w:val="-2"/>
          <w:sz w:val="18"/>
          <w:szCs w:val="18"/>
        </w:rPr>
        <w:t>e</w:t>
      </w:r>
      <w:r w:rsidR="00371D8A" w:rsidRPr="00174947">
        <w:rPr>
          <w:sz w:val="18"/>
          <w:szCs w:val="18"/>
        </w:rPr>
        <w:t xml:space="preserve">s </w:t>
      </w:r>
      <w:r w:rsidR="00371D8A" w:rsidRPr="00174947">
        <w:rPr>
          <w:spacing w:val="9"/>
          <w:sz w:val="18"/>
          <w:szCs w:val="18"/>
        </w:rPr>
        <w:t>worldwide</w:t>
      </w:r>
      <w:r w:rsidR="00371D8A" w:rsidRPr="00174947">
        <w:rPr>
          <w:w w:val="107"/>
          <w:sz w:val="18"/>
          <w:szCs w:val="18"/>
        </w:rPr>
        <w:t>;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pacing w:val="-2"/>
          <w:sz w:val="18"/>
          <w:szCs w:val="18"/>
        </w:rPr>
        <w:t>c</w:t>
      </w:r>
      <w:r w:rsidR="00371D8A" w:rsidRPr="00174947">
        <w:rPr>
          <w:spacing w:val="1"/>
          <w:sz w:val="18"/>
          <w:szCs w:val="18"/>
        </w:rPr>
        <w:t>lu</w:t>
      </w:r>
      <w:r w:rsidR="00371D8A" w:rsidRPr="00174947">
        <w:rPr>
          <w:spacing w:val="2"/>
          <w:sz w:val="18"/>
          <w:szCs w:val="18"/>
        </w:rPr>
        <w:t>d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z w:val="18"/>
          <w:szCs w:val="18"/>
        </w:rPr>
        <w:t xml:space="preserve">g </w:t>
      </w:r>
      <w:r w:rsidR="00371D8A" w:rsidRPr="00174947">
        <w:rPr>
          <w:spacing w:val="3"/>
          <w:sz w:val="18"/>
          <w:szCs w:val="18"/>
        </w:rPr>
        <w:t>Economic</w:t>
      </w:r>
      <w:r w:rsidR="00371D8A" w:rsidRPr="00174947">
        <w:rPr>
          <w:spacing w:val="5"/>
          <w:sz w:val="18"/>
          <w:szCs w:val="18"/>
        </w:rPr>
        <w:t>T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4"/>
          <w:sz w:val="18"/>
          <w:szCs w:val="18"/>
        </w:rPr>
        <w:t>m</w:t>
      </w:r>
      <w:r w:rsidR="00371D8A" w:rsidRPr="00174947">
        <w:rPr>
          <w:spacing w:val="-2"/>
          <w:sz w:val="18"/>
          <w:szCs w:val="18"/>
        </w:rPr>
        <w:t>e</w:t>
      </w:r>
      <w:r w:rsidR="00371D8A" w:rsidRPr="00174947">
        <w:rPr>
          <w:spacing w:val="-3"/>
          <w:sz w:val="18"/>
          <w:szCs w:val="18"/>
        </w:rPr>
        <w:t>s</w:t>
      </w:r>
      <w:r w:rsidR="00371D8A" w:rsidRPr="00174947">
        <w:rPr>
          <w:sz w:val="18"/>
          <w:szCs w:val="18"/>
        </w:rPr>
        <w:t>,</w:t>
      </w:r>
      <w:r w:rsidR="00371D8A" w:rsidRPr="00174947">
        <w:rPr>
          <w:spacing w:val="4"/>
          <w:w w:val="112"/>
          <w:sz w:val="18"/>
          <w:szCs w:val="18"/>
        </w:rPr>
        <w:t>a</w:t>
      </w:r>
      <w:r w:rsidR="00371D8A" w:rsidRPr="00174947">
        <w:rPr>
          <w:spacing w:val="2"/>
          <w:w w:val="111"/>
          <w:sz w:val="18"/>
          <w:szCs w:val="18"/>
        </w:rPr>
        <w:t>n</w:t>
      </w:r>
      <w:r w:rsidR="00371D8A" w:rsidRPr="00174947">
        <w:rPr>
          <w:w w:val="111"/>
          <w:sz w:val="18"/>
          <w:szCs w:val="18"/>
        </w:rPr>
        <w:t>d</w:t>
      </w:r>
    </w:p>
    <w:p w:rsidR="00371D8A" w:rsidRPr="00174947" w:rsidRDefault="00371D8A" w:rsidP="00371D8A">
      <w:pPr>
        <w:spacing w:before="74" w:line="200" w:lineRule="exact"/>
        <w:ind w:left="2221" w:firstLine="240"/>
        <w:rPr>
          <w:sz w:val="18"/>
          <w:szCs w:val="18"/>
        </w:rPr>
      </w:pPr>
      <w:r w:rsidRPr="002F6D9E">
        <w:rPr>
          <w:spacing w:val="-2"/>
          <w:w w:val="108"/>
          <w:sz w:val="18"/>
          <w:szCs w:val="18"/>
        </w:rPr>
        <w:t>The Deccan Chronicle, all 16 editions across the country</w:t>
      </w:r>
      <w:r w:rsidRPr="00174947">
        <w:rPr>
          <w:w w:val="109"/>
          <w:position w:val="-1"/>
          <w:sz w:val="18"/>
          <w:szCs w:val="18"/>
        </w:rPr>
        <w:t>.</w:t>
      </w:r>
    </w:p>
    <w:p w:rsidR="00371D8A" w:rsidRDefault="00371D8A" w:rsidP="00371D8A">
      <w:pPr>
        <w:spacing w:before="30"/>
        <w:ind w:left="115"/>
      </w:pPr>
      <w:r>
        <w:tab/>
      </w:r>
      <w:r>
        <w:tab/>
      </w:r>
    </w:p>
    <w:p w:rsidR="00371D8A" w:rsidRDefault="00371D8A" w:rsidP="00371D8A">
      <w:pPr>
        <w:spacing w:before="30"/>
        <w:ind w:left="115"/>
      </w:pPr>
      <w:r>
        <w:tab/>
      </w:r>
      <w:r>
        <w:tab/>
      </w:r>
    </w:p>
    <w:p w:rsidR="00540D29" w:rsidRPr="00EC0079" w:rsidRDefault="00540D29" w:rsidP="008B5BF2">
      <w:pPr>
        <w:spacing w:before="30"/>
        <w:ind w:left="835" w:firstLine="605"/>
        <w:rPr>
          <w:spacing w:val="-2"/>
          <w:sz w:val="18"/>
          <w:szCs w:val="18"/>
        </w:rPr>
      </w:pPr>
    </w:p>
    <w:p w:rsidR="00540D29" w:rsidRDefault="00540D29">
      <w:pPr>
        <w:spacing w:before="5" w:line="220" w:lineRule="exact"/>
        <w:rPr>
          <w:sz w:val="22"/>
          <w:szCs w:val="22"/>
        </w:rPr>
      </w:pPr>
    </w:p>
    <w:p w:rsidR="00174947" w:rsidRDefault="00174947">
      <w:pPr>
        <w:spacing w:before="35"/>
        <w:ind w:left="1741"/>
        <w:rPr>
          <w:b/>
          <w:spacing w:val="4"/>
          <w:w w:val="82"/>
          <w:sz w:val="18"/>
          <w:szCs w:val="18"/>
        </w:rPr>
      </w:pPr>
    </w:p>
    <w:p w:rsidR="00540D29" w:rsidRDefault="00ED6007">
      <w:pPr>
        <w:spacing w:before="35"/>
        <w:ind w:left="1741"/>
        <w:rPr>
          <w:sz w:val="18"/>
          <w:szCs w:val="18"/>
        </w:rPr>
      </w:pPr>
      <w:r>
        <w:rPr>
          <w:b/>
          <w:w w:val="106"/>
          <w:sz w:val="18"/>
          <w:szCs w:val="18"/>
        </w:rPr>
        <w:t>Freelance</w:t>
      </w:r>
      <w:r w:rsidR="00891D88">
        <w:rPr>
          <w:color w:val="545454"/>
          <w:spacing w:val="3"/>
          <w:sz w:val="18"/>
          <w:szCs w:val="18"/>
        </w:rPr>
        <w:t>1</w:t>
      </w:r>
      <w:r w:rsidR="00891D88">
        <w:rPr>
          <w:color w:val="545454"/>
          <w:sz w:val="18"/>
          <w:szCs w:val="18"/>
        </w:rPr>
        <w:t>2</w:t>
      </w:r>
      <w:r w:rsidR="00891D88">
        <w:rPr>
          <w:color w:val="545454"/>
          <w:w w:val="171"/>
          <w:sz w:val="18"/>
          <w:szCs w:val="18"/>
        </w:rPr>
        <w:t>/</w:t>
      </w:r>
      <w:r w:rsidR="003121CA">
        <w:rPr>
          <w:color w:val="545454"/>
          <w:spacing w:val="3"/>
          <w:sz w:val="18"/>
          <w:szCs w:val="18"/>
        </w:rPr>
        <w:t>201</w:t>
      </w:r>
      <w:r w:rsidR="003121CA">
        <w:rPr>
          <w:color w:val="545454"/>
          <w:sz w:val="18"/>
          <w:szCs w:val="18"/>
        </w:rPr>
        <w:t xml:space="preserve">4 </w:t>
      </w:r>
      <w:r w:rsidR="003121CA">
        <w:rPr>
          <w:color w:val="545454"/>
          <w:spacing w:val="22"/>
          <w:sz w:val="18"/>
          <w:szCs w:val="18"/>
        </w:rPr>
        <w:t>-</w:t>
      </w:r>
      <w:r w:rsidR="00891D88">
        <w:rPr>
          <w:color w:val="545454"/>
          <w:spacing w:val="3"/>
          <w:sz w:val="18"/>
          <w:szCs w:val="18"/>
        </w:rPr>
        <w:t>0</w:t>
      </w:r>
      <w:r w:rsidR="00891D88">
        <w:rPr>
          <w:color w:val="545454"/>
          <w:sz w:val="18"/>
          <w:szCs w:val="18"/>
        </w:rPr>
        <w:t>1</w:t>
      </w:r>
      <w:r w:rsidR="00891D88">
        <w:rPr>
          <w:color w:val="545454"/>
          <w:w w:val="171"/>
          <w:sz w:val="18"/>
          <w:szCs w:val="18"/>
        </w:rPr>
        <w:t>/</w:t>
      </w:r>
      <w:r w:rsidR="00891D88">
        <w:rPr>
          <w:color w:val="545454"/>
          <w:spacing w:val="3"/>
          <w:w w:val="109"/>
          <w:sz w:val="18"/>
          <w:szCs w:val="18"/>
        </w:rPr>
        <w:t>201</w:t>
      </w:r>
      <w:r w:rsidR="00891D88">
        <w:rPr>
          <w:color w:val="545454"/>
          <w:w w:val="109"/>
          <w:sz w:val="18"/>
          <w:szCs w:val="18"/>
        </w:rPr>
        <w:t>5</w:t>
      </w:r>
    </w:p>
    <w:p w:rsidR="00540D29" w:rsidRDefault="00891D88">
      <w:pPr>
        <w:spacing w:before="74" w:line="200" w:lineRule="exact"/>
        <w:ind w:left="1741"/>
        <w:rPr>
          <w:color w:val="545454"/>
          <w:w w:val="113"/>
          <w:position w:val="-1"/>
          <w:sz w:val="18"/>
          <w:szCs w:val="18"/>
        </w:rPr>
      </w:pPr>
      <w:r>
        <w:rPr>
          <w:color w:val="545454"/>
          <w:spacing w:val="3"/>
          <w:position w:val="-1"/>
          <w:sz w:val="18"/>
          <w:szCs w:val="18"/>
        </w:rPr>
        <w:t>S</w:t>
      </w:r>
      <w:r>
        <w:rPr>
          <w:color w:val="545454"/>
          <w:spacing w:val="-2"/>
          <w:position w:val="-1"/>
          <w:sz w:val="18"/>
          <w:szCs w:val="18"/>
        </w:rPr>
        <w:t>o</w:t>
      </w:r>
      <w:r>
        <w:rPr>
          <w:color w:val="545454"/>
          <w:spacing w:val="3"/>
          <w:position w:val="-1"/>
          <w:sz w:val="18"/>
          <w:szCs w:val="18"/>
        </w:rPr>
        <w:t>f</w:t>
      </w:r>
      <w:r>
        <w:rPr>
          <w:color w:val="545454"/>
          <w:position w:val="-1"/>
          <w:sz w:val="18"/>
          <w:szCs w:val="18"/>
        </w:rPr>
        <w:t>t</w:t>
      </w:r>
      <w:r>
        <w:rPr>
          <w:color w:val="545454"/>
          <w:spacing w:val="-1"/>
          <w:position w:val="-1"/>
          <w:sz w:val="18"/>
          <w:szCs w:val="18"/>
        </w:rPr>
        <w:t>w</w:t>
      </w:r>
      <w:r>
        <w:rPr>
          <w:color w:val="545454"/>
          <w:spacing w:val="4"/>
          <w:position w:val="-1"/>
          <w:sz w:val="18"/>
          <w:szCs w:val="18"/>
        </w:rPr>
        <w:t>a</w:t>
      </w:r>
      <w:r w:rsidR="00ED6007">
        <w:rPr>
          <w:color w:val="545454"/>
          <w:position w:val="-1"/>
          <w:sz w:val="18"/>
          <w:szCs w:val="18"/>
        </w:rPr>
        <w:t>re Engineer</w:t>
      </w:r>
    </w:p>
    <w:p w:rsidR="00174947" w:rsidRDefault="00174947">
      <w:pPr>
        <w:spacing w:before="74" w:line="200" w:lineRule="exact"/>
        <w:ind w:left="1741"/>
        <w:rPr>
          <w:sz w:val="18"/>
          <w:szCs w:val="18"/>
        </w:rPr>
      </w:pPr>
    </w:p>
    <w:p w:rsidR="004F2EE7" w:rsidRPr="004F2EE7" w:rsidRDefault="00CA4C28" w:rsidP="004F2EE7">
      <w:pPr>
        <w:spacing w:before="2"/>
        <w:ind w:left="2221" w:firstLine="240"/>
        <w:rPr>
          <w:w w:val="109"/>
          <w:sz w:val="18"/>
          <w:szCs w:val="18"/>
        </w:rPr>
      </w:pPr>
      <w:r w:rsidRPr="00CA4C28">
        <w:rPr>
          <w:noProof/>
        </w:rPr>
        <w:lastRenderedPageBreak/>
        <w:pict>
          <v:group id="Group 1" o:spid="_x0000_s1093" style="position:absolute;left:0;text-align:left;margin-left:166.85pt;margin-top:3.6pt;width:3.4pt;height:3.4pt;z-index:-251663872;mso-position-horizontal-relative:page" coordorigin="3337,72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">
            <v:shape id="Freeform 52" o:spid="_x0000_s1095" style="position:absolute;left:3341;top:76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ZSEMMA&#10;AADaAAAADwAAAGRycy9kb3ducmV2LnhtbESPQWvCQBSE74L/YXmF3nTTFESiq7SxhRQvanLx9si+&#10;JqHZtyG7TdJ/3xUEj8PMfMNs95NpxUC9aywreFlGIIhLqxuuFBT552INwnlkja1lUvBHDva7+WyL&#10;ibYjn2m4+EoECLsEFdTed4mUrqzJoFvajjh437Y36IPsK6l7HAPctDKOopU02HBYqLGjtKby5/Jr&#10;FGRjY67v6Sl7jb70x1DSoTgec6Wen6a3DQhPk3+E7+1MK4jhd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ZSEMMAAADaAAAADwAAAAAAAAAAAAAAAACYAgAAZHJzL2Rv&#10;d25yZXYueG1sUEsFBgAAAAAEAAQA9QAAAIgDAAAAAA==&#10;" path="m60,30l52,50,33,60r-3,l10,52,,33,,30,8,10,28,r2,l50,8,60,28r,2xe" fillcolor="black" stroked="f">
              <v:path arrowok="t" o:connecttype="custom" o:connectlocs="60,106;52,126;33,136;30,136;10,128;0,109;0,106;8,86;28,76;30,76;50,84;60,104;60,106" o:connectangles="0,0,0,0,0,0,0,0,0,0,0,0,0"/>
            </v:shape>
            <v:shape id="Freeform 53" o:spid="_x0000_s1094" style="position:absolute;left:3341;top:76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fYl8MA&#10;AADaAAAADwAAAGRycy9kb3ducmV2LnhtbESPQWvCQBSE70L/w/IKXkQ3VRCJrlKKQsFe1EB7fGSf&#10;STD7dpvdmqS/3hUEj8PMfMOsNp2pxZUaX1lW8DZJQBDnVldcKMhOu/EChA/IGmvLpKAnD5v1y2CF&#10;qbYtH+h6DIWIEPYpKihDcKmUPi/JoJ9YRxy9s20MhiibQuoG2wg3tZwmyVwarDgulOjoo6T8cvwz&#10;Cnbf/Re7321fzLTf73/c9n/UZkoNX7v3JYhAXXiGH+1PrWAG9yvxBs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fYl8MAAADaAAAADwAAAAAAAAAAAAAAAACYAgAAZHJzL2Rv&#10;d25yZXYueG1sUEsFBgAAAAAEAAQA9QAAAIgDAAAAAA==&#10;" path="m60,30l52,50,33,60r-3,l10,52,,33,,30,8,10,28,r2,l50,8,60,28r,2xe" filled="f" strokeweight=".15022mm">
              <v:path arrowok="t" o:connecttype="custom" o:connectlocs="60,106;52,126;33,136;30,136;10,128;0,109;0,106;8,86;28,76;30,76;50,84;60,104;60,106" o:connectangles="0,0,0,0,0,0,0,0,0,0,0,0,0"/>
            </v:shape>
            <w10:wrap anchorx="page"/>
          </v:group>
        </w:pict>
      </w:r>
      <w:r w:rsidR="0070770E">
        <w:rPr>
          <w:spacing w:val="4"/>
          <w:sz w:val="18"/>
          <w:szCs w:val="18"/>
        </w:rPr>
        <w:t>B</w:t>
      </w:r>
      <w:r w:rsidR="0070770E">
        <w:rPr>
          <w:spacing w:val="1"/>
          <w:sz w:val="18"/>
          <w:szCs w:val="18"/>
        </w:rPr>
        <w:t>uil</w:t>
      </w:r>
      <w:r w:rsidR="0070770E">
        <w:rPr>
          <w:sz w:val="18"/>
          <w:szCs w:val="18"/>
        </w:rPr>
        <w:t>t</w:t>
      </w:r>
      <w:r w:rsidR="0070770E">
        <w:rPr>
          <w:spacing w:val="-1"/>
          <w:sz w:val="18"/>
          <w:szCs w:val="18"/>
        </w:rPr>
        <w:t>w</w:t>
      </w:r>
      <w:r w:rsidR="0070770E">
        <w:rPr>
          <w:spacing w:val="-2"/>
          <w:sz w:val="18"/>
          <w:szCs w:val="18"/>
        </w:rPr>
        <w:t>e</w:t>
      </w:r>
      <w:r w:rsidR="0070770E">
        <w:rPr>
          <w:sz w:val="18"/>
          <w:szCs w:val="18"/>
        </w:rPr>
        <w:t>b</w:t>
      </w:r>
      <w:r w:rsidR="00ED6007">
        <w:rPr>
          <w:sz w:val="18"/>
          <w:szCs w:val="18"/>
        </w:rPr>
        <w:t xml:space="preserve"> applications and websites for various clients</w:t>
      </w:r>
      <w:r w:rsidR="0070770E">
        <w:rPr>
          <w:w w:val="109"/>
          <w:sz w:val="18"/>
          <w:szCs w:val="18"/>
        </w:rPr>
        <w:t>.</w:t>
      </w:r>
    </w:p>
    <w:p w:rsidR="00ED6007" w:rsidRDefault="00CA4C28" w:rsidP="00ED6007">
      <w:pPr>
        <w:spacing w:before="74"/>
        <w:ind w:left="2221" w:firstLine="240"/>
        <w:rPr>
          <w:sz w:val="18"/>
          <w:szCs w:val="18"/>
        </w:rPr>
      </w:pPr>
      <w:r w:rsidRPr="00CA4C28">
        <w:rPr>
          <w:noProof/>
        </w:rPr>
        <w:pict>
          <v:group id="Group 4" o:spid="_x0000_s1090" style="position:absolute;left:0;text-align:left;margin-left:166.85pt;margin-top:7.2pt;width:3.4pt;height:3.4pt;z-index:-251662848;mso-position-horizontal-relative:page" coordorigin="3337,144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">
            <v:shape id="Freeform 58" o:spid="_x0000_s1092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/KZMIA&#10;AADaAAAADwAAAGRycy9kb3ducmV2LnhtbESPT4vCMBTE78J+h/AWvGmqoixdo/gXKl5c9bK3R/O2&#10;Ldu8lCa29dsbQfA4zMxvmPmyM6VoqHaFZQWjYQSCOLW64EzB9bIffIFwHlljaZkU3MnBcvHRm2Os&#10;bcs/1Jx9JgKEXYwKcu+rWEqX5mTQDW1FHLw/Wxv0QdaZ1DW2AW5KOY6imTRYcFjIsaJNTun/+WYU&#10;JG1hftebUzKJDnrXpLS9Ho8Xpfqf3eobhKfOv8OvdqIVTOF5Jd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8pkwgAAANoAAAAPAAAAAAAAAAAAAAAAAJgCAABkcnMvZG93&#10;bnJldi54bWxQSwUGAAAAAAQABAD1AAAAhwMAAAAA&#10;" path="m60,30l52,50,33,60r-3,l10,52,,33,,30,8,10,28,r2,l50,8,60,28r,2xe" fillcolor="black" stroked="f">
              <v:path arrowok="t" o:connecttype="custom" o:connectlocs="60,178;52,198;33,208;30,208;10,200;0,181;0,178;8,158;28,148;30,148;50,156;60,176;60,178" o:connectangles="0,0,0,0,0,0,0,0,0,0,0,0,0"/>
            </v:shape>
            <v:shape id="Freeform 59" o:spid="_x0000_s1091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7D8MA&#10;AADaAAAADwAAAGRycy9kb3ducmV2LnhtbESPQWvCQBSE74L/YXlCL0U3bUEkuoqIgqCXqqDHR/aZ&#10;BLNvt9nVJP76bqHgcZiZb5jZojWVeFDtS8sKPkYJCOLM6pJzBafjZjgB4QOyxsoyKejIw2Le780w&#10;1bbhb3ocQi4ihH2KCooQXCqlzwoy6EfWEUfvamuDIco6l7rGJsJNJT+TZCwNlhwXCnS0Kii7He5G&#10;webc7dn9rLv8S/vd7uLWz/fmpNTboF1OQQRqwyv8395qBWP4uxJv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7D8MAAADaAAAADwAAAAAAAAAAAAAAAACYAgAAZHJzL2Rv&#10;d25yZXYueG1sUEsFBgAAAAAEAAQA9QAAAIgDAAAAAA==&#10;" path="m60,30l52,50,33,60r-3,l10,52,,33,,30,8,10,28,r2,l50,8,60,28r,2xe" filled="f" strokeweight=".15022mm">
              <v:path arrowok="t" o:connecttype="custom" o:connectlocs="60,178;52,198;33,208;30,208;10,200;0,181;0,178;8,158;28,148;30,148;50,156;60,176;60,178" o:connectangles="0,0,0,0,0,0,0,0,0,0,0,0,0"/>
            </v:shape>
            <w10:wrap anchorx="page"/>
          </v:group>
        </w:pict>
      </w:r>
      <w:r w:rsidR="00ED6007">
        <w:rPr>
          <w:spacing w:val="5"/>
          <w:sz w:val="18"/>
          <w:szCs w:val="18"/>
        </w:rPr>
        <w:t>H</w:t>
      </w:r>
      <w:r w:rsidR="00ED6007">
        <w:rPr>
          <w:spacing w:val="4"/>
          <w:sz w:val="18"/>
          <w:szCs w:val="18"/>
        </w:rPr>
        <w:t>a</w:t>
      </w:r>
      <w:r w:rsidR="00ED6007">
        <w:rPr>
          <w:spacing w:val="2"/>
          <w:sz w:val="18"/>
          <w:szCs w:val="18"/>
        </w:rPr>
        <w:t>nd</w:t>
      </w:r>
      <w:r w:rsidR="00ED6007">
        <w:rPr>
          <w:spacing w:val="1"/>
          <w:sz w:val="18"/>
          <w:szCs w:val="18"/>
        </w:rPr>
        <w:t>l</w:t>
      </w:r>
      <w:r w:rsidR="00ED6007">
        <w:rPr>
          <w:spacing w:val="-2"/>
          <w:sz w:val="18"/>
          <w:szCs w:val="18"/>
        </w:rPr>
        <w:t>e</w:t>
      </w:r>
      <w:r w:rsidR="00ED6007">
        <w:rPr>
          <w:sz w:val="18"/>
          <w:szCs w:val="18"/>
        </w:rPr>
        <w:t xml:space="preserve">d </w:t>
      </w:r>
      <w:r w:rsidR="00ED6007">
        <w:rPr>
          <w:spacing w:val="9"/>
          <w:sz w:val="18"/>
          <w:szCs w:val="18"/>
        </w:rPr>
        <w:t>analytics</w:t>
      </w:r>
      <w:r w:rsidR="00ED6007">
        <w:rPr>
          <w:sz w:val="18"/>
          <w:szCs w:val="18"/>
        </w:rPr>
        <w:t>,</w:t>
      </w:r>
      <w:r w:rsidR="00ED6007">
        <w:rPr>
          <w:spacing w:val="4"/>
          <w:sz w:val="18"/>
          <w:szCs w:val="18"/>
        </w:rPr>
        <w:t>b</w:t>
      </w:r>
      <w:r w:rsidR="00ED6007">
        <w:rPr>
          <w:sz w:val="18"/>
          <w:szCs w:val="18"/>
        </w:rPr>
        <w:t>r</w:t>
      </w:r>
      <w:r w:rsidR="00ED6007">
        <w:rPr>
          <w:spacing w:val="4"/>
          <w:sz w:val="18"/>
          <w:szCs w:val="18"/>
        </w:rPr>
        <w:t>a</w:t>
      </w:r>
      <w:r w:rsidR="00ED6007">
        <w:rPr>
          <w:spacing w:val="2"/>
          <w:sz w:val="18"/>
          <w:szCs w:val="18"/>
        </w:rPr>
        <w:t>n</w:t>
      </w:r>
      <w:r w:rsidR="00ED6007">
        <w:rPr>
          <w:sz w:val="18"/>
          <w:szCs w:val="18"/>
        </w:rPr>
        <w:t>d</w:t>
      </w:r>
      <w:r w:rsidR="00ED6007">
        <w:rPr>
          <w:spacing w:val="2"/>
          <w:w w:val="107"/>
          <w:sz w:val="18"/>
          <w:szCs w:val="18"/>
        </w:rPr>
        <w:t>d</w:t>
      </w:r>
      <w:r w:rsidR="00ED6007">
        <w:rPr>
          <w:spacing w:val="-2"/>
          <w:w w:val="107"/>
          <w:sz w:val="18"/>
          <w:szCs w:val="18"/>
        </w:rPr>
        <w:t>eve</w:t>
      </w:r>
      <w:r w:rsidR="00ED6007">
        <w:rPr>
          <w:spacing w:val="1"/>
          <w:w w:val="107"/>
          <w:sz w:val="18"/>
          <w:szCs w:val="18"/>
        </w:rPr>
        <w:t>l</w:t>
      </w:r>
      <w:r w:rsidR="00ED6007">
        <w:rPr>
          <w:spacing w:val="-2"/>
          <w:w w:val="107"/>
          <w:sz w:val="18"/>
          <w:szCs w:val="18"/>
        </w:rPr>
        <w:t>o</w:t>
      </w:r>
      <w:r w:rsidR="00ED6007">
        <w:rPr>
          <w:spacing w:val="5"/>
          <w:w w:val="107"/>
          <w:sz w:val="18"/>
          <w:szCs w:val="18"/>
        </w:rPr>
        <w:t>p</w:t>
      </w:r>
      <w:r w:rsidR="00ED6007">
        <w:rPr>
          <w:spacing w:val="4"/>
          <w:w w:val="107"/>
          <w:sz w:val="18"/>
          <w:szCs w:val="18"/>
        </w:rPr>
        <w:t>m</w:t>
      </w:r>
      <w:r w:rsidR="00ED6007">
        <w:rPr>
          <w:spacing w:val="-2"/>
          <w:w w:val="107"/>
          <w:sz w:val="18"/>
          <w:szCs w:val="18"/>
        </w:rPr>
        <w:t>e</w:t>
      </w:r>
      <w:r w:rsidR="00ED6007">
        <w:rPr>
          <w:spacing w:val="2"/>
          <w:w w:val="107"/>
          <w:sz w:val="18"/>
          <w:szCs w:val="18"/>
        </w:rPr>
        <w:t>n</w:t>
      </w:r>
      <w:r w:rsidR="00ED6007">
        <w:rPr>
          <w:w w:val="107"/>
          <w:sz w:val="18"/>
          <w:szCs w:val="18"/>
        </w:rPr>
        <w:t>t,</w:t>
      </w:r>
      <w:r w:rsidR="00ED6007">
        <w:rPr>
          <w:spacing w:val="4"/>
          <w:sz w:val="18"/>
          <w:szCs w:val="18"/>
        </w:rPr>
        <w:t>a</w:t>
      </w:r>
      <w:r w:rsidR="00ED6007">
        <w:rPr>
          <w:spacing w:val="2"/>
          <w:sz w:val="18"/>
          <w:szCs w:val="18"/>
        </w:rPr>
        <w:t>n</w:t>
      </w:r>
      <w:r w:rsidR="00ED6007">
        <w:rPr>
          <w:sz w:val="18"/>
          <w:szCs w:val="18"/>
        </w:rPr>
        <w:t>d</w:t>
      </w:r>
      <w:r w:rsidR="00ED6007">
        <w:rPr>
          <w:spacing w:val="3"/>
          <w:sz w:val="18"/>
          <w:szCs w:val="18"/>
        </w:rPr>
        <w:t>S</w:t>
      </w:r>
      <w:r w:rsidR="00ED6007">
        <w:rPr>
          <w:sz w:val="18"/>
          <w:szCs w:val="18"/>
        </w:rPr>
        <w:t>E</w:t>
      </w:r>
      <w:r w:rsidR="00ED6007">
        <w:rPr>
          <w:spacing w:val="-2"/>
          <w:sz w:val="18"/>
          <w:szCs w:val="18"/>
        </w:rPr>
        <w:t>O.</w:t>
      </w:r>
    </w:p>
    <w:p w:rsidR="00540D29" w:rsidRDefault="00CA4C28" w:rsidP="008D2576">
      <w:pPr>
        <w:spacing w:before="2" w:line="325" w:lineRule="auto"/>
        <w:ind w:left="2461" w:right="676"/>
        <w:rPr>
          <w:w w:val="109"/>
          <w:sz w:val="18"/>
          <w:szCs w:val="18"/>
        </w:rPr>
      </w:pPr>
      <w:r w:rsidRPr="00CA4C28">
        <w:pict>
          <v:group id="_x0000_s1053" style="position:absolute;left:0;text-align:left;margin-left:166.85pt;margin-top:3.6pt;width:3.4pt;height:3.4pt;z-index:-251659776;mso-position-horizontal-relative:page" coordorigin="3337,72" coordsize="68,68">
            <v:shape id="_x0000_s1055" style="position:absolute;left:3341;top:76;width:60;height:60" coordorigin="3341,76" coordsize="60,60" path="m3401,106r-8,20l3374,136r-3,l3351,128r-10,-19l3341,106r8,-20l3369,76r2,l3391,84r10,20l3401,106xe" fillcolor="black" stroked="f">
              <v:path arrowok="t"/>
            </v:shape>
            <v:shape id="_x0000_s1054" style="position:absolute;left:3341;top:76;width:60;height:60" coordorigin="3341,76" coordsize="60,60" path="m3401,106r-8,20l3374,136r-3,l3351,128r-10,-19l3341,106r8,-20l3369,76r2,l3391,84r10,20l3401,106xe" filled="f" strokeweight=".15022mm">
              <v:path arrowok="t"/>
            </v:shape>
            <w10:wrap anchorx="page"/>
          </v:group>
        </w:pict>
      </w:r>
      <w:r w:rsidR="00891D88">
        <w:rPr>
          <w:spacing w:val="3"/>
          <w:w w:val="107"/>
          <w:sz w:val="18"/>
          <w:szCs w:val="18"/>
        </w:rPr>
        <w:t>P</w:t>
      </w:r>
      <w:r w:rsidR="00891D88">
        <w:rPr>
          <w:spacing w:val="4"/>
          <w:w w:val="107"/>
          <w:sz w:val="18"/>
          <w:szCs w:val="18"/>
        </w:rPr>
        <w:t>a</w:t>
      </w:r>
      <w:r w:rsidR="00891D88">
        <w:rPr>
          <w:w w:val="107"/>
          <w:sz w:val="18"/>
          <w:szCs w:val="18"/>
        </w:rPr>
        <w:t>rt</w:t>
      </w:r>
      <w:r w:rsidR="00891D88">
        <w:rPr>
          <w:spacing w:val="1"/>
          <w:w w:val="107"/>
          <w:sz w:val="18"/>
          <w:szCs w:val="18"/>
        </w:rPr>
        <w:t>i</w:t>
      </w:r>
      <w:r w:rsidR="00891D88">
        <w:rPr>
          <w:spacing w:val="-2"/>
          <w:w w:val="107"/>
          <w:sz w:val="18"/>
          <w:szCs w:val="18"/>
        </w:rPr>
        <w:t>c</w:t>
      </w:r>
      <w:r w:rsidR="00891D88">
        <w:rPr>
          <w:spacing w:val="1"/>
          <w:w w:val="107"/>
          <w:sz w:val="18"/>
          <w:szCs w:val="18"/>
        </w:rPr>
        <w:t>i</w:t>
      </w:r>
      <w:r w:rsidR="00891D88">
        <w:rPr>
          <w:spacing w:val="5"/>
          <w:w w:val="107"/>
          <w:sz w:val="18"/>
          <w:szCs w:val="18"/>
        </w:rPr>
        <w:t>p</w:t>
      </w:r>
      <w:r w:rsidR="00891D88">
        <w:rPr>
          <w:spacing w:val="4"/>
          <w:w w:val="107"/>
          <w:sz w:val="18"/>
          <w:szCs w:val="18"/>
        </w:rPr>
        <w:t>a</w:t>
      </w:r>
      <w:r w:rsidR="00891D88">
        <w:rPr>
          <w:w w:val="107"/>
          <w:sz w:val="18"/>
          <w:szCs w:val="18"/>
        </w:rPr>
        <w:t>t</w:t>
      </w:r>
      <w:r w:rsidR="00891D88">
        <w:rPr>
          <w:spacing w:val="-2"/>
          <w:w w:val="107"/>
          <w:sz w:val="18"/>
          <w:szCs w:val="18"/>
        </w:rPr>
        <w:t>e</w:t>
      </w:r>
      <w:r w:rsidR="00891D88">
        <w:rPr>
          <w:w w:val="107"/>
          <w:sz w:val="18"/>
          <w:szCs w:val="18"/>
        </w:rPr>
        <w:t>d</w:t>
      </w:r>
      <w:r w:rsidR="00891D88">
        <w:rPr>
          <w:spacing w:val="1"/>
          <w:sz w:val="18"/>
          <w:szCs w:val="18"/>
        </w:rPr>
        <w:t>i</w:t>
      </w:r>
      <w:r w:rsidR="00891D88">
        <w:rPr>
          <w:sz w:val="18"/>
          <w:szCs w:val="18"/>
        </w:rPr>
        <w:t>n</w:t>
      </w:r>
      <w:r w:rsidR="003121CA">
        <w:rPr>
          <w:spacing w:val="5"/>
          <w:sz w:val="18"/>
          <w:szCs w:val="18"/>
        </w:rPr>
        <w:t>p</w:t>
      </w:r>
      <w:r w:rsidR="003121CA">
        <w:rPr>
          <w:sz w:val="18"/>
          <w:szCs w:val="18"/>
        </w:rPr>
        <w:t>r</w:t>
      </w:r>
      <w:r w:rsidR="003121CA">
        <w:rPr>
          <w:spacing w:val="-2"/>
          <w:sz w:val="18"/>
          <w:szCs w:val="18"/>
        </w:rPr>
        <w:t>o</w:t>
      </w:r>
      <w:r w:rsidR="003121CA">
        <w:rPr>
          <w:spacing w:val="2"/>
          <w:sz w:val="18"/>
          <w:szCs w:val="18"/>
        </w:rPr>
        <w:t>d</w:t>
      </w:r>
      <w:r w:rsidR="003121CA">
        <w:rPr>
          <w:spacing w:val="1"/>
          <w:sz w:val="18"/>
          <w:szCs w:val="18"/>
        </w:rPr>
        <w:t>u</w:t>
      </w:r>
      <w:r w:rsidR="003121CA">
        <w:rPr>
          <w:spacing w:val="-2"/>
          <w:sz w:val="18"/>
          <w:szCs w:val="18"/>
        </w:rPr>
        <w:t>c</w:t>
      </w:r>
      <w:r w:rsidR="003121CA">
        <w:rPr>
          <w:sz w:val="18"/>
          <w:szCs w:val="18"/>
        </w:rPr>
        <w:t xml:space="preserve">t </w:t>
      </w:r>
      <w:r w:rsidR="003121CA">
        <w:rPr>
          <w:spacing w:val="11"/>
          <w:sz w:val="18"/>
          <w:szCs w:val="18"/>
        </w:rPr>
        <w:t>design</w:t>
      </w:r>
      <w:r w:rsidR="00891D88">
        <w:rPr>
          <w:sz w:val="18"/>
          <w:szCs w:val="18"/>
        </w:rPr>
        <w:t>r</w:t>
      </w:r>
      <w:r w:rsidR="00891D88">
        <w:rPr>
          <w:spacing w:val="-2"/>
          <w:sz w:val="18"/>
          <w:szCs w:val="18"/>
        </w:rPr>
        <w:t>ev</w:t>
      </w:r>
      <w:r w:rsidR="00891D88">
        <w:rPr>
          <w:spacing w:val="1"/>
          <w:sz w:val="18"/>
          <w:szCs w:val="18"/>
        </w:rPr>
        <w:t>i</w:t>
      </w:r>
      <w:r w:rsidR="00891D88">
        <w:rPr>
          <w:spacing w:val="-2"/>
          <w:sz w:val="18"/>
          <w:szCs w:val="18"/>
        </w:rPr>
        <w:t>e</w:t>
      </w:r>
      <w:r w:rsidR="00891D88">
        <w:rPr>
          <w:spacing w:val="-1"/>
          <w:sz w:val="18"/>
          <w:szCs w:val="18"/>
        </w:rPr>
        <w:t>w</w:t>
      </w:r>
      <w:r w:rsidR="00891D88">
        <w:rPr>
          <w:sz w:val="18"/>
          <w:szCs w:val="18"/>
        </w:rPr>
        <w:t>sto</w:t>
      </w:r>
      <w:r w:rsidR="00891D88">
        <w:rPr>
          <w:spacing w:val="5"/>
          <w:sz w:val="18"/>
          <w:szCs w:val="18"/>
        </w:rPr>
        <w:t>p</w:t>
      </w:r>
      <w:r w:rsidR="00891D88">
        <w:rPr>
          <w:sz w:val="18"/>
          <w:szCs w:val="18"/>
        </w:rPr>
        <w:t>r</w:t>
      </w:r>
      <w:r w:rsidR="00891D88">
        <w:rPr>
          <w:spacing w:val="-2"/>
          <w:sz w:val="18"/>
          <w:szCs w:val="18"/>
        </w:rPr>
        <w:t>ov</w:t>
      </w:r>
      <w:r w:rsidR="00891D88">
        <w:rPr>
          <w:spacing w:val="1"/>
          <w:sz w:val="18"/>
          <w:szCs w:val="18"/>
        </w:rPr>
        <w:t>i</w:t>
      </w:r>
      <w:r w:rsidR="00891D88">
        <w:rPr>
          <w:spacing w:val="2"/>
          <w:sz w:val="18"/>
          <w:szCs w:val="18"/>
        </w:rPr>
        <w:t>d</w:t>
      </w:r>
      <w:r w:rsidR="00891D88">
        <w:rPr>
          <w:sz w:val="18"/>
          <w:szCs w:val="18"/>
        </w:rPr>
        <w:t>e</w:t>
      </w:r>
      <w:r w:rsidR="00891D88">
        <w:rPr>
          <w:spacing w:val="1"/>
          <w:sz w:val="18"/>
          <w:szCs w:val="18"/>
        </w:rPr>
        <w:t>i</w:t>
      </w:r>
      <w:r w:rsidR="00891D88">
        <w:rPr>
          <w:spacing w:val="2"/>
          <w:sz w:val="18"/>
          <w:szCs w:val="18"/>
        </w:rPr>
        <w:t>n</w:t>
      </w:r>
      <w:r w:rsidR="00891D88">
        <w:rPr>
          <w:spacing w:val="5"/>
          <w:sz w:val="18"/>
          <w:szCs w:val="18"/>
        </w:rPr>
        <w:t>p</w:t>
      </w:r>
      <w:r w:rsidR="00891D88">
        <w:rPr>
          <w:spacing w:val="1"/>
          <w:sz w:val="18"/>
          <w:szCs w:val="18"/>
        </w:rPr>
        <w:t>u</w:t>
      </w:r>
      <w:r w:rsidR="00891D88">
        <w:rPr>
          <w:sz w:val="18"/>
          <w:szCs w:val="18"/>
        </w:rPr>
        <w:t>t</w:t>
      </w:r>
      <w:r w:rsidR="00891D88">
        <w:rPr>
          <w:spacing w:val="-2"/>
          <w:sz w:val="18"/>
          <w:szCs w:val="18"/>
        </w:rPr>
        <w:t>o</w:t>
      </w:r>
      <w:r w:rsidR="00891D88">
        <w:rPr>
          <w:sz w:val="18"/>
          <w:szCs w:val="18"/>
        </w:rPr>
        <w:t>n</w:t>
      </w:r>
      <w:r w:rsidR="003121CA">
        <w:rPr>
          <w:spacing w:val="3"/>
          <w:sz w:val="18"/>
          <w:szCs w:val="18"/>
        </w:rPr>
        <w:t>f</w:t>
      </w:r>
      <w:r w:rsidR="003121CA">
        <w:rPr>
          <w:spacing w:val="1"/>
          <w:sz w:val="18"/>
          <w:szCs w:val="18"/>
        </w:rPr>
        <w:t>u</w:t>
      </w:r>
      <w:r w:rsidR="003121CA">
        <w:rPr>
          <w:spacing w:val="2"/>
          <w:sz w:val="18"/>
          <w:szCs w:val="18"/>
        </w:rPr>
        <w:t>n</w:t>
      </w:r>
      <w:r w:rsidR="003121CA">
        <w:rPr>
          <w:spacing w:val="-2"/>
          <w:sz w:val="18"/>
          <w:szCs w:val="18"/>
        </w:rPr>
        <w:t>c</w:t>
      </w:r>
      <w:r w:rsidR="003121CA">
        <w:rPr>
          <w:sz w:val="18"/>
          <w:szCs w:val="18"/>
        </w:rPr>
        <w:t>t</w:t>
      </w:r>
      <w:r w:rsidR="003121CA">
        <w:rPr>
          <w:spacing w:val="1"/>
          <w:sz w:val="18"/>
          <w:szCs w:val="18"/>
        </w:rPr>
        <w:t>i</w:t>
      </w:r>
      <w:r w:rsidR="003121CA">
        <w:rPr>
          <w:spacing w:val="-2"/>
          <w:sz w:val="18"/>
          <w:szCs w:val="18"/>
        </w:rPr>
        <w:t>o</w:t>
      </w:r>
      <w:r w:rsidR="003121CA">
        <w:rPr>
          <w:spacing w:val="2"/>
          <w:sz w:val="18"/>
          <w:szCs w:val="18"/>
        </w:rPr>
        <w:t>n</w:t>
      </w:r>
      <w:r w:rsidR="003121CA">
        <w:rPr>
          <w:spacing w:val="4"/>
          <w:sz w:val="18"/>
          <w:szCs w:val="18"/>
        </w:rPr>
        <w:t>a</w:t>
      </w:r>
      <w:r w:rsidR="003121CA">
        <w:rPr>
          <w:sz w:val="18"/>
          <w:szCs w:val="18"/>
        </w:rPr>
        <w:t xml:space="preserve">l </w:t>
      </w:r>
      <w:r w:rsidR="003121CA">
        <w:rPr>
          <w:spacing w:val="12"/>
          <w:sz w:val="18"/>
          <w:szCs w:val="18"/>
        </w:rPr>
        <w:t>requirements</w:t>
      </w:r>
      <w:r w:rsidR="00891D88">
        <w:rPr>
          <w:w w:val="109"/>
          <w:sz w:val="18"/>
          <w:szCs w:val="18"/>
        </w:rPr>
        <w:t xml:space="preserve">, </w:t>
      </w:r>
      <w:r w:rsidR="003121CA">
        <w:rPr>
          <w:spacing w:val="5"/>
          <w:sz w:val="18"/>
          <w:szCs w:val="18"/>
        </w:rPr>
        <w:t>p</w:t>
      </w:r>
      <w:r w:rsidR="003121CA">
        <w:rPr>
          <w:sz w:val="18"/>
          <w:szCs w:val="18"/>
        </w:rPr>
        <w:t>r</w:t>
      </w:r>
      <w:r w:rsidR="003121CA">
        <w:rPr>
          <w:spacing w:val="-2"/>
          <w:sz w:val="18"/>
          <w:szCs w:val="18"/>
        </w:rPr>
        <w:t>o</w:t>
      </w:r>
      <w:r w:rsidR="003121CA">
        <w:rPr>
          <w:spacing w:val="2"/>
          <w:sz w:val="18"/>
          <w:szCs w:val="18"/>
        </w:rPr>
        <w:t>d</w:t>
      </w:r>
      <w:r w:rsidR="003121CA">
        <w:rPr>
          <w:spacing w:val="1"/>
          <w:sz w:val="18"/>
          <w:szCs w:val="18"/>
        </w:rPr>
        <w:t>u</w:t>
      </w:r>
      <w:r w:rsidR="003121CA">
        <w:rPr>
          <w:spacing w:val="-2"/>
          <w:sz w:val="18"/>
          <w:szCs w:val="18"/>
        </w:rPr>
        <w:t>c</w:t>
      </w:r>
      <w:r w:rsidR="004F2EE7">
        <w:rPr>
          <w:sz w:val="18"/>
          <w:szCs w:val="18"/>
        </w:rPr>
        <w:t xml:space="preserve">t </w:t>
      </w:r>
      <w:r w:rsidR="003121CA">
        <w:rPr>
          <w:spacing w:val="11"/>
          <w:sz w:val="18"/>
          <w:szCs w:val="18"/>
        </w:rPr>
        <w:t>designs</w:t>
      </w:r>
      <w:r w:rsidR="00891D88">
        <w:rPr>
          <w:sz w:val="18"/>
          <w:szCs w:val="18"/>
        </w:rPr>
        <w:t>,</w:t>
      </w:r>
      <w:r w:rsidR="00891D88">
        <w:rPr>
          <w:spacing w:val="-3"/>
          <w:sz w:val="18"/>
          <w:szCs w:val="18"/>
        </w:rPr>
        <w:t>s</w:t>
      </w:r>
      <w:r w:rsidR="00891D88">
        <w:rPr>
          <w:spacing w:val="-2"/>
          <w:sz w:val="18"/>
          <w:szCs w:val="18"/>
        </w:rPr>
        <w:t>c</w:t>
      </w:r>
      <w:r w:rsidR="00891D88">
        <w:rPr>
          <w:spacing w:val="2"/>
          <w:sz w:val="18"/>
          <w:szCs w:val="18"/>
        </w:rPr>
        <w:t>h</w:t>
      </w:r>
      <w:r w:rsidR="00891D88">
        <w:rPr>
          <w:spacing w:val="-2"/>
          <w:sz w:val="18"/>
          <w:szCs w:val="18"/>
        </w:rPr>
        <w:t>e</w:t>
      </w:r>
      <w:r w:rsidR="00891D88">
        <w:rPr>
          <w:spacing w:val="2"/>
          <w:sz w:val="18"/>
          <w:szCs w:val="18"/>
        </w:rPr>
        <w:t>d</w:t>
      </w:r>
      <w:r w:rsidR="00891D88">
        <w:rPr>
          <w:spacing w:val="1"/>
          <w:sz w:val="18"/>
          <w:szCs w:val="18"/>
        </w:rPr>
        <w:t>ul</w:t>
      </w:r>
      <w:r w:rsidR="00891D88">
        <w:rPr>
          <w:spacing w:val="-2"/>
          <w:sz w:val="18"/>
          <w:szCs w:val="18"/>
        </w:rPr>
        <w:t>e</w:t>
      </w:r>
      <w:r w:rsidR="00891D88">
        <w:rPr>
          <w:spacing w:val="-3"/>
          <w:sz w:val="18"/>
          <w:szCs w:val="18"/>
        </w:rPr>
        <w:t>s</w:t>
      </w:r>
      <w:r w:rsidR="003121CA">
        <w:rPr>
          <w:sz w:val="18"/>
          <w:szCs w:val="18"/>
        </w:rPr>
        <w:t xml:space="preserve">, </w:t>
      </w:r>
      <w:r w:rsidR="00E5543A">
        <w:rPr>
          <w:spacing w:val="13"/>
          <w:sz w:val="18"/>
          <w:szCs w:val="18"/>
        </w:rPr>
        <w:t>and</w:t>
      </w:r>
      <w:r w:rsidR="00891D88">
        <w:rPr>
          <w:spacing w:val="5"/>
          <w:w w:val="108"/>
          <w:sz w:val="18"/>
          <w:szCs w:val="18"/>
        </w:rPr>
        <w:t>p</w:t>
      </w:r>
      <w:r w:rsidR="00891D88">
        <w:rPr>
          <w:spacing w:val="-2"/>
          <w:w w:val="108"/>
          <w:sz w:val="18"/>
          <w:szCs w:val="18"/>
        </w:rPr>
        <w:t>o</w:t>
      </w:r>
      <w:r w:rsidR="00891D88">
        <w:rPr>
          <w:w w:val="108"/>
          <w:sz w:val="18"/>
          <w:szCs w:val="18"/>
        </w:rPr>
        <w:t>t</w:t>
      </w:r>
      <w:r w:rsidR="00891D88">
        <w:rPr>
          <w:spacing w:val="-2"/>
          <w:w w:val="108"/>
          <w:sz w:val="18"/>
          <w:szCs w:val="18"/>
        </w:rPr>
        <w:t>e</w:t>
      </w:r>
      <w:r w:rsidR="00891D88">
        <w:rPr>
          <w:spacing w:val="2"/>
          <w:w w:val="108"/>
          <w:sz w:val="18"/>
          <w:szCs w:val="18"/>
        </w:rPr>
        <w:t>n</w:t>
      </w:r>
      <w:r w:rsidR="00891D88">
        <w:rPr>
          <w:w w:val="108"/>
          <w:sz w:val="18"/>
          <w:szCs w:val="18"/>
        </w:rPr>
        <w:t>t</w:t>
      </w:r>
      <w:r w:rsidR="00891D88">
        <w:rPr>
          <w:spacing w:val="1"/>
          <w:w w:val="108"/>
          <w:sz w:val="18"/>
          <w:szCs w:val="18"/>
        </w:rPr>
        <w:t>i</w:t>
      </w:r>
      <w:r w:rsidR="00891D88">
        <w:rPr>
          <w:spacing w:val="4"/>
          <w:w w:val="108"/>
          <w:sz w:val="18"/>
          <w:szCs w:val="18"/>
        </w:rPr>
        <w:t>a</w:t>
      </w:r>
      <w:r w:rsidR="00891D88">
        <w:rPr>
          <w:w w:val="108"/>
          <w:sz w:val="18"/>
          <w:szCs w:val="18"/>
        </w:rPr>
        <w:t>l</w:t>
      </w:r>
      <w:r w:rsidR="00891D88">
        <w:rPr>
          <w:spacing w:val="5"/>
          <w:w w:val="108"/>
          <w:sz w:val="18"/>
          <w:szCs w:val="18"/>
        </w:rPr>
        <w:t>p</w:t>
      </w:r>
      <w:r w:rsidR="00891D88">
        <w:rPr>
          <w:w w:val="113"/>
          <w:sz w:val="18"/>
          <w:szCs w:val="18"/>
        </w:rPr>
        <w:t>r</w:t>
      </w:r>
      <w:r w:rsidR="00891D88">
        <w:rPr>
          <w:spacing w:val="-2"/>
          <w:w w:val="106"/>
          <w:sz w:val="18"/>
          <w:szCs w:val="18"/>
        </w:rPr>
        <w:t>ob</w:t>
      </w:r>
      <w:r w:rsidR="00891D88">
        <w:rPr>
          <w:spacing w:val="1"/>
          <w:sz w:val="18"/>
          <w:szCs w:val="18"/>
        </w:rPr>
        <w:t>l</w:t>
      </w:r>
      <w:r w:rsidR="00891D88">
        <w:rPr>
          <w:spacing w:val="-2"/>
          <w:w w:val="109"/>
          <w:sz w:val="18"/>
          <w:szCs w:val="18"/>
        </w:rPr>
        <w:t>e</w:t>
      </w:r>
      <w:r w:rsidR="00891D88">
        <w:rPr>
          <w:spacing w:val="4"/>
          <w:w w:val="106"/>
          <w:sz w:val="18"/>
          <w:szCs w:val="18"/>
        </w:rPr>
        <w:t>m</w:t>
      </w:r>
      <w:r w:rsidR="00891D88">
        <w:rPr>
          <w:spacing w:val="-3"/>
          <w:w w:val="101"/>
          <w:sz w:val="18"/>
          <w:szCs w:val="18"/>
        </w:rPr>
        <w:t>s</w:t>
      </w:r>
      <w:r w:rsidR="00891D88">
        <w:rPr>
          <w:w w:val="109"/>
          <w:sz w:val="18"/>
          <w:szCs w:val="18"/>
        </w:rPr>
        <w:t>.</w:t>
      </w:r>
    </w:p>
    <w:p w:rsidR="00ED6007" w:rsidRPr="00FC172C" w:rsidRDefault="00CA4C28" w:rsidP="00FC172C">
      <w:pPr>
        <w:spacing w:before="71" w:line="325" w:lineRule="auto"/>
        <w:ind w:left="2400" w:right="176"/>
        <w:rPr>
          <w:w w:val="109"/>
          <w:sz w:val="18"/>
          <w:szCs w:val="18"/>
        </w:rPr>
      </w:pPr>
      <w:r w:rsidRPr="00CA4C28">
        <w:rPr>
          <w:noProof/>
        </w:rPr>
        <w:pict>
          <v:group id="Group 10" o:spid="_x0000_s1087" style="position:absolute;left:0;text-align:left;margin-left:166.85pt;margin-top:7.05pt;width:3.4pt;height:3.4pt;z-index:-251653632;mso-position-horizontal-relative:page" coordorigin="3337,141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">
            <v:shape id="Freeform 52" o:spid="_x0000_s1089" style="position:absolute;left:3341;top:145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sjBsAA&#10;AADbAAAADwAAAGRycy9kb3ducmV2LnhtbERPS4vCMBC+L/gfwgje1lSFZalG8QkVL+vj4m1oxrbY&#10;TEoT2/rvzYLgbT6+58wWnSlFQ7UrLCsYDSMQxKnVBWcKLufd9y8I55E1lpZJwZMcLOa9rxnG2rZ8&#10;pObkMxFC2MWoIPe+iqV0aU4G3dBWxIG72dqgD7DOpK6xDeGmlOMo+pEGCw4NOVa0zim9nx5GQdIW&#10;5rpa/yWTaK+3TUqby+FwVmrQ75ZTEJ46/xG/3YkO80fw/0s4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sjBsAAAADbAAAADwAAAAAAAAAAAAAAAACYAgAAZHJzL2Rvd25y&#10;ZXYueG1sUEsFBgAAAAAEAAQA9QAAAIUDAAAAAA==&#10;" path="m60,30l52,50,33,60r-3,l10,52,,33,,30,8,10,28,r2,l50,8,60,28r,2xe" fillcolor="black" stroked="f">
              <v:path arrowok="t" o:connecttype="custom" o:connectlocs="60,175;52,195;33,205;30,205;10,197;0,178;0,175;8,155;28,145;30,145;50,153;60,173;60,175" o:connectangles="0,0,0,0,0,0,0,0,0,0,0,0,0"/>
            </v:shape>
            <v:shape id="Freeform 53" o:spid="_x0000_s1088" style="position:absolute;left:3341;top:145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5xwcIA&#10;AADbAAAADwAAAGRycy9kb3ducmV2LnhtbERPTYvCMBC9L/gfwgheFk1XYVmqUUQUBL3oCnocmrEt&#10;NpNsE23rrzcLC3ubx/uc2aI1lXhQ7UvLCj5GCQjizOqScwWn783wC4QPyBory6SgIw+Lee9thqm2&#10;DR/ocQy5iCHsU1RQhOBSKX1WkEE/so44cldbGwwR1rnUNTYx3FRynCSf0mDJsaFAR6uCstvxbhRs&#10;zt2e3c+6yyfa73YXt36+NyelBv12OQURqA3/4j/3Vsf5Y/j9JR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/nHBwgAAANsAAAAPAAAAAAAAAAAAAAAAAJgCAABkcnMvZG93&#10;bnJldi54bWxQSwUGAAAAAAQABAD1AAAAhwMAAAAA&#10;" path="m60,30l52,50,33,60r-3,l10,52,,33,,30,8,10,28,r2,l50,8,60,28r,2xe" filled="f" strokeweight=".15022mm">
              <v:path arrowok="t" o:connecttype="custom" o:connectlocs="60,175;52,195;33,205;30,205;10,197;0,178;0,175;8,155;28,145;30,145;50,153;60,173;60,175" o:connectangles="0,0,0,0,0,0,0,0,0,0,0,0,0"/>
            </v:shape>
            <w10:wrap anchorx="page"/>
          </v:group>
        </w:pict>
      </w:r>
      <w:r w:rsidR="00ED6007">
        <w:rPr>
          <w:spacing w:val="-1"/>
          <w:sz w:val="18"/>
          <w:szCs w:val="18"/>
        </w:rPr>
        <w:t>C</w:t>
      </w:r>
      <w:r w:rsidR="00ED6007">
        <w:rPr>
          <w:spacing w:val="-2"/>
          <w:sz w:val="18"/>
          <w:szCs w:val="18"/>
        </w:rPr>
        <w:t>o</w:t>
      </w:r>
      <w:r w:rsidR="00ED6007">
        <w:rPr>
          <w:spacing w:val="2"/>
          <w:sz w:val="18"/>
          <w:szCs w:val="18"/>
        </w:rPr>
        <w:t>n</w:t>
      </w:r>
      <w:r w:rsidR="00ED6007">
        <w:rPr>
          <w:spacing w:val="3"/>
          <w:sz w:val="18"/>
          <w:szCs w:val="18"/>
        </w:rPr>
        <w:t>f</w:t>
      </w:r>
      <w:r w:rsidR="00ED6007">
        <w:rPr>
          <w:spacing w:val="-2"/>
          <w:sz w:val="18"/>
          <w:szCs w:val="18"/>
        </w:rPr>
        <w:t>e</w:t>
      </w:r>
      <w:r w:rsidR="00ED6007">
        <w:rPr>
          <w:sz w:val="18"/>
          <w:szCs w:val="18"/>
        </w:rPr>
        <w:t>rr</w:t>
      </w:r>
      <w:r w:rsidR="00ED6007">
        <w:rPr>
          <w:spacing w:val="-2"/>
          <w:sz w:val="18"/>
          <w:szCs w:val="18"/>
        </w:rPr>
        <w:t>e</w:t>
      </w:r>
      <w:r w:rsidR="00ED6007">
        <w:rPr>
          <w:sz w:val="18"/>
          <w:szCs w:val="18"/>
        </w:rPr>
        <w:t xml:space="preserve">d </w:t>
      </w:r>
      <w:r w:rsidR="00ED6007">
        <w:rPr>
          <w:spacing w:val="6"/>
          <w:sz w:val="18"/>
          <w:szCs w:val="18"/>
        </w:rPr>
        <w:t>with</w:t>
      </w:r>
      <w:r w:rsidR="00ED6007">
        <w:rPr>
          <w:spacing w:val="4"/>
          <w:w w:val="108"/>
          <w:sz w:val="18"/>
          <w:szCs w:val="18"/>
        </w:rPr>
        <w:t>ma</w:t>
      </w:r>
      <w:r w:rsidR="00ED6007">
        <w:rPr>
          <w:spacing w:val="2"/>
          <w:w w:val="108"/>
          <w:sz w:val="18"/>
          <w:szCs w:val="18"/>
        </w:rPr>
        <w:t>n</w:t>
      </w:r>
      <w:r w:rsidR="00ED6007">
        <w:rPr>
          <w:spacing w:val="4"/>
          <w:w w:val="108"/>
          <w:sz w:val="18"/>
          <w:szCs w:val="18"/>
        </w:rPr>
        <w:t>a</w:t>
      </w:r>
      <w:r w:rsidR="00ED6007">
        <w:rPr>
          <w:spacing w:val="1"/>
          <w:w w:val="108"/>
          <w:sz w:val="18"/>
          <w:szCs w:val="18"/>
        </w:rPr>
        <w:t>g</w:t>
      </w:r>
      <w:r w:rsidR="00ED6007">
        <w:rPr>
          <w:spacing w:val="-2"/>
          <w:w w:val="108"/>
          <w:sz w:val="18"/>
          <w:szCs w:val="18"/>
        </w:rPr>
        <w:t>e</w:t>
      </w:r>
      <w:r w:rsidR="00ED6007">
        <w:rPr>
          <w:spacing w:val="4"/>
          <w:w w:val="108"/>
          <w:sz w:val="18"/>
          <w:szCs w:val="18"/>
        </w:rPr>
        <w:t>m</w:t>
      </w:r>
      <w:r w:rsidR="00ED6007">
        <w:rPr>
          <w:spacing w:val="-2"/>
          <w:w w:val="108"/>
          <w:sz w:val="18"/>
          <w:szCs w:val="18"/>
        </w:rPr>
        <w:t>e</w:t>
      </w:r>
      <w:r w:rsidR="00ED6007">
        <w:rPr>
          <w:spacing w:val="2"/>
          <w:w w:val="108"/>
          <w:sz w:val="18"/>
          <w:szCs w:val="18"/>
        </w:rPr>
        <w:t>n</w:t>
      </w:r>
      <w:r w:rsidR="00ED6007">
        <w:rPr>
          <w:w w:val="108"/>
          <w:sz w:val="18"/>
          <w:szCs w:val="18"/>
        </w:rPr>
        <w:t>t</w:t>
      </w:r>
      <w:r w:rsidR="00ED6007">
        <w:rPr>
          <w:sz w:val="18"/>
          <w:szCs w:val="18"/>
        </w:rPr>
        <w:t>to</w:t>
      </w:r>
      <w:r w:rsidR="00ED6007">
        <w:rPr>
          <w:spacing w:val="5"/>
          <w:sz w:val="18"/>
          <w:szCs w:val="18"/>
        </w:rPr>
        <w:t>p</w:t>
      </w:r>
      <w:r w:rsidR="00ED6007">
        <w:rPr>
          <w:sz w:val="18"/>
          <w:szCs w:val="18"/>
        </w:rPr>
        <w:t>r</w:t>
      </w:r>
      <w:r w:rsidR="00ED6007">
        <w:rPr>
          <w:spacing w:val="1"/>
          <w:sz w:val="18"/>
          <w:szCs w:val="18"/>
        </w:rPr>
        <w:t>i</w:t>
      </w:r>
      <w:r w:rsidR="00ED6007">
        <w:rPr>
          <w:spacing w:val="-2"/>
          <w:sz w:val="18"/>
          <w:szCs w:val="18"/>
        </w:rPr>
        <w:t>o</w:t>
      </w:r>
      <w:r w:rsidR="00ED6007">
        <w:rPr>
          <w:sz w:val="18"/>
          <w:szCs w:val="18"/>
        </w:rPr>
        <w:t>r</w:t>
      </w:r>
      <w:r w:rsidR="00ED6007">
        <w:rPr>
          <w:spacing w:val="1"/>
          <w:sz w:val="18"/>
          <w:szCs w:val="18"/>
        </w:rPr>
        <w:t>i</w:t>
      </w:r>
      <w:r w:rsidR="00ED6007">
        <w:rPr>
          <w:sz w:val="18"/>
          <w:szCs w:val="18"/>
        </w:rPr>
        <w:t>t</w:t>
      </w:r>
      <w:r w:rsidR="00ED6007">
        <w:rPr>
          <w:spacing w:val="1"/>
          <w:sz w:val="18"/>
          <w:szCs w:val="18"/>
        </w:rPr>
        <w:t>i</w:t>
      </w:r>
      <w:r w:rsidR="00ED6007">
        <w:rPr>
          <w:spacing w:val="2"/>
          <w:sz w:val="18"/>
          <w:szCs w:val="18"/>
        </w:rPr>
        <w:t>z</w:t>
      </w:r>
      <w:r w:rsidR="00ED6007">
        <w:rPr>
          <w:sz w:val="18"/>
          <w:szCs w:val="18"/>
        </w:rPr>
        <w:t xml:space="preserve">e </w:t>
      </w:r>
      <w:r w:rsidR="00ED6007">
        <w:rPr>
          <w:spacing w:val="5"/>
          <w:sz w:val="18"/>
          <w:szCs w:val="18"/>
        </w:rPr>
        <w:t>needs</w:t>
      </w:r>
      <w:r w:rsidR="00ED6007">
        <w:rPr>
          <w:sz w:val="18"/>
          <w:szCs w:val="18"/>
        </w:rPr>
        <w:t xml:space="preserve">, </w:t>
      </w:r>
      <w:r w:rsidR="00ED6007">
        <w:rPr>
          <w:spacing w:val="2"/>
          <w:sz w:val="18"/>
          <w:szCs w:val="18"/>
        </w:rPr>
        <w:t>resolve</w:t>
      </w:r>
      <w:r w:rsidR="00ED6007">
        <w:rPr>
          <w:spacing w:val="-2"/>
          <w:sz w:val="18"/>
          <w:szCs w:val="18"/>
        </w:rPr>
        <w:t>co</w:t>
      </w:r>
      <w:r w:rsidR="00ED6007">
        <w:rPr>
          <w:spacing w:val="2"/>
          <w:sz w:val="18"/>
          <w:szCs w:val="18"/>
        </w:rPr>
        <w:t>n</w:t>
      </w:r>
      <w:r w:rsidR="00ED6007">
        <w:rPr>
          <w:spacing w:val="3"/>
          <w:sz w:val="18"/>
          <w:szCs w:val="18"/>
        </w:rPr>
        <w:t>f</w:t>
      </w:r>
      <w:r w:rsidR="00ED6007">
        <w:rPr>
          <w:spacing w:val="1"/>
          <w:sz w:val="18"/>
          <w:szCs w:val="18"/>
        </w:rPr>
        <w:t>li</w:t>
      </w:r>
      <w:r w:rsidR="00ED6007">
        <w:rPr>
          <w:spacing w:val="-2"/>
          <w:sz w:val="18"/>
          <w:szCs w:val="18"/>
        </w:rPr>
        <w:t>c</w:t>
      </w:r>
      <w:r w:rsidR="00ED6007">
        <w:rPr>
          <w:sz w:val="18"/>
          <w:szCs w:val="18"/>
        </w:rPr>
        <w:t>t</w:t>
      </w:r>
      <w:r w:rsidR="00ED6007">
        <w:rPr>
          <w:spacing w:val="-3"/>
          <w:sz w:val="18"/>
          <w:szCs w:val="18"/>
        </w:rPr>
        <w:t>s</w:t>
      </w:r>
      <w:r w:rsidR="00ED6007">
        <w:rPr>
          <w:sz w:val="18"/>
          <w:szCs w:val="18"/>
        </w:rPr>
        <w:t>,</w:t>
      </w:r>
      <w:r w:rsidR="00ED6007">
        <w:rPr>
          <w:spacing w:val="2"/>
          <w:sz w:val="18"/>
          <w:szCs w:val="18"/>
        </w:rPr>
        <w:t>d</w:t>
      </w:r>
      <w:r w:rsidR="00ED6007">
        <w:rPr>
          <w:spacing w:val="-2"/>
          <w:sz w:val="18"/>
          <w:szCs w:val="18"/>
        </w:rPr>
        <w:t>eve</w:t>
      </w:r>
      <w:r w:rsidR="00ED6007">
        <w:rPr>
          <w:spacing w:val="1"/>
          <w:sz w:val="18"/>
          <w:szCs w:val="18"/>
        </w:rPr>
        <w:t>l</w:t>
      </w:r>
      <w:r w:rsidR="00ED6007">
        <w:rPr>
          <w:spacing w:val="-2"/>
          <w:sz w:val="18"/>
          <w:szCs w:val="18"/>
        </w:rPr>
        <w:t>o</w:t>
      </w:r>
      <w:r w:rsidR="00ED6007">
        <w:rPr>
          <w:sz w:val="18"/>
          <w:szCs w:val="18"/>
        </w:rPr>
        <w:t xml:space="preserve">p content </w:t>
      </w:r>
      <w:r w:rsidR="00ED6007">
        <w:rPr>
          <w:spacing w:val="12"/>
          <w:sz w:val="18"/>
          <w:szCs w:val="18"/>
        </w:rPr>
        <w:t>criteria</w:t>
      </w:r>
      <w:r w:rsidR="00ED6007">
        <w:rPr>
          <w:w w:val="109"/>
          <w:sz w:val="18"/>
          <w:szCs w:val="18"/>
        </w:rPr>
        <w:t>,</w:t>
      </w:r>
      <w:r w:rsidR="00ED6007">
        <w:rPr>
          <w:spacing w:val="4"/>
          <w:sz w:val="18"/>
          <w:szCs w:val="18"/>
        </w:rPr>
        <w:t>a</w:t>
      </w:r>
      <w:r w:rsidR="00ED6007">
        <w:rPr>
          <w:spacing w:val="2"/>
          <w:sz w:val="18"/>
          <w:szCs w:val="18"/>
        </w:rPr>
        <w:t>n</w:t>
      </w:r>
      <w:r w:rsidR="00ED6007">
        <w:rPr>
          <w:sz w:val="18"/>
          <w:szCs w:val="18"/>
        </w:rPr>
        <w:t>d</w:t>
      </w:r>
      <w:r w:rsidR="00ED6007">
        <w:rPr>
          <w:spacing w:val="-2"/>
          <w:sz w:val="18"/>
          <w:szCs w:val="18"/>
        </w:rPr>
        <w:t>c</w:t>
      </w:r>
      <w:r w:rsidR="00ED6007">
        <w:rPr>
          <w:spacing w:val="2"/>
          <w:sz w:val="18"/>
          <w:szCs w:val="18"/>
        </w:rPr>
        <w:t>h</w:t>
      </w:r>
      <w:r w:rsidR="00ED6007">
        <w:rPr>
          <w:spacing w:val="-2"/>
          <w:sz w:val="18"/>
          <w:szCs w:val="18"/>
        </w:rPr>
        <w:t>oo</w:t>
      </w:r>
      <w:r w:rsidR="00ED6007">
        <w:rPr>
          <w:spacing w:val="-3"/>
          <w:sz w:val="18"/>
          <w:szCs w:val="18"/>
        </w:rPr>
        <w:t>s</w:t>
      </w:r>
      <w:r w:rsidR="00ED6007">
        <w:rPr>
          <w:sz w:val="18"/>
          <w:szCs w:val="18"/>
        </w:rPr>
        <w:t>e</w:t>
      </w:r>
      <w:r w:rsidR="00ED6007">
        <w:rPr>
          <w:spacing w:val="-3"/>
          <w:w w:val="101"/>
          <w:sz w:val="18"/>
          <w:szCs w:val="18"/>
        </w:rPr>
        <w:t>s</w:t>
      </w:r>
      <w:r w:rsidR="00ED6007">
        <w:rPr>
          <w:spacing w:val="-2"/>
          <w:w w:val="106"/>
          <w:sz w:val="18"/>
          <w:szCs w:val="18"/>
        </w:rPr>
        <w:t>o</w:t>
      </w:r>
      <w:r w:rsidR="00ED6007">
        <w:rPr>
          <w:spacing w:val="1"/>
          <w:sz w:val="18"/>
          <w:szCs w:val="18"/>
        </w:rPr>
        <w:t>l</w:t>
      </w:r>
      <w:r w:rsidR="00ED6007">
        <w:rPr>
          <w:spacing w:val="1"/>
          <w:w w:val="112"/>
          <w:sz w:val="18"/>
          <w:szCs w:val="18"/>
        </w:rPr>
        <w:t>u</w:t>
      </w:r>
      <w:r w:rsidR="00ED6007">
        <w:rPr>
          <w:w w:val="118"/>
          <w:sz w:val="18"/>
          <w:szCs w:val="18"/>
        </w:rPr>
        <w:t>t</w:t>
      </w:r>
      <w:r w:rsidR="00ED6007">
        <w:rPr>
          <w:spacing w:val="1"/>
          <w:w w:val="99"/>
          <w:sz w:val="18"/>
          <w:szCs w:val="18"/>
        </w:rPr>
        <w:t>i</w:t>
      </w:r>
      <w:r w:rsidR="00ED6007">
        <w:rPr>
          <w:spacing w:val="-2"/>
          <w:w w:val="106"/>
          <w:sz w:val="18"/>
          <w:szCs w:val="18"/>
        </w:rPr>
        <w:t>o</w:t>
      </w:r>
      <w:r w:rsidR="00ED6007">
        <w:rPr>
          <w:spacing w:val="2"/>
          <w:w w:val="111"/>
          <w:sz w:val="18"/>
          <w:szCs w:val="18"/>
        </w:rPr>
        <w:t>n</w:t>
      </w:r>
      <w:r w:rsidR="00ED6007">
        <w:rPr>
          <w:spacing w:val="-3"/>
          <w:w w:val="101"/>
          <w:sz w:val="18"/>
          <w:szCs w:val="18"/>
        </w:rPr>
        <w:t>s.</w:t>
      </w:r>
    </w:p>
    <w:p w:rsidR="00540D29" w:rsidRDefault="00540D29">
      <w:pPr>
        <w:spacing w:before="5" w:line="220" w:lineRule="exact"/>
        <w:rPr>
          <w:sz w:val="22"/>
          <w:szCs w:val="22"/>
        </w:rPr>
      </w:pPr>
    </w:p>
    <w:p w:rsidR="00174947" w:rsidRDefault="00174947">
      <w:pPr>
        <w:spacing w:before="35"/>
        <w:ind w:left="1741"/>
        <w:rPr>
          <w:b/>
          <w:spacing w:val="-3"/>
          <w:sz w:val="18"/>
          <w:szCs w:val="18"/>
        </w:rPr>
      </w:pPr>
    </w:p>
    <w:p w:rsidR="00540D29" w:rsidRDefault="00540D29">
      <w:pPr>
        <w:spacing w:before="71" w:line="325" w:lineRule="auto"/>
        <w:ind w:left="2400" w:right="176"/>
        <w:rPr>
          <w:sz w:val="18"/>
          <w:szCs w:val="18"/>
        </w:rPr>
      </w:pPr>
    </w:p>
    <w:p w:rsidR="00540D29" w:rsidRDefault="00540D29">
      <w:pPr>
        <w:spacing w:line="200" w:lineRule="exact"/>
      </w:pPr>
    </w:p>
    <w:p w:rsidR="008D2576" w:rsidRPr="00810C67" w:rsidRDefault="008D2576" w:rsidP="00810C67">
      <w:pPr>
        <w:spacing w:line="200" w:lineRule="exact"/>
      </w:pPr>
    </w:p>
    <w:p w:rsidR="008D2576" w:rsidRDefault="008D2576">
      <w:pPr>
        <w:ind w:left="637"/>
        <w:rPr>
          <w:color w:val="1B408E"/>
          <w:spacing w:val="5"/>
          <w:sz w:val="23"/>
          <w:szCs w:val="23"/>
        </w:rPr>
      </w:pPr>
    </w:p>
    <w:p w:rsidR="00540D29" w:rsidRDefault="00891D88">
      <w:pPr>
        <w:ind w:left="637"/>
        <w:rPr>
          <w:sz w:val="18"/>
          <w:szCs w:val="18"/>
        </w:rPr>
      </w:pPr>
      <w:r>
        <w:rPr>
          <w:color w:val="1B408E"/>
          <w:spacing w:val="5"/>
          <w:sz w:val="23"/>
          <w:szCs w:val="23"/>
        </w:rPr>
        <w:t>E</w:t>
      </w:r>
      <w:r>
        <w:rPr>
          <w:color w:val="1B408E"/>
          <w:spacing w:val="4"/>
          <w:sz w:val="23"/>
          <w:szCs w:val="23"/>
        </w:rPr>
        <w:t>DU</w:t>
      </w:r>
      <w:r>
        <w:rPr>
          <w:color w:val="1B408E"/>
          <w:spacing w:val="1"/>
          <w:sz w:val="23"/>
          <w:szCs w:val="23"/>
        </w:rPr>
        <w:t>C</w:t>
      </w:r>
      <w:r>
        <w:rPr>
          <w:color w:val="1B408E"/>
          <w:spacing w:val="-1"/>
          <w:sz w:val="23"/>
          <w:szCs w:val="23"/>
        </w:rPr>
        <w:t>A</w:t>
      </w:r>
      <w:r>
        <w:rPr>
          <w:color w:val="1B408E"/>
          <w:sz w:val="23"/>
          <w:szCs w:val="23"/>
        </w:rPr>
        <w:t>T</w:t>
      </w:r>
      <w:r>
        <w:rPr>
          <w:color w:val="1B408E"/>
          <w:spacing w:val="3"/>
          <w:sz w:val="23"/>
          <w:szCs w:val="23"/>
        </w:rPr>
        <w:t>I</w:t>
      </w:r>
      <w:r>
        <w:rPr>
          <w:color w:val="1B408E"/>
          <w:spacing w:val="4"/>
          <w:sz w:val="23"/>
          <w:szCs w:val="23"/>
        </w:rPr>
        <w:t>O</w:t>
      </w:r>
      <w:r>
        <w:rPr>
          <w:color w:val="1B408E"/>
          <w:sz w:val="23"/>
          <w:szCs w:val="23"/>
        </w:rPr>
        <w:t xml:space="preserve">N  </w:t>
      </w:r>
      <w:r>
        <w:rPr>
          <w:b/>
          <w:color w:val="000000"/>
          <w:spacing w:val="-2"/>
          <w:position w:val="1"/>
          <w:sz w:val="18"/>
          <w:szCs w:val="18"/>
        </w:rPr>
        <w:t>P</w:t>
      </w:r>
      <w:r>
        <w:rPr>
          <w:b/>
          <w:color w:val="000000"/>
          <w:spacing w:val="-3"/>
          <w:position w:val="1"/>
          <w:sz w:val="18"/>
          <w:szCs w:val="18"/>
        </w:rPr>
        <w:t>a</w:t>
      </w:r>
      <w:r>
        <w:rPr>
          <w:b/>
          <w:color w:val="000000"/>
          <w:spacing w:val="5"/>
          <w:position w:val="1"/>
          <w:sz w:val="18"/>
          <w:szCs w:val="18"/>
        </w:rPr>
        <w:t>d</w:t>
      </w:r>
      <w:r>
        <w:rPr>
          <w:b/>
          <w:color w:val="000000"/>
          <w:spacing w:val="2"/>
          <w:position w:val="1"/>
          <w:sz w:val="18"/>
          <w:szCs w:val="18"/>
        </w:rPr>
        <w:t>r</w:t>
      </w:r>
      <w:r>
        <w:rPr>
          <w:b/>
          <w:color w:val="000000"/>
          <w:position w:val="1"/>
          <w:sz w:val="18"/>
          <w:szCs w:val="18"/>
        </w:rPr>
        <w:t>e</w:t>
      </w:r>
      <w:r w:rsidR="003121CA">
        <w:rPr>
          <w:b/>
          <w:color w:val="000000"/>
          <w:spacing w:val="-2"/>
          <w:position w:val="1"/>
          <w:sz w:val="18"/>
          <w:szCs w:val="18"/>
        </w:rPr>
        <w:t>C</w:t>
      </w:r>
      <w:r w:rsidR="003121CA">
        <w:rPr>
          <w:b/>
          <w:color w:val="000000"/>
          <w:position w:val="1"/>
          <w:sz w:val="18"/>
          <w:szCs w:val="18"/>
        </w:rPr>
        <w:t>o</w:t>
      </w:r>
      <w:r w:rsidR="003121CA">
        <w:rPr>
          <w:b/>
          <w:color w:val="000000"/>
          <w:spacing w:val="3"/>
          <w:position w:val="1"/>
          <w:sz w:val="18"/>
          <w:szCs w:val="18"/>
        </w:rPr>
        <w:t>n</w:t>
      </w:r>
      <w:r w:rsidR="003121CA">
        <w:rPr>
          <w:b/>
          <w:color w:val="000000"/>
          <w:spacing w:val="1"/>
          <w:position w:val="1"/>
          <w:sz w:val="18"/>
          <w:szCs w:val="18"/>
        </w:rPr>
        <w:t>ce</w:t>
      </w:r>
      <w:r w:rsidR="003121CA">
        <w:rPr>
          <w:b/>
          <w:color w:val="000000"/>
          <w:spacing w:val="-3"/>
          <w:position w:val="1"/>
          <w:sz w:val="18"/>
          <w:szCs w:val="18"/>
        </w:rPr>
        <w:t>i</w:t>
      </w:r>
      <w:r w:rsidR="00F578F3" w:rsidRPr="00F578F3">
        <w:rPr>
          <w:b/>
          <w:color w:val="000000"/>
          <w:spacing w:val="-3"/>
          <w:position w:val="1"/>
          <w:sz w:val="18"/>
          <w:szCs w:val="18"/>
        </w:rPr>
        <w:t>ç</w:t>
      </w:r>
      <w:r w:rsidR="003121CA">
        <w:rPr>
          <w:b/>
          <w:color w:val="000000"/>
          <w:spacing w:val="-3"/>
          <w:position w:val="1"/>
          <w:sz w:val="18"/>
          <w:szCs w:val="18"/>
        </w:rPr>
        <w:t>a</w:t>
      </w:r>
      <w:r w:rsidR="003121CA">
        <w:rPr>
          <w:b/>
          <w:color w:val="000000"/>
          <w:position w:val="1"/>
          <w:sz w:val="18"/>
          <w:szCs w:val="18"/>
        </w:rPr>
        <w:t xml:space="preserve">o </w:t>
      </w:r>
      <w:r w:rsidR="003121CA">
        <w:rPr>
          <w:b/>
          <w:color w:val="000000"/>
          <w:spacing w:val="6"/>
          <w:position w:val="1"/>
          <w:sz w:val="18"/>
          <w:szCs w:val="18"/>
        </w:rPr>
        <w:t>College</w:t>
      </w:r>
      <w:r>
        <w:rPr>
          <w:b/>
          <w:color w:val="000000"/>
          <w:position w:val="1"/>
          <w:sz w:val="18"/>
          <w:szCs w:val="18"/>
        </w:rPr>
        <w:t>of</w:t>
      </w:r>
      <w:r w:rsidR="003121CA">
        <w:rPr>
          <w:b/>
          <w:color w:val="000000"/>
          <w:spacing w:val="5"/>
          <w:position w:val="1"/>
          <w:sz w:val="18"/>
          <w:szCs w:val="18"/>
        </w:rPr>
        <w:t>E</w:t>
      </w:r>
      <w:r w:rsidR="003121CA">
        <w:rPr>
          <w:b/>
          <w:color w:val="000000"/>
          <w:spacing w:val="3"/>
          <w:position w:val="1"/>
          <w:sz w:val="18"/>
          <w:szCs w:val="18"/>
        </w:rPr>
        <w:t>n</w:t>
      </w:r>
      <w:r w:rsidR="003121CA">
        <w:rPr>
          <w:b/>
          <w:color w:val="000000"/>
          <w:spacing w:val="5"/>
          <w:position w:val="1"/>
          <w:sz w:val="18"/>
          <w:szCs w:val="18"/>
        </w:rPr>
        <w:t>g</w:t>
      </w:r>
      <w:r w:rsidR="003121CA">
        <w:rPr>
          <w:b/>
          <w:color w:val="000000"/>
          <w:spacing w:val="-3"/>
          <w:position w:val="1"/>
          <w:sz w:val="18"/>
          <w:szCs w:val="18"/>
        </w:rPr>
        <w:t>i</w:t>
      </w:r>
      <w:r w:rsidR="003121CA">
        <w:rPr>
          <w:b/>
          <w:color w:val="000000"/>
          <w:spacing w:val="3"/>
          <w:position w:val="1"/>
          <w:sz w:val="18"/>
          <w:szCs w:val="18"/>
        </w:rPr>
        <w:t>n</w:t>
      </w:r>
      <w:r w:rsidR="003121CA">
        <w:rPr>
          <w:b/>
          <w:color w:val="000000"/>
          <w:spacing w:val="1"/>
          <w:position w:val="1"/>
          <w:sz w:val="18"/>
          <w:szCs w:val="18"/>
        </w:rPr>
        <w:t>ee</w:t>
      </w:r>
      <w:r w:rsidR="003121CA">
        <w:rPr>
          <w:b/>
          <w:color w:val="000000"/>
          <w:spacing w:val="2"/>
          <w:position w:val="1"/>
          <w:sz w:val="18"/>
          <w:szCs w:val="18"/>
        </w:rPr>
        <w:t>r</w:t>
      </w:r>
      <w:r w:rsidR="003121CA">
        <w:rPr>
          <w:b/>
          <w:color w:val="000000"/>
          <w:spacing w:val="-3"/>
          <w:position w:val="1"/>
          <w:sz w:val="18"/>
          <w:szCs w:val="18"/>
        </w:rPr>
        <w:t>i</w:t>
      </w:r>
      <w:r w:rsidR="003121CA">
        <w:rPr>
          <w:b/>
          <w:color w:val="000000"/>
          <w:spacing w:val="3"/>
          <w:position w:val="1"/>
          <w:sz w:val="18"/>
          <w:szCs w:val="18"/>
        </w:rPr>
        <w:t>n</w:t>
      </w:r>
      <w:r w:rsidR="003121CA">
        <w:rPr>
          <w:b/>
          <w:color w:val="000000"/>
          <w:position w:val="1"/>
          <w:sz w:val="18"/>
          <w:szCs w:val="18"/>
        </w:rPr>
        <w:t xml:space="preserve">g </w:t>
      </w:r>
      <w:r w:rsidR="003121CA">
        <w:rPr>
          <w:b/>
          <w:color w:val="000000"/>
          <w:spacing w:val="15"/>
          <w:position w:val="1"/>
          <w:sz w:val="18"/>
          <w:szCs w:val="18"/>
        </w:rPr>
        <w:t>Goa</w:t>
      </w:r>
      <w:r w:rsidR="003121CA">
        <w:rPr>
          <w:color w:val="545454"/>
          <w:spacing w:val="3"/>
          <w:position w:val="1"/>
          <w:sz w:val="18"/>
          <w:szCs w:val="18"/>
        </w:rPr>
        <w:t>201</w:t>
      </w:r>
      <w:r w:rsidR="003121CA">
        <w:rPr>
          <w:color w:val="545454"/>
          <w:position w:val="1"/>
          <w:sz w:val="18"/>
          <w:szCs w:val="18"/>
        </w:rPr>
        <w:t xml:space="preserve">2 </w:t>
      </w:r>
      <w:r w:rsidR="003121CA">
        <w:rPr>
          <w:color w:val="545454"/>
          <w:spacing w:val="22"/>
          <w:position w:val="1"/>
          <w:sz w:val="18"/>
          <w:szCs w:val="18"/>
        </w:rPr>
        <w:t>-</w:t>
      </w:r>
      <w:r>
        <w:rPr>
          <w:color w:val="545454"/>
          <w:spacing w:val="3"/>
          <w:w w:val="109"/>
          <w:position w:val="1"/>
          <w:sz w:val="18"/>
          <w:szCs w:val="18"/>
        </w:rPr>
        <w:t>201</w:t>
      </w:r>
      <w:r>
        <w:rPr>
          <w:color w:val="545454"/>
          <w:w w:val="109"/>
          <w:position w:val="1"/>
          <w:sz w:val="18"/>
          <w:szCs w:val="18"/>
        </w:rPr>
        <w:t>6</w:t>
      </w:r>
    </w:p>
    <w:p w:rsidR="00540D29" w:rsidRDefault="00891D88">
      <w:pPr>
        <w:spacing w:before="54" w:line="200" w:lineRule="exact"/>
        <w:ind w:left="2221"/>
        <w:rPr>
          <w:color w:val="545454"/>
          <w:w w:val="97"/>
          <w:position w:val="-1"/>
          <w:sz w:val="18"/>
          <w:szCs w:val="18"/>
        </w:rPr>
      </w:pPr>
      <w:r>
        <w:rPr>
          <w:color w:val="545454"/>
          <w:spacing w:val="4"/>
          <w:position w:val="-1"/>
          <w:sz w:val="18"/>
          <w:szCs w:val="18"/>
        </w:rPr>
        <w:t>Ba</w:t>
      </w:r>
      <w:r>
        <w:rPr>
          <w:color w:val="545454"/>
          <w:spacing w:val="-2"/>
          <w:position w:val="-1"/>
          <w:sz w:val="18"/>
          <w:szCs w:val="18"/>
        </w:rPr>
        <w:t>c</w:t>
      </w:r>
      <w:r>
        <w:rPr>
          <w:color w:val="545454"/>
          <w:spacing w:val="2"/>
          <w:position w:val="-1"/>
          <w:sz w:val="18"/>
          <w:szCs w:val="18"/>
        </w:rPr>
        <w:t>h</w:t>
      </w:r>
      <w:r>
        <w:rPr>
          <w:color w:val="545454"/>
          <w:spacing w:val="-2"/>
          <w:position w:val="-1"/>
          <w:sz w:val="18"/>
          <w:szCs w:val="18"/>
        </w:rPr>
        <w:t>e</w:t>
      </w:r>
      <w:r>
        <w:rPr>
          <w:color w:val="545454"/>
          <w:spacing w:val="1"/>
          <w:position w:val="-1"/>
          <w:sz w:val="18"/>
          <w:szCs w:val="18"/>
        </w:rPr>
        <w:t>l</w:t>
      </w:r>
      <w:r>
        <w:rPr>
          <w:color w:val="545454"/>
          <w:spacing w:val="-2"/>
          <w:position w:val="-1"/>
          <w:sz w:val="18"/>
          <w:szCs w:val="18"/>
        </w:rPr>
        <w:t>o</w:t>
      </w:r>
      <w:r>
        <w:rPr>
          <w:color w:val="545454"/>
          <w:position w:val="-1"/>
          <w:sz w:val="18"/>
          <w:szCs w:val="18"/>
        </w:rPr>
        <w:t>r</w:t>
      </w:r>
      <w:r>
        <w:rPr>
          <w:color w:val="545454"/>
          <w:spacing w:val="-2"/>
          <w:position w:val="-1"/>
          <w:sz w:val="18"/>
          <w:szCs w:val="18"/>
        </w:rPr>
        <w:t>o</w:t>
      </w:r>
      <w:r>
        <w:rPr>
          <w:color w:val="545454"/>
          <w:position w:val="-1"/>
          <w:sz w:val="18"/>
          <w:szCs w:val="18"/>
        </w:rPr>
        <w:t>f</w:t>
      </w:r>
      <w:r w:rsidR="003121CA">
        <w:rPr>
          <w:color w:val="545454"/>
          <w:position w:val="-1"/>
          <w:sz w:val="18"/>
          <w:szCs w:val="18"/>
        </w:rPr>
        <w:t>E</w:t>
      </w:r>
      <w:r w:rsidR="003121CA">
        <w:rPr>
          <w:color w:val="545454"/>
          <w:spacing w:val="2"/>
          <w:position w:val="-1"/>
          <w:sz w:val="18"/>
          <w:szCs w:val="18"/>
        </w:rPr>
        <w:t>n</w:t>
      </w:r>
      <w:r w:rsidR="003121CA">
        <w:rPr>
          <w:color w:val="545454"/>
          <w:spacing w:val="1"/>
          <w:position w:val="-1"/>
          <w:sz w:val="18"/>
          <w:szCs w:val="18"/>
        </w:rPr>
        <w:t>gi</w:t>
      </w:r>
      <w:r w:rsidR="003121CA">
        <w:rPr>
          <w:color w:val="545454"/>
          <w:spacing w:val="2"/>
          <w:position w:val="-1"/>
          <w:sz w:val="18"/>
          <w:szCs w:val="18"/>
        </w:rPr>
        <w:t>n</w:t>
      </w:r>
      <w:r w:rsidR="003121CA">
        <w:rPr>
          <w:color w:val="545454"/>
          <w:spacing w:val="-2"/>
          <w:position w:val="-1"/>
          <w:sz w:val="18"/>
          <w:szCs w:val="18"/>
        </w:rPr>
        <w:t>ee</w:t>
      </w:r>
      <w:r w:rsidR="003121CA">
        <w:rPr>
          <w:color w:val="545454"/>
          <w:position w:val="-1"/>
          <w:sz w:val="18"/>
          <w:szCs w:val="18"/>
        </w:rPr>
        <w:t>r</w:t>
      </w:r>
      <w:r w:rsidR="003121CA">
        <w:rPr>
          <w:color w:val="545454"/>
          <w:spacing w:val="1"/>
          <w:position w:val="-1"/>
          <w:sz w:val="18"/>
          <w:szCs w:val="18"/>
        </w:rPr>
        <w:t>i</w:t>
      </w:r>
      <w:r w:rsidR="003121CA">
        <w:rPr>
          <w:color w:val="545454"/>
          <w:spacing w:val="2"/>
          <w:position w:val="-1"/>
          <w:sz w:val="18"/>
          <w:szCs w:val="18"/>
        </w:rPr>
        <w:t>n</w:t>
      </w:r>
      <w:r w:rsidR="003121CA">
        <w:rPr>
          <w:color w:val="545454"/>
          <w:position w:val="-1"/>
          <w:sz w:val="18"/>
          <w:szCs w:val="18"/>
        </w:rPr>
        <w:t xml:space="preserve">g </w:t>
      </w:r>
      <w:r w:rsidR="003121CA">
        <w:rPr>
          <w:color w:val="545454"/>
          <w:spacing w:val="11"/>
          <w:position w:val="-1"/>
          <w:sz w:val="18"/>
          <w:szCs w:val="18"/>
        </w:rPr>
        <w:t>(</w:t>
      </w:r>
      <w:r>
        <w:rPr>
          <w:color w:val="545454"/>
          <w:spacing w:val="4"/>
          <w:position w:val="-1"/>
          <w:sz w:val="18"/>
          <w:szCs w:val="18"/>
        </w:rPr>
        <w:t>B</w:t>
      </w:r>
      <w:r>
        <w:rPr>
          <w:color w:val="545454"/>
          <w:position w:val="-1"/>
          <w:sz w:val="18"/>
          <w:szCs w:val="18"/>
        </w:rPr>
        <w:t>E</w:t>
      </w:r>
      <w:r>
        <w:rPr>
          <w:color w:val="545454"/>
          <w:spacing w:val="2"/>
          <w:position w:val="-1"/>
          <w:sz w:val="18"/>
          <w:szCs w:val="18"/>
        </w:rPr>
        <w:t>n</w:t>
      </w:r>
      <w:r>
        <w:rPr>
          <w:color w:val="545454"/>
          <w:spacing w:val="1"/>
          <w:position w:val="-1"/>
          <w:sz w:val="18"/>
          <w:szCs w:val="18"/>
        </w:rPr>
        <w:t>g</w:t>
      </w:r>
      <w:r w:rsidR="003121CA">
        <w:rPr>
          <w:color w:val="545454"/>
          <w:position w:val="-1"/>
          <w:sz w:val="18"/>
          <w:szCs w:val="18"/>
        </w:rPr>
        <w:t>)</w:t>
      </w:r>
      <w:r w:rsidR="003121CA">
        <w:rPr>
          <w:color w:val="545454"/>
          <w:spacing w:val="28"/>
          <w:position w:val="-1"/>
          <w:sz w:val="18"/>
          <w:szCs w:val="18"/>
        </w:rPr>
        <w:t>,</w:t>
      </w:r>
      <w:r>
        <w:rPr>
          <w:color w:val="545454"/>
          <w:spacing w:val="2"/>
          <w:w w:val="106"/>
          <w:position w:val="-1"/>
          <w:sz w:val="18"/>
          <w:szCs w:val="18"/>
        </w:rPr>
        <w:t>In</w:t>
      </w:r>
      <w:r>
        <w:rPr>
          <w:color w:val="545454"/>
          <w:spacing w:val="3"/>
          <w:w w:val="106"/>
          <w:position w:val="-1"/>
          <w:sz w:val="18"/>
          <w:szCs w:val="18"/>
        </w:rPr>
        <w:t>f</w:t>
      </w:r>
      <w:r>
        <w:rPr>
          <w:color w:val="545454"/>
          <w:spacing w:val="-2"/>
          <w:w w:val="106"/>
          <w:position w:val="-1"/>
          <w:sz w:val="18"/>
          <w:szCs w:val="18"/>
        </w:rPr>
        <w:t>o</w:t>
      </w:r>
      <w:r>
        <w:rPr>
          <w:color w:val="545454"/>
          <w:w w:val="106"/>
          <w:position w:val="-1"/>
          <w:sz w:val="18"/>
          <w:szCs w:val="18"/>
        </w:rPr>
        <w:t>r</w:t>
      </w:r>
      <w:r>
        <w:rPr>
          <w:color w:val="545454"/>
          <w:spacing w:val="4"/>
          <w:w w:val="106"/>
          <w:position w:val="-1"/>
          <w:sz w:val="18"/>
          <w:szCs w:val="18"/>
        </w:rPr>
        <w:t>ma</w:t>
      </w:r>
      <w:r>
        <w:rPr>
          <w:color w:val="545454"/>
          <w:w w:val="106"/>
          <w:position w:val="-1"/>
          <w:sz w:val="18"/>
          <w:szCs w:val="18"/>
        </w:rPr>
        <w:t>t</w:t>
      </w:r>
      <w:r>
        <w:rPr>
          <w:color w:val="545454"/>
          <w:spacing w:val="1"/>
          <w:w w:val="106"/>
          <w:position w:val="-1"/>
          <w:sz w:val="18"/>
          <w:szCs w:val="18"/>
        </w:rPr>
        <w:t>i</w:t>
      </w:r>
      <w:r>
        <w:rPr>
          <w:color w:val="545454"/>
          <w:spacing w:val="-2"/>
          <w:w w:val="106"/>
          <w:position w:val="-1"/>
          <w:sz w:val="18"/>
          <w:szCs w:val="18"/>
        </w:rPr>
        <w:t>o</w:t>
      </w:r>
      <w:r>
        <w:rPr>
          <w:color w:val="545454"/>
          <w:w w:val="106"/>
          <w:position w:val="-1"/>
          <w:sz w:val="18"/>
          <w:szCs w:val="18"/>
        </w:rPr>
        <w:t>n</w:t>
      </w:r>
      <w:r>
        <w:rPr>
          <w:color w:val="545454"/>
          <w:spacing w:val="5"/>
          <w:w w:val="96"/>
          <w:position w:val="-1"/>
          <w:sz w:val="18"/>
          <w:szCs w:val="18"/>
        </w:rPr>
        <w:t>T</w:t>
      </w:r>
      <w:r>
        <w:rPr>
          <w:color w:val="545454"/>
          <w:spacing w:val="-2"/>
          <w:w w:val="109"/>
          <w:position w:val="-1"/>
          <w:sz w:val="18"/>
          <w:szCs w:val="18"/>
        </w:rPr>
        <w:t>e</w:t>
      </w:r>
      <w:r>
        <w:rPr>
          <w:color w:val="545454"/>
          <w:spacing w:val="-2"/>
          <w:w w:val="99"/>
          <w:position w:val="-1"/>
          <w:sz w:val="18"/>
          <w:szCs w:val="18"/>
        </w:rPr>
        <w:t>c</w:t>
      </w:r>
      <w:r>
        <w:rPr>
          <w:color w:val="545454"/>
          <w:spacing w:val="2"/>
          <w:w w:val="111"/>
          <w:position w:val="-1"/>
          <w:sz w:val="18"/>
          <w:szCs w:val="18"/>
        </w:rPr>
        <w:t>hn</w:t>
      </w:r>
      <w:r>
        <w:rPr>
          <w:color w:val="545454"/>
          <w:spacing w:val="-2"/>
          <w:w w:val="106"/>
          <w:position w:val="-1"/>
          <w:sz w:val="18"/>
          <w:szCs w:val="18"/>
        </w:rPr>
        <w:t>o</w:t>
      </w:r>
      <w:r>
        <w:rPr>
          <w:color w:val="545454"/>
          <w:spacing w:val="1"/>
          <w:position w:val="-1"/>
          <w:sz w:val="18"/>
          <w:szCs w:val="18"/>
        </w:rPr>
        <w:t>l</w:t>
      </w:r>
      <w:r>
        <w:rPr>
          <w:color w:val="545454"/>
          <w:spacing w:val="-2"/>
          <w:w w:val="106"/>
          <w:position w:val="-1"/>
          <w:sz w:val="18"/>
          <w:szCs w:val="18"/>
        </w:rPr>
        <w:t>o</w:t>
      </w:r>
      <w:r>
        <w:rPr>
          <w:color w:val="545454"/>
          <w:spacing w:val="1"/>
          <w:w w:val="103"/>
          <w:position w:val="-1"/>
          <w:sz w:val="18"/>
          <w:szCs w:val="18"/>
        </w:rPr>
        <w:t>g</w:t>
      </w:r>
      <w:r>
        <w:rPr>
          <w:color w:val="545454"/>
          <w:w w:val="97"/>
          <w:position w:val="-1"/>
          <w:sz w:val="18"/>
          <w:szCs w:val="18"/>
        </w:rPr>
        <w:t>y</w:t>
      </w:r>
    </w:p>
    <w:p w:rsidR="0070770E" w:rsidRPr="0070770E" w:rsidRDefault="0070770E" w:rsidP="0070770E">
      <w:pPr>
        <w:pStyle w:val="ListParagraph"/>
        <w:numPr>
          <w:ilvl w:val="0"/>
          <w:numId w:val="13"/>
        </w:numPr>
        <w:spacing w:before="54" w:line="200" w:lineRule="exact"/>
        <w:rPr>
          <w:sz w:val="18"/>
          <w:szCs w:val="18"/>
        </w:rPr>
      </w:pPr>
      <w:r w:rsidRPr="0070770E">
        <w:rPr>
          <w:spacing w:val="3"/>
          <w:sz w:val="18"/>
          <w:szCs w:val="18"/>
        </w:rPr>
        <w:t>P</w:t>
      </w:r>
      <w:r w:rsidRPr="0070770E">
        <w:rPr>
          <w:spacing w:val="4"/>
          <w:sz w:val="18"/>
          <w:szCs w:val="18"/>
        </w:rPr>
        <w:t>a</w:t>
      </w:r>
      <w:r w:rsidRPr="0070770E">
        <w:rPr>
          <w:spacing w:val="-2"/>
          <w:sz w:val="18"/>
          <w:szCs w:val="18"/>
        </w:rPr>
        <w:t>ce</w:t>
      </w:r>
      <w:r w:rsidRPr="0070770E">
        <w:rPr>
          <w:sz w:val="18"/>
          <w:szCs w:val="18"/>
        </w:rPr>
        <w:t>rs</w:t>
      </w:r>
      <w:r w:rsidRPr="0070770E">
        <w:rPr>
          <w:spacing w:val="-1"/>
          <w:sz w:val="18"/>
          <w:szCs w:val="18"/>
        </w:rPr>
        <w:t>C</w:t>
      </w:r>
      <w:r w:rsidRPr="0070770E">
        <w:rPr>
          <w:spacing w:val="-2"/>
          <w:sz w:val="18"/>
          <w:szCs w:val="18"/>
        </w:rPr>
        <w:t>o</w:t>
      </w:r>
      <w:r w:rsidRPr="0070770E">
        <w:rPr>
          <w:spacing w:val="2"/>
          <w:sz w:val="18"/>
          <w:szCs w:val="18"/>
        </w:rPr>
        <w:t>d</w:t>
      </w:r>
      <w:r w:rsidRPr="0070770E">
        <w:rPr>
          <w:spacing w:val="-2"/>
          <w:sz w:val="18"/>
          <w:szCs w:val="18"/>
        </w:rPr>
        <w:t>e</w:t>
      </w:r>
      <w:r w:rsidRPr="0070770E">
        <w:rPr>
          <w:sz w:val="18"/>
          <w:szCs w:val="18"/>
        </w:rPr>
        <w:t>rs</w:t>
      </w:r>
      <w:r w:rsidRPr="0070770E">
        <w:rPr>
          <w:spacing w:val="-1"/>
          <w:w w:val="93"/>
          <w:sz w:val="18"/>
          <w:szCs w:val="18"/>
        </w:rPr>
        <w:t>C</w:t>
      </w:r>
      <w:r w:rsidRPr="0070770E">
        <w:rPr>
          <w:spacing w:val="1"/>
          <w:sz w:val="18"/>
          <w:szCs w:val="18"/>
        </w:rPr>
        <w:t>l</w:t>
      </w:r>
      <w:r w:rsidRPr="0070770E">
        <w:rPr>
          <w:spacing w:val="1"/>
          <w:w w:val="112"/>
          <w:sz w:val="18"/>
          <w:szCs w:val="18"/>
        </w:rPr>
        <w:t>u</w:t>
      </w:r>
      <w:r w:rsidRPr="0070770E">
        <w:rPr>
          <w:w w:val="106"/>
          <w:sz w:val="18"/>
          <w:szCs w:val="18"/>
        </w:rPr>
        <w:t>b</w:t>
      </w:r>
    </w:p>
    <w:p w:rsidR="0070770E" w:rsidRPr="0070770E" w:rsidRDefault="0070770E" w:rsidP="0070770E">
      <w:pPr>
        <w:pStyle w:val="ListParagraph"/>
        <w:numPr>
          <w:ilvl w:val="0"/>
          <w:numId w:val="13"/>
        </w:numPr>
        <w:spacing w:before="54" w:line="200" w:lineRule="exact"/>
        <w:rPr>
          <w:w w:val="123"/>
          <w:sz w:val="18"/>
          <w:szCs w:val="18"/>
        </w:rPr>
      </w:pPr>
      <w:r w:rsidRPr="0070770E">
        <w:rPr>
          <w:sz w:val="18"/>
          <w:szCs w:val="18"/>
        </w:rPr>
        <w:t xml:space="preserve">Google </w:t>
      </w:r>
      <w:r w:rsidRPr="0070770E">
        <w:rPr>
          <w:spacing w:val="5"/>
          <w:sz w:val="18"/>
          <w:szCs w:val="18"/>
        </w:rPr>
        <w:t>D</w:t>
      </w:r>
      <w:r w:rsidRPr="0070770E">
        <w:rPr>
          <w:spacing w:val="-2"/>
          <w:sz w:val="18"/>
          <w:szCs w:val="18"/>
        </w:rPr>
        <w:t>eve</w:t>
      </w:r>
      <w:r w:rsidRPr="0070770E">
        <w:rPr>
          <w:spacing w:val="1"/>
          <w:sz w:val="18"/>
          <w:szCs w:val="18"/>
        </w:rPr>
        <w:t>l</w:t>
      </w:r>
      <w:r w:rsidRPr="0070770E">
        <w:rPr>
          <w:spacing w:val="-2"/>
          <w:sz w:val="18"/>
          <w:szCs w:val="18"/>
        </w:rPr>
        <w:t>o</w:t>
      </w:r>
      <w:r w:rsidRPr="0070770E">
        <w:rPr>
          <w:spacing w:val="5"/>
          <w:sz w:val="18"/>
          <w:szCs w:val="18"/>
        </w:rPr>
        <w:t>p</w:t>
      </w:r>
      <w:r w:rsidRPr="0070770E">
        <w:rPr>
          <w:spacing w:val="-2"/>
          <w:sz w:val="18"/>
          <w:szCs w:val="18"/>
        </w:rPr>
        <w:t>e</w:t>
      </w:r>
      <w:r w:rsidRPr="0070770E">
        <w:rPr>
          <w:sz w:val="18"/>
          <w:szCs w:val="18"/>
        </w:rPr>
        <w:t>r</w:t>
      </w:r>
      <w:r w:rsidRPr="0070770E">
        <w:rPr>
          <w:spacing w:val="5"/>
          <w:sz w:val="18"/>
          <w:szCs w:val="18"/>
        </w:rPr>
        <w:t>G</w:t>
      </w:r>
      <w:r w:rsidRPr="0070770E">
        <w:rPr>
          <w:sz w:val="18"/>
          <w:szCs w:val="18"/>
        </w:rPr>
        <w:t>r</w:t>
      </w:r>
      <w:r w:rsidRPr="0070770E">
        <w:rPr>
          <w:spacing w:val="-2"/>
          <w:sz w:val="18"/>
          <w:szCs w:val="18"/>
        </w:rPr>
        <w:t>o</w:t>
      </w:r>
      <w:r w:rsidRPr="0070770E">
        <w:rPr>
          <w:spacing w:val="1"/>
          <w:sz w:val="18"/>
          <w:szCs w:val="18"/>
        </w:rPr>
        <w:t>u</w:t>
      </w:r>
      <w:r w:rsidRPr="0070770E">
        <w:rPr>
          <w:sz w:val="18"/>
          <w:szCs w:val="18"/>
        </w:rPr>
        <w:t>p</w:t>
      </w:r>
      <w:r w:rsidRPr="0070770E">
        <w:rPr>
          <w:spacing w:val="5"/>
          <w:sz w:val="18"/>
          <w:szCs w:val="18"/>
        </w:rPr>
        <w:t>G</w:t>
      </w:r>
      <w:r w:rsidRPr="0070770E">
        <w:rPr>
          <w:spacing w:val="-2"/>
          <w:sz w:val="18"/>
          <w:szCs w:val="18"/>
        </w:rPr>
        <w:t>o</w:t>
      </w:r>
      <w:r w:rsidRPr="0070770E">
        <w:rPr>
          <w:sz w:val="18"/>
          <w:szCs w:val="18"/>
        </w:rPr>
        <w:t>a</w:t>
      </w:r>
      <w:r w:rsidRPr="0070770E">
        <w:rPr>
          <w:spacing w:val="3"/>
          <w:sz w:val="18"/>
          <w:szCs w:val="18"/>
        </w:rPr>
        <w:t>(</w:t>
      </w:r>
      <w:r w:rsidRPr="0070770E">
        <w:rPr>
          <w:spacing w:val="5"/>
          <w:sz w:val="18"/>
          <w:szCs w:val="18"/>
        </w:rPr>
        <w:t>GD</w:t>
      </w:r>
      <w:r w:rsidRPr="0070770E">
        <w:rPr>
          <w:sz w:val="18"/>
          <w:szCs w:val="18"/>
        </w:rPr>
        <w:t>G</w:t>
      </w:r>
      <w:r w:rsidRPr="0070770E">
        <w:rPr>
          <w:spacing w:val="5"/>
          <w:w w:val="94"/>
          <w:sz w:val="18"/>
          <w:szCs w:val="18"/>
        </w:rPr>
        <w:t>G</w:t>
      </w:r>
      <w:r w:rsidRPr="0070770E">
        <w:rPr>
          <w:spacing w:val="-2"/>
          <w:w w:val="106"/>
          <w:sz w:val="18"/>
          <w:szCs w:val="18"/>
        </w:rPr>
        <w:t>o</w:t>
      </w:r>
      <w:r w:rsidRPr="0070770E">
        <w:rPr>
          <w:spacing w:val="4"/>
          <w:w w:val="112"/>
          <w:sz w:val="18"/>
          <w:szCs w:val="18"/>
        </w:rPr>
        <w:t>a</w:t>
      </w:r>
      <w:r w:rsidRPr="0070770E">
        <w:rPr>
          <w:w w:val="123"/>
          <w:sz w:val="18"/>
          <w:szCs w:val="18"/>
        </w:rPr>
        <w:t>)</w:t>
      </w:r>
    </w:p>
    <w:p w:rsidR="00540D29" w:rsidRPr="0070770E" w:rsidRDefault="0070770E" w:rsidP="0070770E">
      <w:pPr>
        <w:pStyle w:val="ListParagraph"/>
        <w:numPr>
          <w:ilvl w:val="0"/>
          <w:numId w:val="13"/>
        </w:numPr>
        <w:spacing w:before="54" w:line="200" w:lineRule="exact"/>
        <w:rPr>
          <w:sz w:val="18"/>
          <w:szCs w:val="18"/>
        </w:rPr>
      </w:pPr>
      <w:r w:rsidRPr="0070770E">
        <w:rPr>
          <w:spacing w:val="5"/>
          <w:sz w:val="18"/>
          <w:szCs w:val="18"/>
        </w:rPr>
        <w:t>G</w:t>
      </w:r>
      <w:r w:rsidRPr="0070770E">
        <w:rPr>
          <w:spacing w:val="-2"/>
          <w:sz w:val="18"/>
          <w:szCs w:val="18"/>
        </w:rPr>
        <w:t>oo</w:t>
      </w:r>
      <w:r w:rsidRPr="0070770E">
        <w:rPr>
          <w:spacing w:val="1"/>
          <w:sz w:val="18"/>
          <w:szCs w:val="18"/>
        </w:rPr>
        <w:t>gl</w:t>
      </w:r>
      <w:r w:rsidRPr="0070770E">
        <w:rPr>
          <w:sz w:val="18"/>
          <w:szCs w:val="18"/>
        </w:rPr>
        <w:t>e</w:t>
      </w:r>
      <w:r w:rsidRPr="0070770E">
        <w:rPr>
          <w:spacing w:val="17"/>
          <w:sz w:val="18"/>
          <w:szCs w:val="18"/>
        </w:rPr>
        <w:t xml:space="preserve"> Pacers </w:t>
      </w:r>
      <w:r w:rsidRPr="0070770E">
        <w:rPr>
          <w:spacing w:val="5"/>
          <w:w w:val="94"/>
          <w:sz w:val="18"/>
          <w:szCs w:val="18"/>
        </w:rPr>
        <w:t>G</w:t>
      </w:r>
      <w:r w:rsidRPr="0070770E">
        <w:rPr>
          <w:w w:val="113"/>
          <w:sz w:val="18"/>
          <w:szCs w:val="18"/>
        </w:rPr>
        <w:t>r</w:t>
      </w:r>
      <w:r w:rsidRPr="0070770E">
        <w:rPr>
          <w:spacing w:val="-2"/>
          <w:w w:val="106"/>
          <w:sz w:val="18"/>
          <w:szCs w:val="18"/>
        </w:rPr>
        <w:t>o</w:t>
      </w:r>
      <w:r w:rsidRPr="0070770E">
        <w:rPr>
          <w:spacing w:val="1"/>
          <w:w w:val="112"/>
          <w:sz w:val="18"/>
          <w:szCs w:val="18"/>
        </w:rPr>
        <w:t>u</w:t>
      </w:r>
      <w:r w:rsidRPr="0070770E">
        <w:rPr>
          <w:w w:val="108"/>
          <w:sz w:val="18"/>
          <w:szCs w:val="18"/>
        </w:rPr>
        <w:t>p</w:t>
      </w:r>
    </w:p>
    <w:p w:rsidR="0070770E" w:rsidRPr="0070770E" w:rsidRDefault="0070770E" w:rsidP="0070770E">
      <w:pPr>
        <w:spacing w:before="54" w:line="200" w:lineRule="exact"/>
        <w:ind w:left="2221"/>
        <w:rPr>
          <w:sz w:val="18"/>
          <w:szCs w:val="1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81"/>
        <w:gridCol w:w="6357"/>
        <w:gridCol w:w="1098"/>
      </w:tblGrid>
      <w:tr w:rsidR="00540D29">
        <w:trPr>
          <w:trHeight w:hRule="exact" w:val="675"/>
        </w:trPr>
        <w:tc>
          <w:tcPr>
            <w:tcW w:w="1981" w:type="dxa"/>
            <w:vMerge w:val="restart"/>
            <w:tcBorders>
              <w:top w:val="nil"/>
              <w:left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75"/>
              <w:ind w:left="137"/>
              <w:rPr>
                <w:sz w:val="18"/>
                <w:szCs w:val="18"/>
              </w:rPr>
            </w:pP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pacing w:val="4"/>
                <w:sz w:val="18"/>
                <w:szCs w:val="18"/>
              </w:rPr>
              <w:t>m</w:t>
            </w:r>
            <w:r>
              <w:rPr>
                <w:b/>
                <w:spacing w:val="5"/>
                <w:sz w:val="18"/>
                <w:szCs w:val="18"/>
              </w:rPr>
              <w:t>t</w:t>
            </w:r>
            <w:r>
              <w:rPr>
                <w:b/>
                <w:sz w:val="18"/>
                <w:szCs w:val="18"/>
              </w:rPr>
              <w:t>.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r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3"/>
                <w:sz w:val="18"/>
                <w:szCs w:val="18"/>
              </w:rPr>
              <w:t>v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5"/>
                <w:sz w:val="18"/>
                <w:szCs w:val="18"/>
              </w:rPr>
              <w:t>t</w:t>
            </w:r>
            <w:r>
              <w:rPr>
                <w:b/>
                <w:spacing w:val="-3"/>
                <w:sz w:val="18"/>
                <w:szCs w:val="18"/>
              </w:rPr>
              <w:t>i</w:t>
            </w:r>
            <w:r>
              <w:rPr>
                <w:b/>
                <w:sz w:val="18"/>
                <w:szCs w:val="18"/>
              </w:rPr>
              <w:t>b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i</w:t>
            </w:r>
            <w:r>
              <w:rPr>
                <w:b/>
                <w:spacing w:val="-2"/>
                <w:sz w:val="18"/>
                <w:szCs w:val="18"/>
              </w:rPr>
              <w:t>C</w:t>
            </w:r>
            <w:r>
              <w:rPr>
                <w:b/>
                <w:spacing w:val="5"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o</w:t>
            </w:r>
            <w:r>
              <w:rPr>
                <w:b/>
                <w:spacing w:val="3"/>
                <w:sz w:val="18"/>
                <w:szCs w:val="18"/>
              </w:rPr>
              <w:t>w</w:t>
            </w:r>
            <w:r>
              <w:rPr>
                <w:b/>
                <w:spacing w:val="5"/>
                <w:sz w:val="18"/>
                <w:szCs w:val="18"/>
              </w:rPr>
              <w:t>g</w:t>
            </w:r>
            <w:r>
              <w:rPr>
                <w:b/>
                <w:spacing w:val="4"/>
                <w:sz w:val="18"/>
                <w:szCs w:val="18"/>
              </w:rPr>
              <w:t>u</w:t>
            </w:r>
            <w:r>
              <w:rPr>
                <w:b/>
                <w:spacing w:val="-3"/>
                <w:sz w:val="18"/>
                <w:szCs w:val="18"/>
              </w:rPr>
              <w:t>l</w:t>
            </w:r>
            <w:r>
              <w:rPr>
                <w:b/>
                <w:sz w:val="18"/>
                <w:szCs w:val="18"/>
              </w:rPr>
              <w:t xml:space="preserve">e </w:t>
            </w:r>
            <w:r>
              <w:rPr>
                <w:b/>
                <w:spacing w:val="-2"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o</w:t>
            </w:r>
            <w:r>
              <w:rPr>
                <w:b/>
                <w:spacing w:val="-3"/>
                <w:sz w:val="18"/>
                <w:szCs w:val="18"/>
              </w:rPr>
              <w:t>ll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5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eof</w:t>
            </w:r>
            <w:r>
              <w:rPr>
                <w:b/>
                <w:spacing w:val="4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r</w:t>
            </w:r>
            <w:r>
              <w:rPr>
                <w:b/>
                <w:spacing w:val="5"/>
                <w:sz w:val="18"/>
                <w:szCs w:val="18"/>
              </w:rPr>
              <w:t>t</w:t>
            </w:r>
            <w:r>
              <w:rPr>
                <w:b/>
                <w:sz w:val="18"/>
                <w:szCs w:val="18"/>
              </w:rPr>
              <w:t>s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3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pacing w:val="1"/>
                <w:w w:val="105"/>
                <w:sz w:val="18"/>
                <w:szCs w:val="18"/>
              </w:rPr>
              <w:t>c</w:t>
            </w:r>
            <w:r>
              <w:rPr>
                <w:b/>
                <w:spacing w:val="-3"/>
                <w:w w:val="108"/>
                <w:sz w:val="18"/>
                <w:szCs w:val="18"/>
              </w:rPr>
              <w:t>i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spacing w:val="3"/>
                <w:w w:val="107"/>
                <w:sz w:val="18"/>
                <w:szCs w:val="18"/>
              </w:rPr>
              <w:t>n</w:t>
            </w:r>
            <w:r>
              <w:rPr>
                <w:b/>
                <w:spacing w:val="1"/>
                <w:w w:val="105"/>
                <w:sz w:val="18"/>
                <w:szCs w:val="18"/>
              </w:rPr>
              <w:t>c</w:t>
            </w:r>
            <w:r>
              <w:rPr>
                <w:b/>
                <w:w w:val="116"/>
                <w:sz w:val="18"/>
                <w:szCs w:val="18"/>
              </w:rPr>
              <w:t>e</w:t>
            </w:r>
          </w:p>
          <w:p w:rsidR="00540D29" w:rsidRDefault="00891D88">
            <w:pPr>
              <w:spacing w:before="74"/>
              <w:ind w:left="137"/>
              <w:rPr>
                <w:sz w:val="18"/>
                <w:szCs w:val="18"/>
              </w:rPr>
            </w:pPr>
            <w:r>
              <w:rPr>
                <w:color w:val="545454"/>
                <w:spacing w:val="5"/>
                <w:sz w:val="18"/>
                <w:szCs w:val="18"/>
              </w:rPr>
              <w:t>H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3"/>
                <w:sz w:val="18"/>
                <w:szCs w:val="18"/>
              </w:rPr>
              <w:t>S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3"/>
                <w:sz w:val="18"/>
                <w:szCs w:val="18"/>
              </w:rPr>
              <w:t>S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-1"/>
                <w:sz w:val="18"/>
                <w:szCs w:val="18"/>
              </w:rPr>
              <w:t>C</w:t>
            </w:r>
            <w:r>
              <w:rPr>
                <w:color w:val="545454"/>
                <w:sz w:val="18"/>
                <w:szCs w:val="18"/>
              </w:rPr>
              <w:t>.,</w:t>
            </w:r>
            <w:r>
              <w:rPr>
                <w:color w:val="545454"/>
                <w:spacing w:val="3"/>
                <w:w w:val="98"/>
                <w:sz w:val="18"/>
                <w:szCs w:val="18"/>
              </w:rPr>
              <w:t>S</w:t>
            </w:r>
            <w:r>
              <w:rPr>
                <w:color w:val="545454"/>
                <w:spacing w:val="-2"/>
                <w:w w:val="99"/>
                <w:sz w:val="18"/>
                <w:szCs w:val="18"/>
              </w:rPr>
              <w:t>c</w:t>
            </w:r>
            <w:r>
              <w:rPr>
                <w:color w:val="545454"/>
                <w:spacing w:val="1"/>
                <w:w w:val="99"/>
                <w:sz w:val="18"/>
                <w:szCs w:val="18"/>
              </w:rPr>
              <w:t>i</w:t>
            </w:r>
            <w:r>
              <w:rPr>
                <w:color w:val="545454"/>
                <w:spacing w:val="-2"/>
                <w:w w:val="109"/>
                <w:sz w:val="18"/>
                <w:szCs w:val="18"/>
              </w:rPr>
              <w:t>e</w:t>
            </w:r>
            <w:r>
              <w:rPr>
                <w:color w:val="545454"/>
                <w:spacing w:val="2"/>
                <w:w w:val="111"/>
                <w:sz w:val="18"/>
                <w:szCs w:val="18"/>
              </w:rPr>
              <w:t>n</w:t>
            </w:r>
            <w:r>
              <w:rPr>
                <w:color w:val="545454"/>
                <w:spacing w:val="-2"/>
                <w:w w:val="99"/>
                <w:sz w:val="18"/>
                <w:szCs w:val="18"/>
              </w:rPr>
              <w:t>c</w:t>
            </w:r>
            <w:r>
              <w:rPr>
                <w:color w:val="545454"/>
                <w:w w:val="109"/>
                <w:sz w:val="18"/>
                <w:szCs w:val="18"/>
              </w:rPr>
              <w:t>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75"/>
              <w:ind w:left="31"/>
              <w:rPr>
                <w:sz w:val="18"/>
                <w:szCs w:val="18"/>
              </w:rPr>
            </w:pPr>
            <w:r>
              <w:rPr>
                <w:color w:val="545454"/>
                <w:spacing w:val="3"/>
                <w:sz w:val="18"/>
                <w:szCs w:val="18"/>
              </w:rPr>
              <w:t>201</w:t>
            </w:r>
            <w:r>
              <w:rPr>
                <w:color w:val="545454"/>
                <w:sz w:val="18"/>
                <w:szCs w:val="18"/>
              </w:rPr>
              <w:t>0 -</w:t>
            </w:r>
            <w:r>
              <w:rPr>
                <w:color w:val="545454"/>
                <w:spacing w:val="3"/>
                <w:w w:val="109"/>
                <w:sz w:val="18"/>
                <w:szCs w:val="18"/>
              </w:rPr>
              <w:t>201</w:t>
            </w:r>
            <w:r>
              <w:rPr>
                <w:color w:val="545454"/>
                <w:w w:val="109"/>
                <w:sz w:val="18"/>
                <w:szCs w:val="18"/>
              </w:rPr>
              <w:t>2</w:t>
            </w:r>
          </w:p>
        </w:tc>
      </w:tr>
      <w:tr w:rsidR="00540D29" w:rsidTr="00BD42C2">
        <w:trPr>
          <w:trHeight w:hRule="exact" w:val="349"/>
        </w:trPr>
        <w:tc>
          <w:tcPr>
            <w:tcW w:w="1981" w:type="dxa"/>
            <w:vMerge/>
            <w:tcBorders>
              <w:left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7A2D12" w:rsidRDefault="00891D88" w:rsidP="007A2D12">
            <w:pPr>
              <w:pStyle w:val="ListParagraph"/>
              <w:numPr>
                <w:ilvl w:val="0"/>
                <w:numId w:val="12"/>
              </w:numPr>
              <w:spacing w:before="90"/>
              <w:rPr>
                <w:sz w:val="18"/>
                <w:szCs w:val="18"/>
              </w:rPr>
            </w:pPr>
            <w:r w:rsidRPr="007A2D12">
              <w:rPr>
                <w:spacing w:val="3"/>
                <w:w w:val="107"/>
                <w:sz w:val="18"/>
                <w:szCs w:val="18"/>
              </w:rPr>
              <w:t>P</w:t>
            </w:r>
            <w:r w:rsidRPr="007A2D12">
              <w:rPr>
                <w:spacing w:val="-2"/>
                <w:w w:val="107"/>
                <w:sz w:val="18"/>
                <w:szCs w:val="18"/>
              </w:rPr>
              <w:t>o</w:t>
            </w:r>
            <w:r w:rsidRPr="007A2D12">
              <w:rPr>
                <w:w w:val="107"/>
                <w:sz w:val="18"/>
                <w:szCs w:val="18"/>
              </w:rPr>
              <w:t>rt</w:t>
            </w:r>
            <w:r w:rsidRPr="007A2D12">
              <w:rPr>
                <w:spacing w:val="1"/>
                <w:w w:val="107"/>
                <w:sz w:val="18"/>
                <w:szCs w:val="18"/>
              </w:rPr>
              <w:t>ugu</w:t>
            </w:r>
            <w:r w:rsidRPr="007A2D12">
              <w:rPr>
                <w:spacing w:val="-2"/>
                <w:w w:val="107"/>
                <w:sz w:val="18"/>
                <w:szCs w:val="18"/>
              </w:rPr>
              <w:t>e</w:t>
            </w:r>
            <w:r w:rsidRPr="007A2D12">
              <w:rPr>
                <w:spacing w:val="-3"/>
                <w:w w:val="107"/>
                <w:sz w:val="18"/>
                <w:szCs w:val="18"/>
              </w:rPr>
              <w:t>s</w:t>
            </w:r>
            <w:r w:rsidRPr="007A2D12">
              <w:rPr>
                <w:w w:val="107"/>
                <w:sz w:val="18"/>
                <w:szCs w:val="18"/>
              </w:rPr>
              <w:t>e</w:t>
            </w:r>
            <w:r w:rsidRPr="007A2D12">
              <w:rPr>
                <w:spacing w:val="5"/>
                <w:w w:val="107"/>
                <w:sz w:val="18"/>
                <w:szCs w:val="18"/>
              </w:rPr>
              <w:t>D</w:t>
            </w:r>
            <w:r w:rsidRPr="007A2D12">
              <w:rPr>
                <w:spacing w:val="-2"/>
                <w:w w:val="107"/>
                <w:sz w:val="18"/>
                <w:szCs w:val="18"/>
              </w:rPr>
              <w:t>e</w:t>
            </w:r>
            <w:r w:rsidRPr="007A2D12">
              <w:rPr>
                <w:spacing w:val="5"/>
                <w:w w:val="107"/>
                <w:sz w:val="18"/>
                <w:szCs w:val="18"/>
              </w:rPr>
              <w:t>p</w:t>
            </w:r>
            <w:r w:rsidRPr="007A2D12">
              <w:rPr>
                <w:spacing w:val="4"/>
                <w:w w:val="107"/>
                <w:sz w:val="18"/>
                <w:szCs w:val="18"/>
              </w:rPr>
              <w:t>a</w:t>
            </w:r>
            <w:r w:rsidRPr="007A2D12">
              <w:rPr>
                <w:w w:val="107"/>
                <w:sz w:val="18"/>
                <w:szCs w:val="18"/>
              </w:rPr>
              <w:t>rt</w:t>
            </w:r>
            <w:r w:rsidRPr="007A2D12">
              <w:rPr>
                <w:spacing w:val="4"/>
                <w:w w:val="107"/>
                <w:sz w:val="18"/>
                <w:szCs w:val="18"/>
              </w:rPr>
              <w:t>m</w:t>
            </w:r>
            <w:r w:rsidRPr="007A2D12">
              <w:rPr>
                <w:spacing w:val="-2"/>
                <w:w w:val="107"/>
                <w:sz w:val="18"/>
                <w:szCs w:val="18"/>
              </w:rPr>
              <w:t>e</w:t>
            </w:r>
            <w:r w:rsidRPr="007A2D12">
              <w:rPr>
                <w:spacing w:val="2"/>
                <w:w w:val="107"/>
                <w:sz w:val="18"/>
                <w:szCs w:val="18"/>
              </w:rPr>
              <w:t>n</w:t>
            </w:r>
            <w:r w:rsidRPr="007A2D12">
              <w:rPr>
                <w:w w:val="107"/>
                <w:sz w:val="18"/>
                <w:szCs w:val="18"/>
              </w:rPr>
              <w:t>t</w:t>
            </w:r>
            <w:r w:rsidRPr="007A2D12">
              <w:rPr>
                <w:spacing w:val="-1"/>
                <w:sz w:val="18"/>
                <w:szCs w:val="18"/>
              </w:rPr>
              <w:t>C</w:t>
            </w:r>
            <w:r w:rsidRPr="007A2D12">
              <w:rPr>
                <w:spacing w:val="1"/>
                <w:sz w:val="18"/>
                <w:szCs w:val="18"/>
              </w:rPr>
              <w:t>ul</w:t>
            </w:r>
            <w:r w:rsidRPr="007A2D12">
              <w:rPr>
                <w:sz w:val="18"/>
                <w:szCs w:val="18"/>
              </w:rPr>
              <w:t>t</w:t>
            </w:r>
            <w:r w:rsidRPr="007A2D12">
              <w:rPr>
                <w:spacing w:val="1"/>
                <w:sz w:val="18"/>
                <w:szCs w:val="18"/>
              </w:rPr>
              <w:t>u</w:t>
            </w:r>
            <w:r w:rsidRPr="007A2D12">
              <w:rPr>
                <w:sz w:val="18"/>
                <w:szCs w:val="18"/>
              </w:rPr>
              <w:t>r</w:t>
            </w:r>
            <w:r w:rsidRPr="007A2D12">
              <w:rPr>
                <w:spacing w:val="4"/>
                <w:sz w:val="18"/>
                <w:szCs w:val="18"/>
              </w:rPr>
              <w:t>a</w:t>
            </w:r>
            <w:r w:rsidRPr="007A2D12">
              <w:rPr>
                <w:sz w:val="18"/>
                <w:szCs w:val="18"/>
              </w:rPr>
              <w:t xml:space="preserve">l </w:t>
            </w:r>
            <w:r w:rsidRPr="007A2D12">
              <w:rPr>
                <w:spacing w:val="5"/>
                <w:w w:val="94"/>
                <w:sz w:val="18"/>
                <w:szCs w:val="18"/>
              </w:rPr>
              <w:t>G</w:t>
            </w:r>
            <w:r w:rsidRPr="007A2D12">
              <w:rPr>
                <w:w w:val="113"/>
                <w:sz w:val="18"/>
                <w:szCs w:val="18"/>
              </w:rPr>
              <w:t>r</w:t>
            </w:r>
            <w:r w:rsidRPr="007A2D12">
              <w:rPr>
                <w:spacing w:val="-2"/>
                <w:w w:val="106"/>
                <w:sz w:val="18"/>
                <w:szCs w:val="18"/>
              </w:rPr>
              <w:t>o</w:t>
            </w:r>
            <w:r w:rsidRPr="007A2D12">
              <w:rPr>
                <w:spacing w:val="1"/>
                <w:w w:val="112"/>
                <w:sz w:val="18"/>
                <w:szCs w:val="18"/>
              </w:rPr>
              <w:t>u</w:t>
            </w:r>
            <w:r w:rsidRPr="007A2D12">
              <w:rPr>
                <w:w w:val="108"/>
                <w:sz w:val="18"/>
                <w:szCs w:val="18"/>
              </w:rPr>
              <w:t>p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>
        <w:trPr>
          <w:trHeight w:hRule="exact" w:val="473"/>
        </w:trPr>
        <w:tc>
          <w:tcPr>
            <w:tcW w:w="1981" w:type="dxa"/>
            <w:vMerge/>
            <w:tcBorders>
              <w:left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8" w:line="200" w:lineRule="exact"/>
            </w:pPr>
          </w:p>
          <w:p w:rsidR="00540D29" w:rsidRDefault="00891D88">
            <w:pPr>
              <w:ind w:left="137"/>
              <w:rPr>
                <w:sz w:val="18"/>
                <w:szCs w:val="18"/>
              </w:rPr>
            </w:pPr>
            <w:r>
              <w:rPr>
                <w:b/>
                <w:spacing w:val="3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-3"/>
                <w:w w:val="80"/>
                <w:sz w:val="18"/>
                <w:szCs w:val="18"/>
              </w:rPr>
              <w:t>L</w:t>
            </w:r>
            <w:r>
              <w:rPr>
                <w:b/>
                <w:spacing w:val="-3"/>
                <w:w w:val="107"/>
                <w:sz w:val="18"/>
                <w:szCs w:val="18"/>
              </w:rPr>
              <w:t>a</w:t>
            </w:r>
            <w:r>
              <w:rPr>
                <w:b/>
                <w:spacing w:val="5"/>
                <w:w w:val="105"/>
                <w:sz w:val="18"/>
                <w:szCs w:val="18"/>
              </w:rPr>
              <w:t>d</w:t>
            </w:r>
            <w:r>
              <w:rPr>
                <w:b/>
                <w:w w:val="101"/>
                <w:sz w:val="18"/>
                <w:szCs w:val="18"/>
              </w:rPr>
              <w:t>y</w:t>
            </w:r>
            <w:r>
              <w:rPr>
                <w:b/>
                <w:sz w:val="18"/>
                <w:szCs w:val="18"/>
              </w:rPr>
              <w:t>ofRo</w:t>
            </w:r>
            <w:r>
              <w:rPr>
                <w:b/>
                <w:spacing w:val="-3"/>
                <w:sz w:val="18"/>
                <w:szCs w:val="18"/>
              </w:rPr>
              <w:t>sa</w:t>
            </w:r>
            <w:r>
              <w:rPr>
                <w:b/>
                <w:spacing w:val="2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y</w:t>
            </w:r>
            <w:r>
              <w:rPr>
                <w:b/>
                <w:spacing w:val="1"/>
                <w:sz w:val="18"/>
                <w:szCs w:val="18"/>
              </w:rPr>
              <w:t>H</w:t>
            </w:r>
            <w:r>
              <w:rPr>
                <w:b/>
                <w:spacing w:val="-3"/>
                <w:sz w:val="18"/>
                <w:szCs w:val="18"/>
              </w:rPr>
              <w:t>i</w:t>
            </w:r>
            <w:r>
              <w:rPr>
                <w:b/>
                <w:spacing w:val="5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h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pacing w:val="1"/>
                <w:sz w:val="18"/>
                <w:szCs w:val="18"/>
              </w:rPr>
              <w:t>c</w:t>
            </w:r>
            <w:r>
              <w:rPr>
                <w:b/>
                <w:spacing w:val="5"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ool</w:t>
            </w:r>
            <w:r>
              <w:rPr>
                <w:b/>
                <w:spacing w:val="4"/>
                <w:w w:val="89"/>
                <w:sz w:val="18"/>
                <w:szCs w:val="18"/>
              </w:rPr>
              <w:t>F</w:t>
            </w:r>
            <w:r>
              <w:rPr>
                <w:b/>
                <w:spacing w:val="-3"/>
                <w:w w:val="107"/>
                <w:sz w:val="18"/>
                <w:szCs w:val="18"/>
              </w:rPr>
              <w:t>a</w:t>
            </w:r>
            <w:r>
              <w:rPr>
                <w:b/>
                <w:spacing w:val="5"/>
                <w:w w:val="105"/>
                <w:sz w:val="18"/>
                <w:szCs w:val="18"/>
              </w:rPr>
              <w:t>t</w:t>
            </w:r>
            <w:r>
              <w:rPr>
                <w:b/>
                <w:w w:val="113"/>
                <w:sz w:val="18"/>
                <w:szCs w:val="18"/>
              </w:rPr>
              <w:t>o</w:t>
            </w:r>
            <w:r>
              <w:rPr>
                <w:b/>
                <w:spacing w:val="2"/>
                <w:w w:val="93"/>
                <w:sz w:val="18"/>
                <w:szCs w:val="18"/>
              </w:rPr>
              <w:t>r</w:t>
            </w:r>
            <w:r>
              <w:rPr>
                <w:b/>
                <w:spacing w:val="5"/>
                <w:w w:val="105"/>
                <w:sz w:val="18"/>
                <w:szCs w:val="18"/>
              </w:rPr>
              <w:t>d</w:t>
            </w:r>
            <w:r>
              <w:rPr>
                <w:b/>
                <w:w w:val="107"/>
                <w:sz w:val="18"/>
                <w:szCs w:val="18"/>
              </w:rPr>
              <w:t>a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8" w:line="200" w:lineRule="exact"/>
            </w:pPr>
          </w:p>
          <w:p w:rsidR="00540D29" w:rsidRDefault="00891D88">
            <w:pPr>
              <w:ind w:left="31"/>
              <w:rPr>
                <w:sz w:val="18"/>
                <w:szCs w:val="18"/>
              </w:rPr>
            </w:pPr>
            <w:r>
              <w:rPr>
                <w:color w:val="545454"/>
                <w:spacing w:val="3"/>
                <w:sz w:val="18"/>
                <w:szCs w:val="18"/>
              </w:rPr>
              <w:t>200</w:t>
            </w:r>
            <w:r>
              <w:rPr>
                <w:color w:val="545454"/>
                <w:sz w:val="18"/>
                <w:szCs w:val="18"/>
              </w:rPr>
              <w:t>6 -</w:t>
            </w:r>
            <w:r>
              <w:rPr>
                <w:color w:val="545454"/>
                <w:spacing w:val="3"/>
                <w:w w:val="109"/>
                <w:sz w:val="18"/>
                <w:szCs w:val="18"/>
              </w:rPr>
              <w:t>201</w:t>
            </w:r>
            <w:r>
              <w:rPr>
                <w:color w:val="545454"/>
                <w:w w:val="109"/>
                <w:sz w:val="18"/>
                <w:szCs w:val="18"/>
              </w:rPr>
              <w:t>0</w:t>
            </w:r>
          </w:p>
        </w:tc>
      </w:tr>
      <w:tr w:rsidR="00540D29" w:rsidTr="00BD42C2">
        <w:trPr>
          <w:trHeight w:hRule="exact" w:val="234"/>
        </w:trPr>
        <w:tc>
          <w:tcPr>
            <w:tcW w:w="1981" w:type="dxa"/>
            <w:vMerge/>
            <w:tcBorders>
              <w:left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26"/>
              <w:ind w:left="137"/>
              <w:rPr>
                <w:sz w:val="18"/>
                <w:szCs w:val="18"/>
              </w:rPr>
            </w:pPr>
            <w:r>
              <w:rPr>
                <w:color w:val="545454"/>
                <w:spacing w:val="3"/>
                <w:sz w:val="18"/>
                <w:szCs w:val="18"/>
              </w:rPr>
              <w:t>S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3"/>
                <w:sz w:val="18"/>
                <w:szCs w:val="18"/>
              </w:rPr>
              <w:t>S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-1"/>
                <w:sz w:val="18"/>
                <w:szCs w:val="18"/>
              </w:rPr>
              <w:t>C</w:t>
            </w:r>
            <w:r>
              <w:rPr>
                <w:color w:val="545454"/>
                <w:sz w:val="18"/>
                <w:szCs w:val="18"/>
              </w:rPr>
              <w:t>.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>
        <w:trPr>
          <w:trHeight w:hRule="exact" w:val="776"/>
        </w:trPr>
        <w:tc>
          <w:tcPr>
            <w:tcW w:w="1981" w:type="dxa"/>
            <w:vMerge/>
            <w:tcBorders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8" w:line="200" w:lineRule="exact"/>
            </w:pPr>
          </w:p>
          <w:p w:rsidR="00540D29" w:rsidRDefault="00891D88">
            <w:pPr>
              <w:ind w:left="137"/>
              <w:rPr>
                <w:b/>
                <w:w w:val="113"/>
                <w:sz w:val="18"/>
                <w:szCs w:val="18"/>
              </w:rPr>
            </w:pPr>
            <w:r>
              <w:rPr>
                <w:b/>
                <w:spacing w:val="5"/>
                <w:w w:val="92"/>
                <w:sz w:val="18"/>
                <w:szCs w:val="18"/>
              </w:rPr>
              <w:t>M</w:t>
            </w:r>
            <w:r>
              <w:rPr>
                <w:b/>
                <w:spacing w:val="-3"/>
                <w:w w:val="107"/>
                <w:sz w:val="18"/>
                <w:szCs w:val="18"/>
              </w:rPr>
              <w:t>a</w:t>
            </w:r>
            <w:r>
              <w:rPr>
                <w:b/>
                <w:spacing w:val="3"/>
                <w:w w:val="107"/>
                <w:sz w:val="18"/>
                <w:szCs w:val="18"/>
              </w:rPr>
              <w:t>n</w:t>
            </w:r>
            <w:r>
              <w:rPr>
                <w:b/>
                <w:w w:val="113"/>
                <w:sz w:val="18"/>
                <w:szCs w:val="18"/>
              </w:rPr>
              <w:t>o</w:t>
            </w:r>
            <w:r>
              <w:rPr>
                <w:b/>
                <w:spacing w:val="3"/>
                <w:w w:val="101"/>
                <w:sz w:val="18"/>
                <w:szCs w:val="18"/>
              </w:rPr>
              <w:t>v</w:t>
            </w:r>
            <w:r>
              <w:rPr>
                <w:b/>
                <w:spacing w:val="-3"/>
                <w:w w:val="108"/>
                <w:sz w:val="18"/>
                <w:szCs w:val="18"/>
              </w:rPr>
              <w:t>i</w:t>
            </w:r>
            <w:r>
              <w:rPr>
                <w:b/>
                <w:spacing w:val="4"/>
                <w:w w:val="98"/>
                <w:sz w:val="18"/>
                <w:szCs w:val="18"/>
              </w:rPr>
              <w:t>k</w:t>
            </w:r>
            <w:r>
              <w:rPr>
                <w:b/>
                <w:spacing w:val="-3"/>
                <w:w w:val="107"/>
                <w:sz w:val="18"/>
                <w:szCs w:val="18"/>
              </w:rPr>
              <w:t>a</w:t>
            </w:r>
            <w:r>
              <w:rPr>
                <w:b/>
                <w:w w:val="113"/>
                <w:sz w:val="18"/>
                <w:szCs w:val="18"/>
              </w:rPr>
              <w:t>s</w:t>
            </w:r>
          </w:p>
          <w:p w:rsidR="005A6BFF" w:rsidRDefault="005A6BFF" w:rsidP="005A6BFF">
            <w:pPr>
              <w:spacing w:before="26"/>
              <w:ind w:left="137"/>
              <w:rPr>
                <w:sz w:val="18"/>
                <w:szCs w:val="18"/>
              </w:rPr>
            </w:pPr>
            <w:r w:rsidRPr="005A6BFF">
              <w:rPr>
                <w:color w:val="545454"/>
                <w:spacing w:val="3"/>
                <w:sz w:val="18"/>
                <w:szCs w:val="18"/>
              </w:rPr>
              <w:t>I.C.S.E.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8" w:line="200" w:lineRule="exact"/>
            </w:pPr>
          </w:p>
          <w:p w:rsidR="00540D29" w:rsidRDefault="00891D88">
            <w:pPr>
              <w:ind w:left="31"/>
              <w:rPr>
                <w:sz w:val="18"/>
                <w:szCs w:val="18"/>
              </w:rPr>
            </w:pPr>
            <w:r>
              <w:rPr>
                <w:color w:val="545454"/>
                <w:spacing w:val="3"/>
                <w:sz w:val="18"/>
                <w:szCs w:val="18"/>
              </w:rPr>
              <w:t>199</w:t>
            </w:r>
            <w:r>
              <w:rPr>
                <w:color w:val="545454"/>
                <w:sz w:val="18"/>
                <w:szCs w:val="18"/>
              </w:rPr>
              <w:t>8 -</w:t>
            </w:r>
            <w:r>
              <w:rPr>
                <w:color w:val="545454"/>
                <w:spacing w:val="3"/>
                <w:w w:val="109"/>
                <w:sz w:val="18"/>
                <w:szCs w:val="18"/>
              </w:rPr>
              <w:t>200</w:t>
            </w:r>
            <w:r>
              <w:rPr>
                <w:color w:val="545454"/>
                <w:w w:val="109"/>
                <w:sz w:val="18"/>
                <w:szCs w:val="18"/>
              </w:rPr>
              <w:t>6</w:t>
            </w:r>
          </w:p>
        </w:tc>
      </w:tr>
      <w:tr w:rsidR="00540D29">
        <w:trPr>
          <w:trHeight w:hRule="exact" w:val="697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3" w:line="120" w:lineRule="exact"/>
              <w:rPr>
                <w:sz w:val="12"/>
                <w:szCs w:val="12"/>
              </w:rPr>
            </w:pPr>
          </w:p>
          <w:p w:rsidR="00540D29" w:rsidRDefault="00891D88">
            <w:pPr>
              <w:ind w:left="40"/>
              <w:rPr>
                <w:sz w:val="23"/>
                <w:szCs w:val="23"/>
              </w:rPr>
            </w:pPr>
            <w:r>
              <w:rPr>
                <w:color w:val="1B408E"/>
                <w:spacing w:val="1"/>
                <w:sz w:val="23"/>
                <w:szCs w:val="23"/>
              </w:rPr>
              <w:t>C</w:t>
            </w:r>
            <w:r>
              <w:rPr>
                <w:color w:val="1B408E"/>
                <w:spacing w:val="5"/>
                <w:sz w:val="23"/>
                <w:szCs w:val="23"/>
              </w:rPr>
              <w:t>E</w:t>
            </w:r>
            <w:r>
              <w:rPr>
                <w:color w:val="1B408E"/>
                <w:spacing w:val="-3"/>
                <w:sz w:val="23"/>
                <w:szCs w:val="23"/>
              </w:rPr>
              <w:t>R</w:t>
            </w:r>
            <w:r>
              <w:rPr>
                <w:color w:val="1B408E"/>
                <w:sz w:val="23"/>
                <w:szCs w:val="23"/>
              </w:rPr>
              <w:t>T</w:t>
            </w:r>
            <w:r>
              <w:rPr>
                <w:color w:val="1B408E"/>
                <w:spacing w:val="3"/>
                <w:sz w:val="23"/>
                <w:szCs w:val="23"/>
              </w:rPr>
              <w:t>I</w:t>
            </w:r>
            <w:r>
              <w:rPr>
                <w:color w:val="1B408E"/>
                <w:spacing w:val="5"/>
                <w:sz w:val="23"/>
                <w:szCs w:val="23"/>
              </w:rPr>
              <w:t>F</w:t>
            </w:r>
            <w:r>
              <w:rPr>
                <w:color w:val="1B408E"/>
                <w:spacing w:val="3"/>
                <w:sz w:val="23"/>
                <w:szCs w:val="23"/>
              </w:rPr>
              <w:t>I</w:t>
            </w:r>
            <w:r>
              <w:rPr>
                <w:color w:val="1B408E"/>
                <w:spacing w:val="1"/>
                <w:sz w:val="23"/>
                <w:szCs w:val="23"/>
              </w:rPr>
              <w:t>C</w:t>
            </w:r>
            <w:r>
              <w:rPr>
                <w:color w:val="1B408E"/>
                <w:spacing w:val="-1"/>
                <w:sz w:val="23"/>
                <w:szCs w:val="23"/>
              </w:rPr>
              <w:t>A</w:t>
            </w:r>
            <w:r>
              <w:rPr>
                <w:color w:val="1B408E"/>
                <w:sz w:val="23"/>
                <w:szCs w:val="23"/>
              </w:rPr>
              <w:t>T</w:t>
            </w:r>
            <w:r>
              <w:rPr>
                <w:color w:val="1B408E"/>
                <w:spacing w:val="3"/>
                <w:sz w:val="23"/>
                <w:szCs w:val="23"/>
              </w:rPr>
              <w:t>I</w:t>
            </w:r>
            <w:r>
              <w:rPr>
                <w:color w:val="1B408E"/>
                <w:spacing w:val="4"/>
                <w:sz w:val="23"/>
                <w:szCs w:val="23"/>
              </w:rPr>
              <w:t>O</w:t>
            </w:r>
            <w:r>
              <w:rPr>
                <w:color w:val="1B408E"/>
                <w:spacing w:val="-1"/>
                <w:sz w:val="23"/>
                <w:szCs w:val="23"/>
              </w:rPr>
              <w:t>N</w:t>
            </w:r>
            <w:r>
              <w:rPr>
                <w:color w:val="1B408E"/>
                <w:sz w:val="23"/>
                <w:szCs w:val="23"/>
              </w:rPr>
              <w:t>S</w:t>
            </w:r>
          </w:p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" w:line="160" w:lineRule="exact"/>
              <w:rPr>
                <w:sz w:val="16"/>
                <w:szCs w:val="16"/>
              </w:rPr>
            </w:pPr>
          </w:p>
          <w:p w:rsidR="00540D29" w:rsidRDefault="00891D88">
            <w:pPr>
              <w:ind w:left="137"/>
              <w:rPr>
                <w:sz w:val="18"/>
                <w:szCs w:val="18"/>
              </w:rPr>
            </w:pPr>
            <w:r>
              <w:rPr>
                <w:b/>
                <w:spacing w:val="4"/>
                <w:sz w:val="18"/>
                <w:szCs w:val="18"/>
              </w:rPr>
              <w:t>A</w:t>
            </w:r>
            <w:r>
              <w:rPr>
                <w:b/>
                <w:spacing w:val="3"/>
                <w:sz w:val="18"/>
                <w:szCs w:val="18"/>
              </w:rPr>
              <w:t>n</w:t>
            </w:r>
            <w:r>
              <w:rPr>
                <w:b/>
                <w:spacing w:val="5"/>
                <w:sz w:val="18"/>
                <w:szCs w:val="18"/>
              </w:rPr>
              <w:t>d</w:t>
            </w:r>
            <w:r>
              <w:rPr>
                <w:b/>
                <w:spacing w:val="2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o</w:t>
            </w:r>
            <w:r>
              <w:rPr>
                <w:b/>
                <w:spacing w:val="-3"/>
                <w:sz w:val="18"/>
                <w:szCs w:val="18"/>
              </w:rPr>
              <w:t>i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1"/>
                <w:w w:val="97"/>
                <w:sz w:val="18"/>
                <w:szCs w:val="18"/>
              </w:rPr>
              <w:t>D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spacing w:val="3"/>
                <w:w w:val="101"/>
                <w:sz w:val="18"/>
                <w:szCs w:val="18"/>
              </w:rPr>
              <w:t>v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spacing w:val="-3"/>
                <w:w w:val="108"/>
                <w:sz w:val="18"/>
                <w:szCs w:val="18"/>
              </w:rPr>
              <w:t>l</w:t>
            </w:r>
            <w:r>
              <w:rPr>
                <w:b/>
                <w:w w:val="113"/>
                <w:sz w:val="18"/>
                <w:szCs w:val="18"/>
              </w:rPr>
              <w:t>o</w:t>
            </w:r>
            <w:r>
              <w:rPr>
                <w:b/>
                <w:spacing w:val="-3"/>
                <w:w w:val="104"/>
                <w:sz w:val="18"/>
                <w:szCs w:val="18"/>
              </w:rPr>
              <w:t>p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w w:val="93"/>
                <w:sz w:val="18"/>
                <w:szCs w:val="18"/>
              </w:rPr>
              <w:t>r</w:t>
            </w:r>
          </w:p>
          <w:p w:rsidR="00540D29" w:rsidRDefault="00891D88">
            <w:pPr>
              <w:spacing w:before="74"/>
              <w:ind w:left="137"/>
              <w:rPr>
                <w:sz w:val="18"/>
                <w:szCs w:val="18"/>
              </w:rPr>
            </w:pPr>
            <w:r>
              <w:rPr>
                <w:color w:val="545454"/>
                <w:sz w:val="18"/>
                <w:szCs w:val="18"/>
              </w:rPr>
              <w:t>L&amp;A</w:t>
            </w:r>
            <w:r>
              <w:rPr>
                <w:color w:val="545454"/>
                <w:spacing w:val="5"/>
                <w:sz w:val="18"/>
                <w:szCs w:val="18"/>
              </w:rPr>
              <w:t>T</w:t>
            </w:r>
            <w:r>
              <w:rPr>
                <w:color w:val="545454"/>
                <w:spacing w:val="-2"/>
                <w:sz w:val="18"/>
                <w:szCs w:val="18"/>
              </w:rPr>
              <w:t>ec</w:t>
            </w:r>
            <w:r>
              <w:rPr>
                <w:color w:val="545454"/>
                <w:sz w:val="18"/>
                <w:szCs w:val="18"/>
              </w:rPr>
              <w:t>h</w:t>
            </w:r>
            <w:r>
              <w:rPr>
                <w:color w:val="545454"/>
                <w:spacing w:val="3"/>
                <w:sz w:val="18"/>
                <w:szCs w:val="18"/>
              </w:rPr>
              <w:t>P</w:t>
            </w:r>
            <w:r>
              <w:rPr>
                <w:color w:val="545454"/>
                <w:spacing w:val="-2"/>
                <w:sz w:val="18"/>
                <w:szCs w:val="18"/>
              </w:rPr>
              <w:t>v</w:t>
            </w:r>
            <w:r>
              <w:rPr>
                <w:color w:val="545454"/>
                <w:sz w:val="18"/>
                <w:szCs w:val="18"/>
              </w:rPr>
              <w:t>t</w:t>
            </w:r>
            <w:r>
              <w:rPr>
                <w:color w:val="545454"/>
                <w:spacing w:val="1"/>
                <w:w w:val="84"/>
                <w:sz w:val="18"/>
                <w:szCs w:val="18"/>
              </w:rPr>
              <w:t>L</w:t>
            </w:r>
            <w:r>
              <w:rPr>
                <w:color w:val="545454"/>
                <w:w w:val="118"/>
                <w:sz w:val="18"/>
                <w:szCs w:val="18"/>
              </w:rPr>
              <w:t>t</w:t>
            </w:r>
            <w:r>
              <w:rPr>
                <w:color w:val="545454"/>
                <w:w w:val="111"/>
                <w:sz w:val="18"/>
                <w:szCs w:val="18"/>
              </w:rPr>
              <w:t>d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>
        <w:trPr>
          <w:trHeight w:hRule="exact" w:val="393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26"/>
              <w:ind w:left="137"/>
              <w:rPr>
                <w:sz w:val="18"/>
                <w:szCs w:val="18"/>
              </w:rPr>
            </w:pPr>
            <w:r>
              <w:rPr>
                <w:b/>
                <w:spacing w:val="4"/>
                <w:sz w:val="18"/>
                <w:szCs w:val="18"/>
              </w:rPr>
              <w:t>A</w:t>
            </w:r>
            <w:r>
              <w:rPr>
                <w:b/>
                <w:spacing w:val="-3"/>
                <w:sz w:val="18"/>
                <w:szCs w:val="18"/>
              </w:rPr>
              <w:t>ppli</w:t>
            </w:r>
            <w:r>
              <w:rPr>
                <w:b/>
                <w:spacing w:val="1"/>
                <w:sz w:val="18"/>
                <w:szCs w:val="18"/>
              </w:rPr>
              <w:t>c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5"/>
                <w:sz w:val="18"/>
                <w:szCs w:val="18"/>
              </w:rPr>
              <w:t>t</w:t>
            </w:r>
            <w:r>
              <w:rPr>
                <w:b/>
                <w:spacing w:val="-3"/>
                <w:sz w:val="18"/>
                <w:szCs w:val="18"/>
              </w:rPr>
              <w:t>i</w:t>
            </w:r>
            <w:r>
              <w:rPr>
                <w:b/>
                <w:sz w:val="18"/>
                <w:szCs w:val="18"/>
              </w:rPr>
              <w:t xml:space="preserve">on </w:t>
            </w:r>
            <w:r>
              <w:rPr>
                <w:b/>
                <w:spacing w:val="1"/>
                <w:w w:val="107"/>
                <w:sz w:val="18"/>
                <w:szCs w:val="18"/>
              </w:rPr>
              <w:t>De</w:t>
            </w:r>
            <w:r>
              <w:rPr>
                <w:b/>
                <w:spacing w:val="3"/>
                <w:w w:val="107"/>
                <w:sz w:val="18"/>
                <w:szCs w:val="18"/>
              </w:rPr>
              <w:t>v</w:t>
            </w:r>
            <w:r>
              <w:rPr>
                <w:b/>
                <w:spacing w:val="1"/>
                <w:w w:val="107"/>
                <w:sz w:val="18"/>
                <w:szCs w:val="18"/>
              </w:rPr>
              <w:t>e</w:t>
            </w:r>
            <w:r>
              <w:rPr>
                <w:b/>
                <w:spacing w:val="-3"/>
                <w:w w:val="107"/>
                <w:sz w:val="18"/>
                <w:szCs w:val="18"/>
              </w:rPr>
              <w:t>l</w:t>
            </w:r>
            <w:r>
              <w:rPr>
                <w:b/>
                <w:w w:val="107"/>
                <w:sz w:val="18"/>
                <w:szCs w:val="18"/>
              </w:rPr>
              <w:t>o</w:t>
            </w:r>
            <w:r>
              <w:rPr>
                <w:b/>
                <w:spacing w:val="-3"/>
                <w:w w:val="107"/>
                <w:sz w:val="18"/>
                <w:szCs w:val="18"/>
              </w:rPr>
              <w:t>p</w:t>
            </w:r>
            <w:r>
              <w:rPr>
                <w:b/>
                <w:spacing w:val="4"/>
                <w:w w:val="107"/>
                <w:sz w:val="18"/>
                <w:szCs w:val="18"/>
              </w:rPr>
              <w:t>m</w:t>
            </w:r>
            <w:r>
              <w:rPr>
                <w:b/>
                <w:spacing w:val="1"/>
                <w:w w:val="107"/>
                <w:sz w:val="18"/>
                <w:szCs w:val="18"/>
              </w:rPr>
              <w:t>e</w:t>
            </w:r>
            <w:r>
              <w:rPr>
                <w:b/>
                <w:spacing w:val="3"/>
                <w:w w:val="107"/>
                <w:sz w:val="18"/>
                <w:szCs w:val="18"/>
              </w:rPr>
              <w:t>n</w:t>
            </w:r>
            <w:r>
              <w:rPr>
                <w:b/>
                <w:w w:val="107"/>
                <w:sz w:val="18"/>
                <w:szCs w:val="18"/>
              </w:rPr>
              <w:t>t</w:t>
            </w:r>
            <w:r>
              <w:rPr>
                <w:b/>
                <w:spacing w:val="4"/>
                <w:sz w:val="18"/>
                <w:szCs w:val="18"/>
              </w:rPr>
              <w:t>u</w:t>
            </w:r>
            <w:r>
              <w:rPr>
                <w:b/>
                <w:spacing w:val="-3"/>
                <w:sz w:val="18"/>
                <w:szCs w:val="18"/>
              </w:rPr>
              <w:t>si</w:t>
            </w:r>
            <w:r>
              <w:rPr>
                <w:b/>
                <w:spacing w:val="3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g</w:t>
            </w:r>
            <w:r>
              <w:rPr>
                <w:b/>
                <w:spacing w:val="5"/>
                <w:w w:val="92"/>
                <w:sz w:val="18"/>
                <w:szCs w:val="18"/>
              </w:rPr>
              <w:t>M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spacing w:val="5"/>
                <w:w w:val="105"/>
                <w:sz w:val="18"/>
                <w:szCs w:val="18"/>
              </w:rPr>
              <w:t>t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w w:val="113"/>
                <w:sz w:val="18"/>
                <w:szCs w:val="18"/>
              </w:rPr>
              <w:t>o</w:t>
            </w:r>
            <w:r>
              <w:rPr>
                <w:b/>
                <w:w w:val="93"/>
                <w:sz w:val="18"/>
                <w:szCs w:val="18"/>
              </w:rPr>
              <w:t>r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 w:rsidTr="004C4515">
        <w:trPr>
          <w:trHeight w:hRule="exact" w:val="80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 w:rsidP="004C4515">
            <w:pPr>
              <w:rPr>
                <w:sz w:val="23"/>
                <w:szCs w:val="23"/>
              </w:rPr>
            </w:pPr>
          </w:p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ind w:left="315" w:right="-24"/>
              <w:rPr>
                <w:sz w:val="12"/>
                <w:szCs w:val="1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 w:rsidTr="00BD42C2">
        <w:trPr>
          <w:trHeight w:hRule="exact" w:val="80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30"/>
              <w:ind w:left="315"/>
              <w:rPr>
                <w:sz w:val="12"/>
                <w:szCs w:val="1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  <w:p w:rsidR="00F85F9D" w:rsidRDefault="00F85F9D"/>
          <w:p w:rsidR="00F85F9D" w:rsidRDefault="00F85F9D"/>
          <w:p w:rsidR="00F85F9D" w:rsidRDefault="00F85F9D"/>
        </w:tc>
      </w:tr>
    </w:tbl>
    <w:p w:rsidR="00F85F9D" w:rsidRPr="00E66F3F" w:rsidRDefault="00F85F9D" w:rsidP="00E66F3F">
      <w:pPr>
        <w:ind w:left="40" w:firstLine="680"/>
        <w:rPr>
          <w:color w:val="1B408E"/>
          <w:spacing w:val="1"/>
          <w:sz w:val="23"/>
          <w:szCs w:val="23"/>
        </w:rPr>
      </w:pPr>
      <w:r w:rsidRPr="00F85F9D">
        <w:rPr>
          <w:color w:val="1B408E"/>
          <w:spacing w:val="1"/>
          <w:sz w:val="23"/>
          <w:szCs w:val="23"/>
        </w:rPr>
        <w:t>HONORS &amp;</w:t>
      </w:r>
    </w:p>
    <w:p w:rsidR="004C6FF0" w:rsidRPr="004C6FF0" w:rsidRDefault="00F85F9D" w:rsidP="004C6FF0">
      <w:pPr>
        <w:ind w:left="40" w:firstLine="680"/>
        <w:rPr>
          <w:color w:val="1B408E"/>
          <w:spacing w:val="1"/>
          <w:sz w:val="23"/>
          <w:szCs w:val="23"/>
        </w:rPr>
      </w:pPr>
      <w:r w:rsidRPr="00F85F9D">
        <w:rPr>
          <w:color w:val="1B408E"/>
          <w:spacing w:val="1"/>
          <w:sz w:val="23"/>
          <w:szCs w:val="23"/>
        </w:rPr>
        <w:t>AWARDS</w:t>
      </w:r>
      <w:r w:rsidR="00BE770D">
        <w:rPr>
          <w:color w:val="1B408E"/>
          <w:spacing w:val="1"/>
          <w:sz w:val="23"/>
          <w:szCs w:val="23"/>
        </w:rPr>
        <w:tab/>
      </w:r>
      <w:r w:rsidR="004C6FF0">
        <w:rPr>
          <w:b/>
          <w:spacing w:val="2"/>
          <w:sz w:val="18"/>
          <w:szCs w:val="18"/>
        </w:rPr>
        <w:t>1</w:t>
      </w:r>
      <w:r w:rsidR="004C6FF0" w:rsidRPr="00F60A58">
        <w:rPr>
          <w:b/>
          <w:spacing w:val="2"/>
          <w:sz w:val="18"/>
          <w:szCs w:val="18"/>
          <w:vertAlign w:val="superscript"/>
        </w:rPr>
        <w:t>st</w:t>
      </w:r>
      <w:r w:rsidR="004C6FF0">
        <w:rPr>
          <w:b/>
          <w:sz w:val="18"/>
          <w:szCs w:val="18"/>
        </w:rPr>
        <w:t>Place at Semicolons 2017</w:t>
      </w:r>
      <w:r w:rsidR="00626AEA">
        <w:rPr>
          <w:b/>
          <w:sz w:val="18"/>
          <w:szCs w:val="18"/>
        </w:rPr>
        <w:t xml:space="preserve">, a </w:t>
      </w:r>
      <w:r w:rsidR="004C6FF0">
        <w:rPr>
          <w:b/>
          <w:sz w:val="18"/>
          <w:szCs w:val="18"/>
        </w:rPr>
        <w:t>Global Hackathon</w:t>
      </w:r>
    </w:p>
    <w:p w:rsidR="004C6FF0" w:rsidRDefault="004C6FF0" w:rsidP="004C6FF0">
      <w:pPr>
        <w:spacing w:before="74"/>
        <w:ind w:left="1577" w:firstLine="583"/>
        <w:rPr>
          <w:color w:val="545454"/>
          <w:sz w:val="18"/>
          <w:szCs w:val="18"/>
        </w:rPr>
      </w:pPr>
      <w:r>
        <w:rPr>
          <w:color w:val="545454"/>
          <w:sz w:val="18"/>
          <w:szCs w:val="18"/>
        </w:rPr>
        <w:t>Persistent Systems Ltd.</w:t>
      </w:r>
      <w:r w:rsidRPr="00452932">
        <w:rPr>
          <w:color w:val="545454"/>
          <w:sz w:val="18"/>
          <w:szCs w:val="18"/>
        </w:rPr>
        <w:t>,</w:t>
      </w:r>
      <w:r>
        <w:rPr>
          <w:color w:val="545454"/>
          <w:sz w:val="18"/>
          <w:szCs w:val="18"/>
        </w:rPr>
        <w:t xml:space="preserve"> Feb 2017</w:t>
      </w:r>
    </w:p>
    <w:p w:rsidR="004C6FF0" w:rsidRPr="004C6FF0" w:rsidRDefault="004C6FF0" w:rsidP="004C6FF0">
      <w:pPr>
        <w:pStyle w:val="ListParagraph"/>
        <w:numPr>
          <w:ilvl w:val="3"/>
          <w:numId w:val="12"/>
        </w:numPr>
        <w:spacing w:before="74"/>
        <w:rPr>
          <w:sz w:val="18"/>
          <w:szCs w:val="18"/>
        </w:rPr>
      </w:pPr>
      <w:r>
        <w:rPr>
          <w:sz w:val="18"/>
          <w:szCs w:val="18"/>
        </w:rPr>
        <w:t xml:space="preserve">Built application to help the </w:t>
      </w:r>
      <w:r>
        <w:t>visually impaired lead normal professional lives</w:t>
      </w:r>
    </w:p>
    <w:p w:rsidR="004C6FF0" w:rsidRDefault="004C6FF0" w:rsidP="00E66F3F">
      <w:pPr>
        <w:ind w:left="40" w:firstLine="680"/>
        <w:rPr>
          <w:color w:val="1B408E"/>
          <w:spacing w:val="1"/>
          <w:sz w:val="23"/>
          <w:szCs w:val="23"/>
        </w:rPr>
      </w:pPr>
    </w:p>
    <w:p w:rsidR="00F85F9D" w:rsidRDefault="00F60A58" w:rsidP="004C6FF0">
      <w:pPr>
        <w:ind w:left="1480" w:firstLine="680"/>
        <w:rPr>
          <w:color w:val="1B408E"/>
          <w:spacing w:val="1"/>
          <w:sz w:val="23"/>
          <w:szCs w:val="23"/>
        </w:rPr>
      </w:pPr>
      <w:r>
        <w:rPr>
          <w:b/>
          <w:spacing w:val="2"/>
          <w:sz w:val="18"/>
          <w:szCs w:val="18"/>
        </w:rPr>
        <w:t>1</w:t>
      </w:r>
      <w:r w:rsidRPr="00F60A58">
        <w:rPr>
          <w:b/>
          <w:spacing w:val="2"/>
          <w:sz w:val="18"/>
          <w:szCs w:val="18"/>
          <w:vertAlign w:val="superscript"/>
        </w:rPr>
        <w:t>st</w:t>
      </w:r>
      <w:r w:rsidR="00751CA3">
        <w:rPr>
          <w:b/>
          <w:spacing w:val="2"/>
          <w:sz w:val="18"/>
          <w:szCs w:val="18"/>
        </w:rPr>
        <w:t>Place</w:t>
      </w:r>
      <w:r w:rsidR="00BE770D" w:rsidRPr="00BE770D">
        <w:rPr>
          <w:b/>
          <w:spacing w:val="2"/>
          <w:sz w:val="18"/>
          <w:szCs w:val="18"/>
        </w:rPr>
        <w:t xml:space="preserve"> at Inter College Hackathon during Tech Fest</w:t>
      </w:r>
    </w:p>
    <w:p w:rsidR="00BE770D" w:rsidRDefault="00BE770D" w:rsidP="00BE770D">
      <w:pPr>
        <w:spacing w:before="74"/>
        <w:ind w:left="137"/>
        <w:rPr>
          <w:color w:val="545454"/>
          <w:sz w:val="18"/>
          <w:szCs w:val="18"/>
        </w:rPr>
      </w:pPr>
      <w:r>
        <w:rPr>
          <w:color w:val="1B408E"/>
          <w:spacing w:val="1"/>
          <w:sz w:val="23"/>
          <w:szCs w:val="23"/>
        </w:rPr>
        <w:tab/>
      </w:r>
      <w:r>
        <w:rPr>
          <w:color w:val="1B408E"/>
          <w:spacing w:val="1"/>
          <w:sz w:val="23"/>
          <w:szCs w:val="23"/>
        </w:rPr>
        <w:tab/>
      </w:r>
      <w:r>
        <w:rPr>
          <w:color w:val="1B408E"/>
          <w:spacing w:val="1"/>
          <w:sz w:val="23"/>
          <w:szCs w:val="23"/>
        </w:rPr>
        <w:tab/>
      </w:r>
      <w:r w:rsidRPr="00BE770D">
        <w:rPr>
          <w:color w:val="545454"/>
          <w:sz w:val="18"/>
          <w:szCs w:val="18"/>
        </w:rPr>
        <w:t xml:space="preserve">Padre </w:t>
      </w:r>
      <w:r w:rsidR="003E51A5" w:rsidRPr="00BE770D">
        <w:rPr>
          <w:color w:val="545454"/>
          <w:sz w:val="18"/>
          <w:szCs w:val="18"/>
        </w:rPr>
        <w:t>Conceiçao</w:t>
      </w:r>
      <w:r w:rsidRPr="00BE770D">
        <w:rPr>
          <w:color w:val="545454"/>
          <w:sz w:val="18"/>
          <w:szCs w:val="18"/>
        </w:rPr>
        <w:t xml:space="preserve"> Colleg</w:t>
      </w:r>
      <w:r w:rsidR="00F60A58">
        <w:rPr>
          <w:color w:val="545454"/>
          <w:sz w:val="18"/>
          <w:szCs w:val="18"/>
        </w:rPr>
        <w:t>e of Engineering, September 2015</w:t>
      </w:r>
    </w:p>
    <w:p w:rsidR="00452932" w:rsidRDefault="002E1659" w:rsidP="00452932">
      <w:pPr>
        <w:pStyle w:val="ListParagraph"/>
        <w:numPr>
          <w:ilvl w:val="0"/>
          <w:numId w:val="11"/>
        </w:numPr>
        <w:spacing w:before="74"/>
        <w:rPr>
          <w:sz w:val="18"/>
          <w:szCs w:val="18"/>
        </w:rPr>
      </w:pPr>
      <w:r>
        <w:rPr>
          <w:sz w:val="18"/>
          <w:szCs w:val="18"/>
        </w:rPr>
        <w:t>Built a</w:t>
      </w:r>
      <w:r w:rsidR="00F60A58" w:rsidRPr="00007B97">
        <w:rPr>
          <w:sz w:val="18"/>
          <w:szCs w:val="18"/>
        </w:rPr>
        <w:t>pplication for users to donate food to Feeding India, an NGO</w:t>
      </w:r>
    </w:p>
    <w:p w:rsidR="00E74A18" w:rsidRPr="00E74A18" w:rsidRDefault="00E74A18" w:rsidP="00E74A18">
      <w:pPr>
        <w:pStyle w:val="ListParagraph"/>
        <w:spacing w:before="74"/>
        <w:ind w:left="2880"/>
        <w:rPr>
          <w:sz w:val="18"/>
          <w:szCs w:val="18"/>
        </w:rPr>
      </w:pPr>
    </w:p>
    <w:p w:rsidR="00773CCA" w:rsidRDefault="00773CCA" w:rsidP="00773CCA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  <w:lang w:val="en-IN"/>
        </w:rPr>
      </w:pPr>
      <w:r>
        <w:rPr>
          <w:spacing w:val="-2"/>
          <w:sz w:val="18"/>
          <w:szCs w:val="18"/>
        </w:rPr>
        <w:tab/>
      </w:r>
      <w:r>
        <w:rPr>
          <w:spacing w:val="-2"/>
          <w:sz w:val="18"/>
          <w:szCs w:val="18"/>
        </w:rPr>
        <w:tab/>
      </w:r>
      <w:r>
        <w:rPr>
          <w:spacing w:val="-2"/>
          <w:sz w:val="18"/>
          <w:szCs w:val="18"/>
        </w:rPr>
        <w:tab/>
      </w:r>
      <w:r w:rsidRPr="00773CCA">
        <w:rPr>
          <w:b/>
          <w:spacing w:val="2"/>
          <w:sz w:val="18"/>
          <w:szCs w:val="18"/>
        </w:rPr>
        <w:t xml:space="preserve">Scholarship </w:t>
      </w:r>
      <w:r w:rsidR="004337D2">
        <w:rPr>
          <w:b/>
          <w:spacing w:val="2"/>
          <w:sz w:val="18"/>
          <w:szCs w:val="18"/>
        </w:rPr>
        <w:t>to</w:t>
      </w:r>
      <w:r w:rsidRPr="00773CCA">
        <w:rPr>
          <w:b/>
          <w:spacing w:val="2"/>
          <w:sz w:val="18"/>
          <w:szCs w:val="18"/>
        </w:rPr>
        <w:t xml:space="preserve"> RubyConf India 2015</w:t>
      </w:r>
    </w:p>
    <w:p w:rsidR="00773CCA" w:rsidRPr="00773CCA" w:rsidRDefault="00773CCA" w:rsidP="00773CCA">
      <w:pPr>
        <w:spacing w:before="74"/>
        <w:ind w:left="1577" w:firstLine="583"/>
        <w:rPr>
          <w:color w:val="545454"/>
          <w:sz w:val="18"/>
          <w:szCs w:val="18"/>
        </w:rPr>
      </w:pPr>
      <w:r w:rsidRPr="00773CCA">
        <w:rPr>
          <w:color w:val="545454"/>
          <w:sz w:val="18"/>
          <w:szCs w:val="18"/>
        </w:rPr>
        <w:t>RubyConf India, April 2015</w:t>
      </w:r>
    </w:p>
    <w:p w:rsidR="00773CCA" w:rsidRPr="00773CCA" w:rsidRDefault="00203EAA" w:rsidP="00773CCA">
      <w:pPr>
        <w:pStyle w:val="ListParagraph"/>
        <w:numPr>
          <w:ilvl w:val="0"/>
          <w:numId w:val="2"/>
        </w:numPr>
        <w:spacing w:before="74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t>Won a scholarship to attend the</w:t>
      </w:r>
      <w:r w:rsidR="00773CCA" w:rsidRPr="00773CCA">
        <w:rPr>
          <w:spacing w:val="-2"/>
          <w:sz w:val="18"/>
          <w:szCs w:val="18"/>
        </w:rPr>
        <w:t xml:space="preserve"> 2 day Ruby</w:t>
      </w:r>
      <w:r>
        <w:rPr>
          <w:spacing w:val="-2"/>
          <w:sz w:val="18"/>
          <w:szCs w:val="18"/>
        </w:rPr>
        <w:t xml:space="preserve"> Conf </w:t>
      </w:r>
      <w:r w:rsidR="00773CCA" w:rsidRPr="00773CCA">
        <w:rPr>
          <w:spacing w:val="-2"/>
          <w:sz w:val="18"/>
          <w:szCs w:val="18"/>
        </w:rPr>
        <w:t xml:space="preserve"> In</w:t>
      </w:r>
      <w:r w:rsidR="0070770E">
        <w:rPr>
          <w:spacing w:val="-2"/>
          <w:sz w:val="18"/>
          <w:szCs w:val="18"/>
        </w:rPr>
        <w:t xml:space="preserve">dia </w:t>
      </w:r>
      <w:r>
        <w:rPr>
          <w:spacing w:val="-2"/>
          <w:sz w:val="18"/>
          <w:szCs w:val="18"/>
        </w:rPr>
        <w:t xml:space="preserve"> 2015</w:t>
      </w:r>
      <w:r w:rsidR="0070770E">
        <w:rPr>
          <w:spacing w:val="-2"/>
          <w:sz w:val="18"/>
          <w:szCs w:val="18"/>
        </w:rPr>
        <w:t xml:space="preserve"> at Cidade de Goa</w:t>
      </w:r>
    </w:p>
    <w:p w:rsidR="00773CCA" w:rsidRDefault="00773CCA" w:rsidP="00773CCA">
      <w:pPr>
        <w:pStyle w:val="ListParagraph"/>
        <w:numPr>
          <w:ilvl w:val="0"/>
          <w:numId w:val="2"/>
        </w:numPr>
        <w:spacing w:before="74"/>
        <w:rPr>
          <w:spacing w:val="-2"/>
          <w:sz w:val="18"/>
          <w:szCs w:val="18"/>
        </w:rPr>
      </w:pPr>
      <w:r w:rsidRPr="00773CCA">
        <w:rPr>
          <w:spacing w:val="-2"/>
          <w:sz w:val="18"/>
          <w:szCs w:val="18"/>
        </w:rPr>
        <w:t>One of the 9 students s</w:t>
      </w:r>
      <w:r w:rsidR="0070770E">
        <w:rPr>
          <w:spacing w:val="-2"/>
          <w:sz w:val="18"/>
          <w:szCs w:val="18"/>
        </w:rPr>
        <w:t>elected from across the country</w:t>
      </w:r>
    </w:p>
    <w:p w:rsidR="00751CA3" w:rsidRDefault="00751CA3" w:rsidP="00751CA3">
      <w:pPr>
        <w:spacing w:before="74"/>
        <w:ind w:left="2160"/>
        <w:rPr>
          <w:b/>
          <w:spacing w:val="2"/>
          <w:sz w:val="18"/>
          <w:szCs w:val="18"/>
        </w:rPr>
      </w:pPr>
    </w:p>
    <w:p w:rsidR="00751CA3" w:rsidRDefault="00F60A58" w:rsidP="00751CA3">
      <w:pPr>
        <w:spacing w:before="74"/>
        <w:ind w:left="2160"/>
        <w:rPr>
          <w:b/>
          <w:spacing w:val="2"/>
          <w:sz w:val="18"/>
          <w:szCs w:val="18"/>
        </w:rPr>
      </w:pPr>
      <w:r>
        <w:rPr>
          <w:b/>
          <w:spacing w:val="2"/>
          <w:sz w:val="18"/>
          <w:szCs w:val="18"/>
        </w:rPr>
        <w:t>2</w:t>
      </w:r>
      <w:r w:rsidRPr="00F60A58">
        <w:rPr>
          <w:b/>
          <w:spacing w:val="2"/>
          <w:sz w:val="18"/>
          <w:szCs w:val="18"/>
          <w:vertAlign w:val="superscript"/>
        </w:rPr>
        <w:t>nd</w:t>
      </w:r>
      <w:r w:rsidR="00751CA3">
        <w:rPr>
          <w:b/>
          <w:spacing w:val="2"/>
          <w:sz w:val="18"/>
          <w:szCs w:val="18"/>
        </w:rPr>
        <w:t xml:space="preserve">Place </w:t>
      </w:r>
      <w:r w:rsidR="00751CA3" w:rsidRPr="00BE770D">
        <w:rPr>
          <w:b/>
          <w:spacing w:val="2"/>
          <w:sz w:val="18"/>
          <w:szCs w:val="18"/>
        </w:rPr>
        <w:t>at Inter College Hackathon during Tech Fest</w:t>
      </w:r>
    </w:p>
    <w:p w:rsidR="00652F01" w:rsidRDefault="00007B97" w:rsidP="00007B97">
      <w:pPr>
        <w:spacing w:before="74"/>
        <w:ind w:left="2160"/>
        <w:rPr>
          <w:color w:val="545454"/>
          <w:sz w:val="18"/>
          <w:szCs w:val="18"/>
        </w:rPr>
      </w:pPr>
      <w:r w:rsidRPr="00BE770D">
        <w:rPr>
          <w:color w:val="545454"/>
          <w:sz w:val="18"/>
          <w:szCs w:val="18"/>
        </w:rPr>
        <w:t>Padre Conceiçao Colleg</w:t>
      </w:r>
      <w:r w:rsidR="00F60A58">
        <w:rPr>
          <w:color w:val="545454"/>
          <w:sz w:val="18"/>
          <w:szCs w:val="18"/>
        </w:rPr>
        <w:t>e of Engineering, September 2014</w:t>
      </w:r>
    </w:p>
    <w:p w:rsidR="00F60A58" w:rsidRPr="00773CCA" w:rsidRDefault="00F60A58" w:rsidP="00F60A58">
      <w:pPr>
        <w:pStyle w:val="ListParagraph"/>
        <w:numPr>
          <w:ilvl w:val="0"/>
          <w:numId w:val="11"/>
        </w:numPr>
        <w:spacing w:before="74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t xml:space="preserve">Headless </w:t>
      </w:r>
      <w:r w:rsidRPr="00773CCA">
        <w:rPr>
          <w:spacing w:val="-2"/>
          <w:sz w:val="18"/>
          <w:szCs w:val="18"/>
        </w:rPr>
        <w:t>application to help teachers deliver subject and cou</w:t>
      </w:r>
      <w:r w:rsidR="0070770E">
        <w:rPr>
          <w:spacing w:val="-2"/>
          <w:sz w:val="18"/>
          <w:szCs w:val="18"/>
        </w:rPr>
        <w:t>rse matter to enrolled students</w:t>
      </w:r>
    </w:p>
    <w:p w:rsidR="00185BE0" w:rsidRDefault="00185BE0" w:rsidP="00652F01">
      <w:pPr>
        <w:rPr>
          <w:color w:val="1B408E"/>
          <w:spacing w:val="1"/>
          <w:sz w:val="23"/>
          <w:szCs w:val="23"/>
        </w:rPr>
      </w:pPr>
    </w:p>
    <w:p w:rsidR="00652F01" w:rsidRDefault="00652F01" w:rsidP="00652F01">
      <w:pPr>
        <w:rPr>
          <w:b/>
          <w:spacing w:val="2"/>
          <w:sz w:val="18"/>
          <w:szCs w:val="18"/>
        </w:rPr>
      </w:pPr>
      <w:r>
        <w:rPr>
          <w:color w:val="1B408E"/>
          <w:spacing w:val="1"/>
          <w:sz w:val="23"/>
          <w:szCs w:val="23"/>
        </w:rPr>
        <w:t>ORGANIZATIONS</w:t>
      </w:r>
      <w:r>
        <w:rPr>
          <w:color w:val="1B408E"/>
          <w:spacing w:val="1"/>
          <w:sz w:val="23"/>
          <w:szCs w:val="23"/>
        </w:rPr>
        <w:tab/>
      </w:r>
      <w:r w:rsidRPr="00652F01">
        <w:rPr>
          <w:b/>
          <w:spacing w:val="2"/>
          <w:sz w:val="18"/>
          <w:szCs w:val="18"/>
        </w:rPr>
        <w:t>Google Developer Group Goa</w:t>
      </w:r>
    </w:p>
    <w:p w:rsidR="00F01C33" w:rsidRDefault="00652F01" w:rsidP="00F01C33">
      <w:pPr>
        <w:spacing w:before="74"/>
        <w:ind w:left="137"/>
        <w:rPr>
          <w:color w:val="545454"/>
          <w:sz w:val="18"/>
          <w:szCs w:val="18"/>
        </w:rPr>
      </w:pPr>
      <w:r>
        <w:rPr>
          <w:b/>
          <w:spacing w:val="2"/>
          <w:sz w:val="18"/>
          <w:szCs w:val="18"/>
        </w:rPr>
        <w:tab/>
      </w:r>
      <w:r>
        <w:rPr>
          <w:b/>
          <w:spacing w:val="2"/>
          <w:sz w:val="18"/>
          <w:szCs w:val="18"/>
        </w:rPr>
        <w:tab/>
      </w:r>
      <w:r>
        <w:rPr>
          <w:b/>
          <w:spacing w:val="2"/>
          <w:sz w:val="18"/>
          <w:szCs w:val="18"/>
        </w:rPr>
        <w:tab/>
      </w:r>
      <w:r w:rsidRPr="00652F01">
        <w:rPr>
          <w:color w:val="545454"/>
          <w:sz w:val="18"/>
          <w:szCs w:val="18"/>
        </w:rPr>
        <w:t>January 2014 to Present</w:t>
      </w:r>
    </w:p>
    <w:p w:rsidR="00F01C33" w:rsidRPr="00F01C33" w:rsidRDefault="00F01C33" w:rsidP="00F01C33">
      <w:pPr>
        <w:pStyle w:val="ListParagraph"/>
        <w:numPr>
          <w:ilvl w:val="0"/>
          <w:numId w:val="8"/>
        </w:numPr>
        <w:spacing w:before="74"/>
        <w:rPr>
          <w:spacing w:val="-2"/>
          <w:sz w:val="18"/>
          <w:szCs w:val="18"/>
        </w:rPr>
      </w:pPr>
      <w:r w:rsidRPr="00F01C33">
        <w:rPr>
          <w:spacing w:val="-2"/>
          <w:sz w:val="18"/>
          <w:szCs w:val="18"/>
        </w:rPr>
        <w:t>Core team Behind IO Extended 2014, an overnight screening and Hackathon at Acacia Palms Resort</w:t>
      </w:r>
    </w:p>
    <w:p w:rsidR="00372335" w:rsidRDefault="00372335" w:rsidP="00185BE0">
      <w:pPr>
        <w:spacing w:before="74"/>
        <w:ind w:left="137"/>
        <w:rPr>
          <w:color w:val="545454"/>
          <w:sz w:val="18"/>
          <w:szCs w:val="18"/>
        </w:rPr>
      </w:pPr>
    </w:p>
    <w:p w:rsidR="00372335" w:rsidRDefault="00372335" w:rsidP="00372335">
      <w:pPr>
        <w:spacing w:before="74"/>
        <w:rPr>
          <w:w w:val="103"/>
          <w:sz w:val="18"/>
          <w:szCs w:val="18"/>
        </w:rPr>
      </w:pPr>
      <w:r>
        <w:rPr>
          <w:color w:val="1B408E"/>
          <w:spacing w:val="3"/>
          <w:sz w:val="23"/>
          <w:szCs w:val="23"/>
        </w:rPr>
        <w:t xml:space="preserve">          I</w:t>
      </w:r>
      <w:r>
        <w:rPr>
          <w:color w:val="1B408E"/>
          <w:spacing w:val="-1"/>
          <w:sz w:val="23"/>
          <w:szCs w:val="23"/>
        </w:rPr>
        <w:t>N</w:t>
      </w:r>
      <w:r>
        <w:rPr>
          <w:color w:val="1B408E"/>
          <w:sz w:val="23"/>
          <w:szCs w:val="23"/>
        </w:rPr>
        <w:t>T</w:t>
      </w:r>
      <w:r>
        <w:rPr>
          <w:color w:val="1B408E"/>
          <w:spacing w:val="5"/>
          <w:sz w:val="23"/>
          <w:szCs w:val="23"/>
        </w:rPr>
        <w:t>E</w:t>
      </w:r>
      <w:r>
        <w:rPr>
          <w:color w:val="1B408E"/>
          <w:spacing w:val="-3"/>
          <w:sz w:val="23"/>
          <w:szCs w:val="23"/>
        </w:rPr>
        <w:t>R</w:t>
      </w:r>
      <w:r>
        <w:rPr>
          <w:color w:val="1B408E"/>
          <w:spacing w:val="5"/>
          <w:sz w:val="23"/>
          <w:szCs w:val="23"/>
        </w:rPr>
        <w:t>E</w:t>
      </w:r>
      <w:r>
        <w:rPr>
          <w:color w:val="1B408E"/>
          <w:spacing w:val="1"/>
          <w:sz w:val="23"/>
          <w:szCs w:val="23"/>
        </w:rPr>
        <w:t>S</w:t>
      </w:r>
      <w:r>
        <w:rPr>
          <w:color w:val="1B408E"/>
          <w:sz w:val="23"/>
          <w:szCs w:val="23"/>
        </w:rPr>
        <w:t>TS</w:t>
      </w:r>
      <w:r>
        <w:rPr>
          <w:color w:val="1B408E"/>
          <w:sz w:val="23"/>
          <w:szCs w:val="23"/>
        </w:rPr>
        <w:tab/>
      </w:r>
      <w:r>
        <w:rPr>
          <w:spacing w:val="-3"/>
          <w:sz w:val="18"/>
          <w:szCs w:val="18"/>
        </w:rPr>
        <w:t>As</w:t>
      </w:r>
      <w:r>
        <w:rPr>
          <w:sz w:val="18"/>
          <w:szCs w:val="18"/>
        </w:rPr>
        <w:t>tr</w:t>
      </w:r>
      <w:r>
        <w:rPr>
          <w:spacing w:val="-2"/>
          <w:sz w:val="18"/>
          <w:szCs w:val="18"/>
        </w:rPr>
        <w:t>o</w:t>
      </w:r>
      <w:r>
        <w:rPr>
          <w:spacing w:val="5"/>
          <w:sz w:val="18"/>
          <w:szCs w:val="18"/>
        </w:rPr>
        <w:t>p</w:t>
      </w:r>
      <w:r>
        <w:rPr>
          <w:spacing w:val="2"/>
          <w:sz w:val="18"/>
          <w:szCs w:val="18"/>
        </w:rPr>
        <w:t>h</w:t>
      </w:r>
      <w:r>
        <w:rPr>
          <w:spacing w:val="-3"/>
          <w:sz w:val="18"/>
          <w:szCs w:val="18"/>
        </w:rPr>
        <w:t>ys</w:t>
      </w:r>
      <w:r>
        <w:rPr>
          <w:spacing w:val="1"/>
          <w:sz w:val="18"/>
          <w:szCs w:val="18"/>
        </w:rPr>
        <w:t>i</w:t>
      </w:r>
      <w:r>
        <w:rPr>
          <w:spacing w:val="-2"/>
          <w:sz w:val="18"/>
          <w:szCs w:val="18"/>
        </w:rPr>
        <w:t>c</w:t>
      </w:r>
      <w:r>
        <w:rPr>
          <w:spacing w:val="-3"/>
          <w:sz w:val="18"/>
          <w:szCs w:val="18"/>
        </w:rPr>
        <w:t>s</w:t>
      </w:r>
      <w:r>
        <w:rPr>
          <w:sz w:val="18"/>
          <w:szCs w:val="18"/>
        </w:rPr>
        <w:t>,</w:t>
      </w:r>
      <w:r>
        <w:rPr>
          <w:spacing w:val="-3"/>
          <w:sz w:val="18"/>
          <w:szCs w:val="18"/>
        </w:rPr>
        <w:t>A</w:t>
      </w:r>
      <w:r>
        <w:rPr>
          <w:spacing w:val="2"/>
          <w:sz w:val="18"/>
          <w:szCs w:val="18"/>
        </w:rPr>
        <w:t>I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e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r</w:t>
      </w:r>
      <w:r>
        <w:rPr>
          <w:spacing w:val="4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2"/>
          <w:sz w:val="18"/>
          <w:szCs w:val="18"/>
        </w:rPr>
        <w:t>k</w:t>
      </w:r>
      <w:r>
        <w:rPr>
          <w:spacing w:val="-3"/>
          <w:sz w:val="18"/>
          <w:szCs w:val="18"/>
        </w:rPr>
        <w:t>s</w:t>
      </w:r>
      <w:r>
        <w:rPr>
          <w:sz w:val="18"/>
          <w:szCs w:val="18"/>
        </w:rPr>
        <w:t xml:space="preserve">, </w:t>
      </w:r>
      <w:r>
        <w:rPr>
          <w:spacing w:val="1"/>
          <w:sz w:val="18"/>
          <w:szCs w:val="18"/>
        </w:rPr>
        <w:t>Machine</w:t>
      </w:r>
      <w:r>
        <w:rPr>
          <w:spacing w:val="1"/>
          <w:w w:val="84"/>
          <w:sz w:val="18"/>
          <w:szCs w:val="18"/>
        </w:rPr>
        <w:t>L</w:t>
      </w:r>
      <w:r>
        <w:rPr>
          <w:spacing w:val="-2"/>
          <w:w w:val="109"/>
          <w:sz w:val="18"/>
          <w:szCs w:val="18"/>
        </w:rPr>
        <w:t>e</w:t>
      </w:r>
      <w:r>
        <w:rPr>
          <w:spacing w:val="4"/>
          <w:w w:val="112"/>
          <w:sz w:val="18"/>
          <w:szCs w:val="18"/>
        </w:rPr>
        <w:t>a</w:t>
      </w:r>
      <w:r>
        <w:rPr>
          <w:w w:val="113"/>
          <w:sz w:val="18"/>
          <w:szCs w:val="18"/>
        </w:rPr>
        <w:t>r</w:t>
      </w:r>
      <w:r>
        <w:rPr>
          <w:spacing w:val="2"/>
          <w:w w:val="111"/>
          <w:sz w:val="18"/>
          <w:szCs w:val="18"/>
        </w:rPr>
        <w:t>n</w:t>
      </w:r>
      <w:r>
        <w:rPr>
          <w:spacing w:val="1"/>
          <w:w w:val="99"/>
          <w:sz w:val="18"/>
          <w:szCs w:val="18"/>
        </w:rPr>
        <w:t>i</w:t>
      </w:r>
      <w:r>
        <w:rPr>
          <w:spacing w:val="2"/>
          <w:w w:val="111"/>
          <w:sz w:val="18"/>
          <w:szCs w:val="18"/>
        </w:rPr>
        <w:t>n</w:t>
      </w:r>
      <w:r>
        <w:rPr>
          <w:w w:val="103"/>
          <w:sz w:val="18"/>
          <w:szCs w:val="18"/>
        </w:rPr>
        <w:t>g</w:t>
      </w:r>
      <w:r w:rsidR="00B561E8">
        <w:rPr>
          <w:w w:val="103"/>
          <w:sz w:val="18"/>
          <w:szCs w:val="18"/>
        </w:rPr>
        <w:t>, Social Causes</w:t>
      </w:r>
    </w:p>
    <w:p w:rsidR="00B44528" w:rsidRPr="00B44528" w:rsidRDefault="00B44528" w:rsidP="00B44528">
      <w:pPr>
        <w:spacing w:before="74"/>
        <w:ind w:left="2160"/>
        <w:rPr>
          <w:spacing w:val="-3"/>
          <w:sz w:val="18"/>
          <w:szCs w:val="18"/>
        </w:rPr>
      </w:pPr>
      <w:r w:rsidRPr="00B44528">
        <w:rPr>
          <w:spacing w:val="-3"/>
          <w:sz w:val="18"/>
          <w:szCs w:val="18"/>
        </w:rPr>
        <w:t>Personal projects hosted on</w:t>
      </w:r>
      <w:r w:rsidRPr="00B44528">
        <w:rPr>
          <w:color w:val="0070C0"/>
          <w:spacing w:val="-3"/>
          <w:sz w:val="18"/>
          <w:szCs w:val="18"/>
        </w:rPr>
        <w:t>www.github.com/aarongoa</w:t>
      </w:r>
    </w:p>
    <w:p w:rsidR="004C4515" w:rsidRDefault="004C4515" w:rsidP="00652F01">
      <w:pPr>
        <w:spacing w:before="74"/>
        <w:ind w:left="137"/>
        <w:rPr>
          <w:color w:val="545454"/>
          <w:sz w:val="18"/>
          <w:szCs w:val="1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82"/>
        <w:gridCol w:w="6456"/>
      </w:tblGrid>
      <w:tr w:rsidR="004C4515" w:rsidTr="00372335">
        <w:trPr>
          <w:trHeight w:hRule="exact" w:val="447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4C4515" w:rsidRDefault="004C4515" w:rsidP="00B21456">
            <w:pPr>
              <w:spacing w:before="3" w:line="120" w:lineRule="exact"/>
              <w:rPr>
                <w:sz w:val="13"/>
                <w:szCs w:val="13"/>
              </w:rPr>
            </w:pPr>
          </w:p>
          <w:p w:rsidR="004C4515" w:rsidRDefault="004C4515" w:rsidP="004C4515">
            <w:pPr>
              <w:rPr>
                <w:sz w:val="23"/>
                <w:szCs w:val="23"/>
              </w:rPr>
            </w:pPr>
            <w:r>
              <w:rPr>
                <w:color w:val="1B408E"/>
                <w:spacing w:val="1"/>
                <w:sz w:val="23"/>
                <w:szCs w:val="23"/>
              </w:rPr>
              <w:t xml:space="preserve">      L</w:t>
            </w:r>
            <w:r>
              <w:rPr>
                <w:color w:val="1B408E"/>
                <w:spacing w:val="-1"/>
                <w:sz w:val="23"/>
                <w:szCs w:val="23"/>
              </w:rPr>
              <w:t>AN</w:t>
            </w:r>
            <w:r>
              <w:rPr>
                <w:color w:val="1B408E"/>
                <w:spacing w:val="4"/>
                <w:sz w:val="23"/>
                <w:szCs w:val="23"/>
              </w:rPr>
              <w:t>GU</w:t>
            </w:r>
            <w:r>
              <w:rPr>
                <w:color w:val="1B408E"/>
                <w:spacing w:val="-1"/>
                <w:sz w:val="23"/>
                <w:szCs w:val="23"/>
              </w:rPr>
              <w:t>A</w:t>
            </w:r>
            <w:r>
              <w:rPr>
                <w:color w:val="1B408E"/>
                <w:spacing w:val="4"/>
                <w:sz w:val="23"/>
                <w:szCs w:val="23"/>
              </w:rPr>
              <w:t>G</w:t>
            </w:r>
            <w:r>
              <w:rPr>
                <w:color w:val="1B408E"/>
                <w:spacing w:val="5"/>
                <w:sz w:val="23"/>
                <w:szCs w:val="23"/>
              </w:rPr>
              <w:t>E</w:t>
            </w:r>
            <w:r>
              <w:rPr>
                <w:color w:val="1B408E"/>
                <w:sz w:val="23"/>
                <w:szCs w:val="23"/>
              </w:rPr>
              <w:t>S</w:t>
            </w:r>
          </w:p>
        </w:tc>
        <w:tc>
          <w:tcPr>
            <w:tcW w:w="6456" w:type="dxa"/>
            <w:tcBorders>
              <w:top w:val="nil"/>
              <w:left w:val="nil"/>
              <w:bottom w:val="nil"/>
              <w:right w:val="nil"/>
            </w:tcBorders>
          </w:tcPr>
          <w:p w:rsidR="004C4515" w:rsidRDefault="004C4515" w:rsidP="00B21456">
            <w:pPr>
              <w:spacing w:before="1" w:line="160" w:lineRule="exact"/>
              <w:rPr>
                <w:sz w:val="17"/>
                <w:szCs w:val="17"/>
              </w:rPr>
            </w:pPr>
          </w:p>
          <w:p w:rsidR="004C4515" w:rsidRDefault="004C4515" w:rsidP="00B21456">
            <w:pPr>
              <w:ind w:left="315" w:right="-24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gli</w:t>
            </w:r>
            <w:r>
              <w:rPr>
                <w:spacing w:val="-3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</w:t>
            </w:r>
            <w:r>
              <w:rPr>
                <w:color w:val="545454"/>
                <w:sz w:val="12"/>
                <w:szCs w:val="12"/>
              </w:rPr>
              <w:t>(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ul</w:t>
            </w:r>
            <w:r>
              <w:rPr>
                <w:color w:val="545454"/>
                <w:sz w:val="12"/>
                <w:szCs w:val="12"/>
              </w:rPr>
              <w:t>l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4"/>
                <w:sz w:val="12"/>
                <w:szCs w:val="12"/>
              </w:rPr>
              <w:t>ss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z w:val="12"/>
                <w:szCs w:val="12"/>
              </w:rPr>
              <w:t xml:space="preserve">al 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z w:val="12"/>
                <w:szCs w:val="12"/>
              </w:rPr>
              <w:t xml:space="preserve">y)                                      </w:t>
            </w:r>
            <w:r>
              <w:rPr>
                <w:color w:val="000000"/>
                <w:spacing w:val="3"/>
                <w:w w:val="107"/>
                <w:sz w:val="18"/>
                <w:szCs w:val="18"/>
              </w:rPr>
              <w:t>P</w:t>
            </w:r>
            <w:r>
              <w:rPr>
                <w:color w:val="000000"/>
                <w:spacing w:val="-2"/>
                <w:w w:val="107"/>
                <w:sz w:val="18"/>
                <w:szCs w:val="18"/>
              </w:rPr>
              <w:t>o</w:t>
            </w:r>
            <w:r>
              <w:rPr>
                <w:color w:val="000000"/>
                <w:w w:val="107"/>
                <w:sz w:val="18"/>
                <w:szCs w:val="18"/>
              </w:rPr>
              <w:t>rt</w:t>
            </w:r>
            <w:r>
              <w:rPr>
                <w:color w:val="000000"/>
                <w:spacing w:val="1"/>
                <w:w w:val="107"/>
                <w:sz w:val="18"/>
                <w:szCs w:val="18"/>
              </w:rPr>
              <w:t>ugu</w:t>
            </w:r>
            <w:r>
              <w:rPr>
                <w:color w:val="000000"/>
                <w:spacing w:val="-2"/>
                <w:w w:val="107"/>
                <w:sz w:val="18"/>
                <w:szCs w:val="18"/>
              </w:rPr>
              <w:t>e</w:t>
            </w:r>
            <w:r>
              <w:rPr>
                <w:color w:val="000000"/>
                <w:spacing w:val="-3"/>
                <w:w w:val="107"/>
                <w:sz w:val="18"/>
                <w:szCs w:val="18"/>
              </w:rPr>
              <w:t>s</w:t>
            </w:r>
            <w:r>
              <w:rPr>
                <w:color w:val="000000"/>
                <w:w w:val="107"/>
                <w:sz w:val="18"/>
                <w:szCs w:val="18"/>
              </w:rPr>
              <w:t>e</w:t>
            </w:r>
            <w:r>
              <w:rPr>
                <w:color w:val="545454"/>
                <w:sz w:val="12"/>
                <w:szCs w:val="12"/>
              </w:rPr>
              <w:t>(</w:t>
            </w:r>
            <w:r>
              <w:rPr>
                <w:color w:val="545454"/>
                <w:spacing w:val="-2"/>
                <w:sz w:val="12"/>
                <w:szCs w:val="12"/>
              </w:rPr>
              <w:t>L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m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t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z w:val="12"/>
                <w:szCs w:val="12"/>
              </w:rPr>
              <w:t>d</w:t>
            </w:r>
            <w:r>
              <w:rPr>
                <w:color w:val="545454"/>
                <w:spacing w:val="2"/>
                <w:sz w:val="12"/>
                <w:szCs w:val="12"/>
              </w:rPr>
              <w:t>w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-2"/>
                <w:sz w:val="12"/>
                <w:szCs w:val="12"/>
              </w:rPr>
              <w:t>k</w:t>
            </w:r>
            <w:r>
              <w:rPr>
                <w:color w:val="545454"/>
                <w:spacing w:val="1"/>
                <w:sz w:val="12"/>
                <w:szCs w:val="12"/>
              </w:rPr>
              <w:t>in</w:t>
            </w:r>
            <w:r>
              <w:rPr>
                <w:color w:val="545454"/>
                <w:sz w:val="12"/>
                <w:szCs w:val="12"/>
              </w:rPr>
              <w:t>g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z w:val="12"/>
                <w:szCs w:val="12"/>
              </w:rPr>
              <w:t>y</w:t>
            </w:r>
            <w:r>
              <w:rPr>
                <w:color w:val="545454"/>
                <w:w w:val="123"/>
                <w:sz w:val="12"/>
                <w:szCs w:val="12"/>
              </w:rPr>
              <w:t>)</w:t>
            </w:r>
          </w:p>
        </w:tc>
      </w:tr>
      <w:tr w:rsidR="004C4515" w:rsidTr="00372335">
        <w:trPr>
          <w:trHeight w:hRule="exact" w:val="333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4C4515" w:rsidRDefault="004C4515" w:rsidP="00B21456"/>
        </w:tc>
        <w:tc>
          <w:tcPr>
            <w:tcW w:w="6456" w:type="dxa"/>
            <w:tcBorders>
              <w:top w:val="nil"/>
              <w:left w:val="nil"/>
              <w:bottom w:val="nil"/>
              <w:right w:val="nil"/>
            </w:tcBorders>
          </w:tcPr>
          <w:p w:rsidR="004C4515" w:rsidRDefault="004C4515" w:rsidP="00B21456">
            <w:pPr>
              <w:spacing w:before="30"/>
              <w:ind w:left="315"/>
              <w:rPr>
                <w:sz w:val="12"/>
                <w:szCs w:val="12"/>
              </w:rPr>
            </w:pPr>
            <w:r>
              <w:rPr>
                <w:spacing w:val="5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nd</w:t>
            </w:r>
            <w:r>
              <w:rPr>
                <w:sz w:val="18"/>
                <w:szCs w:val="18"/>
              </w:rPr>
              <w:t>i</w:t>
            </w:r>
            <w:r>
              <w:rPr>
                <w:color w:val="545454"/>
                <w:sz w:val="12"/>
                <w:szCs w:val="12"/>
              </w:rPr>
              <w:t>(</w:t>
            </w:r>
            <w:r>
              <w:rPr>
                <w:color w:val="545454"/>
                <w:spacing w:val="-2"/>
                <w:sz w:val="12"/>
                <w:szCs w:val="12"/>
              </w:rPr>
              <w:t>L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m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t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z w:val="12"/>
                <w:szCs w:val="12"/>
              </w:rPr>
              <w:t>d</w:t>
            </w:r>
            <w:r>
              <w:rPr>
                <w:color w:val="545454"/>
                <w:spacing w:val="2"/>
                <w:sz w:val="12"/>
                <w:szCs w:val="12"/>
              </w:rPr>
              <w:t>w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-2"/>
                <w:sz w:val="12"/>
                <w:szCs w:val="12"/>
              </w:rPr>
              <w:t>k</w:t>
            </w:r>
            <w:r>
              <w:rPr>
                <w:color w:val="545454"/>
                <w:spacing w:val="1"/>
                <w:sz w:val="12"/>
                <w:szCs w:val="12"/>
              </w:rPr>
              <w:t>in</w:t>
            </w:r>
            <w:r>
              <w:rPr>
                <w:color w:val="545454"/>
                <w:sz w:val="12"/>
                <w:szCs w:val="12"/>
              </w:rPr>
              <w:t>g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z w:val="12"/>
                <w:szCs w:val="12"/>
              </w:rPr>
              <w:t xml:space="preserve">y)                                           </w:t>
            </w:r>
            <w:r>
              <w:rPr>
                <w:color w:val="000000"/>
                <w:spacing w:val="2"/>
                <w:w w:val="83"/>
                <w:sz w:val="18"/>
                <w:szCs w:val="18"/>
              </w:rPr>
              <w:t>K</w:t>
            </w:r>
            <w:r>
              <w:rPr>
                <w:color w:val="000000"/>
                <w:spacing w:val="-2"/>
                <w:w w:val="106"/>
                <w:sz w:val="18"/>
                <w:szCs w:val="18"/>
              </w:rPr>
              <w:t>o</w:t>
            </w:r>
            <w:r>
              <w:rPr>
                <w:color w:val="000000"/>
                <w:spacing w:val="2"/>
                <w:w w:val="111"/>
                <w:sz w:val="18"/>
                <w:szCs w:val="18"/>
              </w:rPr>
              <w:t>n</w:t>
            </w:r>
            <w:r>
              <w:rPr>
                <w:color w:val="000000"/>
                <w:spacing w:val="2"/>
                <w:w w:val="101"/>
                <w:sz w:val="18"/>
                <w:szCs w:val="18"/>
              </w:rPr>
              <w:t>k</w:t>
            </w:r>
            <w:r>
              <w:rPr>
                <w:color w:val="000000"/>
                <w:spacing w:val="4"/>
                <w:w w:val="112"/>
                <w:sz w:val="18"/>
                <w:szCs w:val="18"/>
              </w:rPr>
              <w:t>a</w:t>
            </w:r>
            <w:r>
              <w:rPr>
                <w:color w:val="000000"/>
                <w:spacing w:val="2"/>
                <w:w w:val="111"/>
                <w:sz w:val="18"/>
                <w:szCs w:val="18"/>
              </w:rPr>
              <w:t>n</w:t>
            </w:r>
            <w:r>
              <w:rPr>
                <w:color w:val="000000"/>
                <w:w w:val="99"/>
                <w:sz w:val="18"/>
                <w:szCs w:val="18"/>
              </w:rPr>
              <w:t>i</w:t>
            </w:r>
            <w:r>
              <w:rPr>
                <w:color w:val="545454"/>
                <w:sz w:val="12"/>
                <w:szCs w:val="12"/>
              </w:rPr>
              <w:t>(</w:t>
            </w:r>
            <w:r>
              <w:rPr>
                <w:color w:val="545454"/>
                <w:spacing w:val="-2"/>
                <w:sz w:val="12"/>
                <w:szCs w:val="12"/>
              </w:rPr>
              <w:t>L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m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t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z w:val="12"/>
                <w:szCs w:val="12"/>
              </w:rPr>
              <w:t>d</w:t>
            </w:r>
            <w:r>
              <w:rPr>
                <w:color w:val="545454"/>
                <w:spacing w:val="2"/>
                <w:sz w:val="12"/>
                <w:szCs w:val="12"/>
              </w:rPr>
              <w:t>w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-2"/>
                <w:sz w:val="12"/>
                <w:szCs w:val="12"/>
              </w:rPr>
              <w:t>k</w:t>
            </w:r>
            <w:r>
              <w:rPr>
                <w:color w:val="545454"/>
                <w:spacing w:val="1"/>
                <w:sz w:val="12"/>
                <w:szCs w:val="12"/>
              </w:rPr>
              <w:t>in</w:t>
            </w:r>
            <w:r>
              <w:rPr>
                <w:color w:val="545454"/>
                <w:sz w:val="12"/>
                <w:szCs w:val="12"/>
              </w:rPr>
              <w:t>g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z w:val="12"/>
                <w:szCs w:val="12"/>
              </w:rPr>
              <w:t>y</w:t>
            </w:r>
            <w:r>
              <w:rPr>
                <w:color w:val="545454"/>
                <w:w w:val="123"/>
                <w:sz w:val="12"/>
                <w:szCs w:val="12"/>
              </w:rPr>
              <w:t>)</w:t>
            </w:r>
          </w:p>
        </w:tc>
      </w:tr>
    </w:tbl>
    <w:p w:rsidR="005E5AC2" w:rsidRDefault="005E5AC2" w:rsidP="00B44528">
      <w:pPr>
        <w:rPr>
          <w:color w:val="1B408E"/>
          <w:spacing w:val="1"/>
          <w:sz w:val="23"/>
          <w:szCs w:val="23"/>
        </w:rPr>
      </w:pPr>
    </w:p>
    <w:p w:rsidR="005E5AC2" w:rsidRDefault="00603B52" w:rsidP="00603B52">
      <w:pPr>
        <w:ind w:firstLine="720"/>
        <w:rPr>
          <w:color w:val="1B408E"/>
          <w:spacing w:val="1"/>
          <w:sz w:val="23"/>
          <w:szCs w:val="23"/>
        </w:rPr>
      </w:pPr>
      <w:r>
        <w:rPr>
          <w:color w:val="1B408E"/>
          <w:spacing w:val="1"/>
          <w:sz w:val="23"/>
          <w:szCs w:val="23"/>
        </w:rPr>
        <w:t>WEBSITE</w:t>
      </w:r>
      <w:r>
        <w:rPr>
          <w:color w:val="1B408E"/>
          <w:spacing w:val="1"/>
          <w:sz w:val="23"/>
          <w:szCs w:val="23"/>
        </w:rPr>
        <w:tab/>
        <w:t>aaroncolaco.com</w:t>
      </w:r>
    </w:p>
    <w:p w:rsidR="00F935DA" w:rsidRDefault="00F935DA" w:rsidP="00603B52">
      <w:pPr>
        <w:ind w:firstLine="720"/>
        <w:rPr>
          <w:color w:val="1B408E"/>
          <w:spacing w:val="1"/>
          <w:sz w:val="23"/>
          <w:szCs w:val="23"/>
        </w:rPr>
      </w:pPr>
    </w:p>
    <w:p w:rsidR="00F935DA" w:rsidRDefault="00F935DA" w:rsidP="00603B52">
      <w:pPr>
        <w:ind w:firstLine="720"/>
        <w:rPr>
          <w:color w:val="1B408E"/>
          <w:spacing w:val="1"/>
          <w:sz w:val="23"/>
          <w:szCs w:val="23"/>
        </w:rPr>
      </w:pPr>
    </w:p>
    <w:p w:rsidR="00F935DA" w:rsidRPr="00F43DC8" w:rsidRDefault="00F935DA" w:rsidP="00F935DA">
      <w:pPr>
        <w:spacing w:before="74"/>
        <w:ind w:left="2221" w:firstLine="240"/>
        <w:jc w:val="both"/>
        <w:rPr>
          <w:spacing w:val="-3"/>
          <w:w w:val="101"/>
          <w:sz w:val="18"/>
          <w:szCs w:val="18"/>
        </w:rPr>
      </w:pPr>
      <w:r w:rsidRPr="00F43DC8">
        <w:rPr>
          <w:spacing w:val="-2"/>
          <w:sz w:val="18"/>
          <w:szCs w:val="18"/>
        </w:rPr>
        <w:t xml:space="preserve">Working on Blockchain </w:t>
      </w:r>
      <w:r w:rsidRPr="00F43DC8">
        <w:rPr>
          <w:noProof/>
          <w:sz w:val="18"/>
          <w:szCs w:val="18"/>
        </w:rPr>
        <w:pict>
          <v:group id="Group 28" o:spid="_x0000_s1105" style="position:absolute;left:0;text-align:left;margin-left:166.85pt;margin-top:7.2pt;width:3.4pt;height:3.4pt;z-index:-251630080;mso-position-horizontal-relative:page;mso-position-vertical-relative:text" coordorigin="3337,144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">
            <v:shape id="Freeform 55" o:spid="_x0000_s1106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HlvcMA&#10;AADbAAAADwAAAGRycy9kb3ducmV2LnhtbESPS4vCQBCE74L/YWjB2zpRQXazjuITsnjxddlbk+lN&#10;gpmekBmT+O93BMFjUVVfUfNlZ0rRUO0KywrGowgEcWp1wZmC62X/8QnCeWSNpWVS8CAHy0W/N8dY&#10;25ZP1Jx9JgKEXYwKcu+rWEqX5mTQjWxFHLw/Wxv0QdaZ1DW2AW5KOYmimTRYcFjIsaJNTuntfDcK&#10;krYwv+vNMZlGP3rXpLS9Hg4XpYaDbvUNwlPn3+FXO9EKJl/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HlvcMAAADbAAAADwAAAAAAAAAAAAAAAACYAgAAZHJzL2Rv&#10;d25yZXYueG1sUEsFBgAAAAAEAAQA9QAAAIgDAAAAAA==&#10;" path="m60,30l52,50,33,60r-3,l10,52,,33,,30,8,10,28,r2,l50,8,60,28r,2xe" fillcolor="black" stroked="f">
              <v:path arrowok="t" o:connecttype="custom" o:connectlocs="60,178;52,198;33,208;30,208;10,200;0,181;0,178;8,158;28,148;30,148;50,156;60,176;60,178" o:connectangles="0,0,0,0,0,0,0,0,0,0,0,0,0"/>
            </v:shape>
            <v:shape id="Freeform 56" o:spid="_x0000_s1107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UWTcIA&#10;AADbAAAADwAAAGRycy9kb3ducmV2LnhtbERPz2vCMBS+D/wfwhN2GWuqhSHVKGMoCN1lWnDHR/Ns&#10;y5qXrIm23V+/HAY7fny/N7vRdOJOvW8tK1gkKQjiyuqWawXl+fC8AuEDssbOMimYyMNuO3vYYK7t&#10;wB90P4VaxBD2OSpoQnC5lL5qyKBPrCOO3NX2BkOEfS11j0MMN51cpumLNNhybGjQ0VtD1dfpZhQc&#10;LtM7u+/9VGfaF8Wn2/88DaVSj/PxdQ0i0Bj+xX/uo1aQxfXxS/w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1RZNwgAAANsAAAAPAAAAAAAAAAAAAAAAAJgCAABkcnMvZG93&#10;bnJldi54bWxQSwUGAAAAAAQABAD1AAAAhwMAAAAA&#10;" path="m60,30l52,50,33,60r-3,l10,52,,33,,30,8,10,28,r2,l50,8,60,28r,2xe" filled="f" strokeweight=".15022mm">
              <v:path arrowok="t" o:connecttype="custom" o:connectlocs="60,178;52,198;33,208;30,208;10,200;0,181;0,178;8,158;28,148;30,148;50,156;60,176;60,178" o:connectangles="0,0,0,0,0,0,0,0,0,0,0,0,0"/>
            </v:shape>
            <w10:wrap anchorx="page"/>
          </v:group>
        </w:pict>
      </w:r>
      <w:r w:rsidRPr="00F43DC8">
        <w:rPr>
          <w:noProof/>
          <w:sz w:val="18"/>
          <w:szCs w:val="18"/>
        </w:rPr>
        <w:t>as p</w:t>
      </w:r>
      <w:r w:rsidRPr="00F43DC8">
        <w:rPr>
          <w:spacing w:val="-1"/>
          <w:sz w:val="18"/>
          <w:szCs w:val="18"/>
        </w:rPr>
        <w:t>art of the CTO Organization.</w:t>
      </w:r>
    </w:p>
    <w:p w:rsidR="00F935DA" w:rsidRPr="00F43DC8" w:rsidRDefault="00F935DA" w:rsidP="00F935DA">
      <w:pPr>
        <w:spacing w:before="74" w:line="200" w:lineRule="exact"/>
        <w:ind w:left="1741" w:firstLine="720"/>
        <w:jc w:val="both"/>
        <w:rPr>
          <w:spacing w:val="-2"/>
          <w:sz w:val="18"/>
          <w:szCs w:val="18"/>
        </w:rPr>
      </w:pPr>
      <w:r w:rsidRPr="00F43DC8">
        <w:rPr>
          <w:noProof/>
          <w:spacing w:val="-2"/>
          <w:sz w:val="18"/>
          <w:szCs w:val="18"/>
        </w:rPr>
        <w:pict>
          <v:group id="Group 37" o:spid="_x0000_s1102" style="position:absolute;left:0;text-align:left;margin-left:166.85pt;margin-top:5.25pt;width:3.4pt;height:3.4pt;z-index:-251631104;mso-position-horizontal-relative:page" coordorigin="3337,105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">
            <v:shape id="Freeform 73" o:spid="_x0000_s1103" style="position:absolute;left:3341;top:109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W+8EA&#10;AADbAAAADwAAAGRycy9kb3ducmV2LnhtbERPTWuDQBC9B/Iflgn0lqyNEIp1DWnSgsFLq7n0NrhT&#10;lbiz4m7V/vvuodDj432nx8X0YqLRdZYVPO4iEMS11R03Cm7V2/YJhPPIGnvLpOCHHByz9SrFRNuZ&#10;P2gqfSNCCLsEFbTeD4mUrm7JoNvZgThwX3Y06AMcG6lHnEO46eU+ig7SYMehocWBzi3V9/LbKMjn&#10;zny+nN/zOLrq16mmy60oKqUeNsvpGYSnxf+L/9y5VhCH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U1vvBAAAA2wAAAA8AAAAAAAAAAAAAAAAAmAIAAGRycy9kb3du&#10;cmV2LnhtbFBLBQYAAAAABAAEAPUAAACGAwAAAAA=&#10;" path="m60,30l52,50,33,60r-3,l10,52,,33,,30,8,10,28,r2,l50,8,60,28r,2xe" fillcolor="black" stroked="f">
              <v:path arrowok="t" o:connecttype="custom" o:connectlocs="60,139;52,159;33,169;30,169;10,161;0,142;0,139;8,119;28,109;30,109;50,117;60,137;60,139" o:connectangles="0,0,0,0,0,0,0,0,0,0,0,0,0"/>
            </v:shape>
            <v:shape id="Freeform 74" o:spid="_x0000_s1104" style="position:absolute;left:3341;top:109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+/0MUA&#10;AADbAAAADwAAAGRycy9kb3ducmV2LnhtbESPQWvCQBSE70L/w/IKXqRuNCA2dZVSFIT0UhXa4yP7&#10;moRm326zq0n89d2C4HGYmW+Y1aY3jbhQ62vLCmbTBARxYXXNpYLTcfe0BOEDssbGMikYyMNm/TBa&#10;YaZtxx90OYRSRAj7DBVUIbhMSl9UZNBPrSOO3rdtDYYo21LqFrsIN42cJ8lCGqw5LlTo6K2i4udw&#10;Ngp2n8M7u9/tUKba5/mX214n3Ump8WP/+gIiUB/u4Vt7rxWkz/D/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77/QxQAAANsAAAAPAAAAAAAAAAAAAAAAAJgCAABkcnMv&#10;ZG93bnJldi54bWxQSwUGAAAAAAQABAD1AAAAigMAAAAA&#10;" path="m60,30l52,50,33,60r-3,l10,52,,33,,30,8,10,28,r2,l50,8,60,28r,2xe" filled="f" strokeweight=".15022mm">
              <v:path arrowok="t" o:connecttype="custom" o:connectlocs="60,139;52,159;33,169;30,169;10,161;0,142;0,139;8,119;28,109;30,109;50,117;60,137;60,139" o:connectangles="0,0,0,0,0,0,0,0,0,0,0,0,0"/>
            </v:shape>
            <w10:wrap anchorx="page"/>
          </v:group>
        </w:pict>
      </w:r>
      <w:r w:rsidRPr="00F43DC8">
        <w:rPr>
          <w:spacing w:val="-2"/>
          <w:sz w:val="18"/>
          <w:szCs w:val="18"/>
        </w:rPr>
        <w:t>Built POCs using Hyperledger Fabric and Ethereum.</w:t>
      </w:r>
    </w:p>
    <w:p w:rsidR="00F935DA" w:rsidRPr="00A43158" w:rsidRDefault="00F935DA" w:rsidP="00603B52">
      <w:pPr>
        <w:ind w:firstLine="720"/>
        <w:rPr>
          <w:color w:val="1B408E"/>
          <w:spacing w:val="1"/>
          <w:sz w:val="23"/>
          <w:szCs w:val="23"/>
        </w:rPr>
      </w:pPr>
    </w:p>
    <w:sectPr w:rsidR="00F935DA" w:rsidRPr="00A43158" w:rsidSect="00F01C33">
      <w:headerReference w:type="default" r:id="rId10"/>
      <w:footerReference w:type="default" r:id="rId11"/>
      <w:pgSz w:w="11900" w:h="16840"/>
      <w:pgMar w:top="1100" w:right="418" w:bottom="280" w:left="11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088" w:rsidRDefault="004E5088" w:rsidP="00103BF0">
      <w:r>
        <w:separator/>
      </w:r>
    </w:p>
  </w:endnote>
  <w:endnote w:type="continuationSeparator" w:id="1">
    <w:p w:rsidR="004E5088" w:rsidRDefault="004E5088" w:rsidP="00103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22474333"/>
      <w:docPartObj>
        <w:docPartGallery w:val="Page Numbers (Bottom of Page)"/>
        <w:docPartUnique/>
      </w:docPartObj>
    </w:sdtPr>
    <w:sdtContent>
      <w:p w:rsidR="00F578F3" w:rsidRDefault="00F578F3">
        <w:pPr>
          <w:pStyle w:val="Footer"/>
          <w:jc w:val="right"/>
        </w:pPr>
        <w:r>
          <w:t xml:space="preserve">Page | </w:t>
        </w:r>
        <w:r w:rsidR="00CA4C28">
          <w:fldChar w:fldCharType="begin"/>
        </w:r>
        <w:r>
          <w:instrText xml:space="preserve"> PAGE   \* MERGEFORMAT </w:instrText>
        </w:r>
        <w:r w:rsidR="00CA4C28">
          <w:fldChar w:fldCharType="separate"/>
        </w:r>
        <w:r w:rsidR="004E5088">
          <w:rPr>
            <w:noProof/>
          </w:rPr>
          <w:t>1</w:t>
        </w:r>
        <w:r w:rsidR="00CA4C28">
          <w:rPr>
            <w:noProof/>
          </w:rPr>
          <w:fldChar w:fldCharType="end"/>
        </w:r>
      </w:p>
    </w:sdtContent>
  </w:sdt>
  <w:p w:rsidR="00103BF0" w:rsidRDefault="00103B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088" w:rsidRDefault="004E5088" w:rsidP="00103BF0">
      <w:r>
        <w:separator/>
      </w:r>
    </w:p>
  </w:footnote>
  <w:footnote w:type="continuationSeparator" w:id="1">
    <w:p w:rsidR="004E5088" w:rsidRDefault="004E5088" w:rsidP="00103B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F0" w:rsidRDefault="000A5056" w:rsidP="00103BF0">
    <w:pPr>
      <w:pStyle w:val="Header"/>
      <w:jc w:val="right"/>
    </w:pPr>
    <w:r>
      <w:t>Aaron de Miranda Cola</w:t>
    </w:r>
    <w:r w:rsidRPr="000A5056">
      <w:t>ç</w:t>
    </w:r>
    <w:r>
      <w:t xml:space="preserve">o - </w:t>
    </w:r>
    <w:r w:rsidR="00103BF0"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366"/>
    <w:multiLevelType w:val="hybridMultilevel"/>
    <w:tmpl w:val="1214C64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82111AF"/>
    <w:multiLevelType w:val="hybridMultilevel"/>
    <w:tmpl w:val="4F3E8E1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F1C666B"/>
    <w:multiLevelType w:val="hybridMultilevel"/>
    <w:tmpl w:val="A572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67160"/>
    <w:multiLevelType w:val="hybridMultilevel"/>
    <w:tmpl w:val="A66AD7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2417FC5"/>
    <w:multiLevelType w:val="hybridMultilevel"/>
    <w:tmpl w:val="DF6021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7C80B0F"/>
    <w:multiLevelType w:val="hybridMultilevel"/>
    <w:tmpl w:val="ED8A852A"/>
    <w:lvl w:ilvl="0" w:tplc="0409000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6">
    <w:nsid w:val="1D934801"/>
    <w:multiLevelType w:val="hybridMultilevel"/>
    <w:tmpl w:val="2B5E03E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22C324E"/>
    <w:multiLevelType w:val="hybridMultilevel"/>
    <w:tmpl w:val="543286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285F0510"/>
    <w:multiLevelType w:val="hybridMultilevel"/>
    <w:tmpl w:val="ABBE2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B387F"/>
    <w:multiLevelType w:val="hybridMultilevel"/>
    <w:tmpl w:val="50E27C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9C7762C"/>
    <w:multiLevelType w:val="hybridMultilevel"/>
    <w:tmpl w:val="3D3EE340"/>
    <w:lvl w:ilvl="0" w:tplc="40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>
    <w:nsid w:val="2E716FE9"/>
    <w:multiLevelType w:val="hybridMultilevel"/>
    <w:tmpl w:val="16F62D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3E80C62"/>
    <w:multiLevelType w:val="hybridMultilevel"/>
    <w:tmpl w:val="9D5AED0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3BF43CB4"/>
    <w:multiLevelType w:val="hybridMultilevel"/>
    <w:tmpl w:val="30C6A4BA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4">
    <w:nsid w:val="3EDC5096"/>
    <w:multiLevelType w:val="hybridMultilevel"/>
    <w:tmpl w:val="80FCDBD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47246615"/>
    <w:multiLevelType w:val="hybridMultilevel"/>
    <w:tmpl w:val="E15AF366"/>
    <w:lvl w:ilvl="0" w:tplc="0409000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16">
    <w:nsid w:val="47F25E8A"/>
    <w:multiLevelType w:val="hybridMultilevel"/>
    <w:tmpl w:val="54A23C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485F2499"/>
    <w:multiLevelType w:val="hybridMultilevel"/>
    <w:tmpl w:val="7742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B2EBA"/>
    <w:multiLevelType w:val="hybridMultilevel"/>
    <w:tmpl w:val="84E6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BF65F4"/>
    <w:multiLevelType w:val="hybridMultilevel"/>
    <w:tmpl w:val="1ABAC90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4EB94EC6"/>
    <w:multiLevelType w:val="hybridMultilevel"/>
    <w:tmpl w:val="6C6E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AC2F46"/>
    <w:multiLevelType w:val="hybridMultilevel"/>
    <w:tmpl w:val="AA305D8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26A699A"/>
    <w:multiLevelType w:val="hybridMultilevel"/>
    <w:tmpl w:val="2B10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EA7DD5"/>
    <w:multiLevelType w:val="hybridMultilevel"/>
    <w:tmpl w:val="548E48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671E2517"/>
    <w:multiLevelType w:val="multilevel"/>
    <w:tmpl w:val="391442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692D40BF"/>
    <w:multiLevelType w:val="hybridMultilevel"/>
    <w:tmpl w:val="C4FEB7F8"/>
    <w:lvl w:ilvl="0" w:tplc="2F648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6AF17F28"/>
    <w:multiLevelType w:val="hybridMultilevel"/>
    <w:tmpl w:val="03C26B42"/>
    <w:lvl w:ilvl="0" w:tplc="2F648FF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7">
    <w:nsid w:val="71E70DAB"/>
    <w:multiLevelType w:val="hybridMultilevel"/>
    <w:tmpl w:val="06C64C38"/>
    <w:lvl w:ilvl="0" w:tplc="0409000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28">
    <w:nsid w:val="73956C85"/>
    <w:multiLevelType w:val="hybridMultilevel"/>
    <w:tmpl w:val="E102B11E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29">
    <w:nsid w:val="749F41B6"/>
    <w:multiLevelType w:val="hybridMultilevel"/>
    <w:tmpl w:val="54B2A61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6"/>
  </w:num>
  <w:num w:numId="4">
    <w:abstractNumId w:val="8"/>
  </w:num>
  <w:num w:numId="5">
    <w:abstractNumId w:val="10"/>
  </w:num>
  <w:num w:numId="6">
    <w:abstractNumId w:val="21"/>
  </w:num>
  <w:num w:numId="7">
    <w:abstractNumId w:val="12"/>
  </w:num>
  <w:num w:numId="8">
    <w:abstractNumId w:val="19"/>
  </w:num>
  <w:num w:numId="9">
    <w:abstractNumId w:val="29"/>
  </w:num>
  <w:num w:numId="10">
    <w:abstractNumId w:val="1"/>
  </w:num>
  <w:num w:numId="11">
    <w:abstractNumId w:val="25"/>
  </w:num>
  <w:num w:numId="12">
    <w:abstractNumId w:val="13"/>
  </w:num>
  <w:num w:numId="13">
    <w:abstractNumId w:val="15"/>
  </w:num>
  <w:num w:numId="14">
    <w:abstractNumId w:val="5"/>
  </w:num>
  <w:num w:numId="15">
    <w:abstractNumId w:val="9"/>
  </w:num>
  <w:num w:numId="16">
    <w:abstractNumId w:val="3"/>
  </w:num>
  <w:num w:numId="17">
    <w:abstractNumId w:val="27"/>
  </w:num>
  <w:num w:numId="18">
    <w:abstractNumId w:val="0"/>
  </w:num>
  <w:num w:numId="19">
    <w:abstractNumId w:val="4"/>
  </w:num>
  <w:num w:numId="20">
    <w:abstractNumId w:val="28"/>
  </w:num>
  <w:num w:numId="21">
    <w:abstractNumId w:val="16"/>
  </w:num>
  <w:num w:numId="22">
    <w:abstractNumId w:val="18"/>
  </w:num>
  <w:num w:numId="23">
    <w:abstractNumId w:val="23"/>
  </w:num>
  <w:num w:numId="24">
    <w:abstractNumId w:val="7"/>
  </w:num>
  <w:num w:numId="25">
    <w:abstractNumId w:val="26"/>
  </w:num>
  <w:num w:numId="26">
    <w:abstractNumId w:val="11"/>
  </w:num>
  <w:num w:numId="27">
    <w:abstractNumId w:val="2"/>
  </w:num>
  <w:num w:numId="28">
    <w:abstractNumId w:val="22"/>
  </w:num>
  <w:num w:numId="29">
    <w:abstractNumId w:val="20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0D29"/>
    <w:rsid w:val="00007B97"/>
    <w:rsid w:val="0001151A"/>
    <w:rsid w:val="0005029A"/>
    <w:rsid w:val="000562AD"/>
    <w:rsid w:val="000A5056"/>
    <w:rsid w:val="000C6798"/>
    <w:rsid w:val="000D297B"/>
    <w:rsid w:val="00103BF0"/>
    <w:rsid w:val="00112A54"/>
    <w:rsid w:val="00132711"/>
    <w:rsid w:val="00136DE2"/>
    <w:rsid w:val="0014353D"/>
    <w:rsid w:val="00152954"/>
    <w:rsid w:val="00174947"/>
    <w:rsid w:val="00185BE0"/>
    <w:rsid w:val="00192178"/>
    <w:rsid w:val="001B2F87"/>
    <w:rsid w:val="001C4745"/>
    <w:rsid w:val="001D2EBD"/>
    <w:rsid w:val="001D7D7E"/>
    <w:rsid w:val="001F2179"/>
    <w:rsid w:val="00203EAA"/>
    <w:rsid w:val="00206590"/>
    <w:rsid w:val="00230864"/>
    <w:rsid w:val="0025094F"/>
    <w:rsid w:val="00254E7F"/>
    <w:rsid w:val="00282544"/>
    <w:rsid w:val="00283678"/>
    <w:rsid w:val="00286A3A"/>
    <w:rsid w:val="00296619"/>
    <w:rsid w:val="002A285C"/>
    <w:rsid w:val="002B22A5"/>
    <w:rsid w:val="002E1659"/>
    <w:rsid w:val="002E3E0A"/>
    <w:rsid w:val="002F6D9E"/>
    <w:rsid w:val="003121CA"/>
    <w:rsid w:val="00317F75"/>
    <w:rsid w:val="0034074A"/>
    <w:rsid w:val="00371D8A"/>
    <w:rsid w:val="00372335"/>
    <w:rsid w:val="00374DBC"/>
    <w:rsid w:val="003B3984"/>
    <w:rsid w:val="003B5610"/>
    <w:rsid w:val="003C28BD"/>
    <w:rsid w:val="003C5B85"/>
    <w:rsid w:val="003D46DF"/>
    <w:rsid w:val="003E51A5"/>
    <w:rsid w:val="003E7536"/>
    <w:rsid w:val="004028A4"/>
    <w:rsid w:val="004337D2"/>
    <w:rsid w:val="00452932"/>
    <w:rsid w:val="004C4515"/>
    <w:rsid w:val="004C6FF0"/>
    <w:rsid w:val="004C7883"/>
    <w:rsid w:val="004D23F8"/>
    <w:rsid w:val="004E5088"/>
    <w:rsid w:val="004F2EE7"/>
    <w:rsid w:val="004F5E09"/>
    <w:rsid w:val="00501369"/>
    <w:rsid w:val="005138CD"/>
    <w:rsid w:val="00514D1C"/>
    <w:rsid w:val="005308BD"/>
    <w:rsid w:val="00531128"/>
    <w:rsid w:val="005311DF"/>
    <w:rsid w:val="00535240"/>
    <w:rsid w:val="00540D29"/>
    <w:rsid w:val="00542B6F"/>
    <w:rsid w:val="00567742"/>
    <w:rsid w:val="005A6BFF"/>
    <w:rsid w:val="005B05E0"/>
    <w:rsid w:val="005B29CB"/>
    <w:rsid w:val="005C33DF"/>
    <w:rsid w:val="005C56FD"/>
    <w:rsid w:val="005E5AC2"/>
    <w:rsid w:val="005F743F"/>
    <w:rsid w:val="00603B52"/>
    <w:rsid w:val="0060749A"/>
    <w:rsid w:val="00620E5E"/>
    <w:rsid w:val="00626AEA"/>
    <w:rsid w:val="00644180"/>
    <w:rsid w:val="006442CC"/>
    <w:rsid w:val="00652F01"/>
    <w:rsid w:val="00665D46"/>
    <w:rsid w:val="006960DB"/>
    <w:rsid w:val="006A12A1"/>
    <w:rsid w:val="006B2336"/>
    <w:rsid w:val="006C6700"/>
    <w:rsid w:val="006D44A7"/>
    <w:rsid w:val="006D763C"/>
    <w:rsid w:val="006F3F1A"/>
    <w:rsid w:val="0070770E"/>
    <w:rsid w:val="00741211"/>
    <w:rsid w:val="00745793"/>
    <w:rsid w:val="00751CA3"/>
    <w:rsid w:val="007713F4"/>
    <w:rsid w:val="00773CCA"/>
    <w:rsid w:val="00780BD1"/>
    <w:rsid w:val="00783814"/>
    <w:rsid w:val="00795902"/>
    <w:rsid w:val="007A2D12"/>
    <w:rsid w:val="007A388E"/>
    <w:rsid w:val="007A697A"/>
    <w:rsid w:val="007F4A6C"/>
    <w:rsid w:val="00804FF0"/>
    <w:rsid w:val="00810C67"/>
    <w:rsid w:val="008266C5"/>
    <w:rsid w:val="00867D09"/>
    <w:rsid w:val="00873AD7"/>
    <w:rsid w:val="00891D88"/>
    <w:rsid w:val="008B5BF2"/>
    <w:rsid w:val="008D2576"/>
    <w:rsid w:val="00914518"/>
    <w:rsid w:val="00916D0B"/>
    <w:rsid w:val="00932E49"/>
    <w:rsid w:val="00946934"/>
    <w:rsid w:val="0098021E"/>
    <w:rsid w:val="0099507C"/>
    <w:rsid w:val="009A56CF"/>
    <w:rsid w:val="009A5F4A"/>
    <w:rsid w:val="009D473F"/>
    <w:rsid w:val="009D601E"/>
    <w:rsid w:val="009F2569"/>
    <w:rsid w:val="00A0687B"/>
    <w:rsid w:val="00A21B9D"/>
    <w:rsid w:val="00A3243B"/>
    <w:rsid w:val="00A43158"/>
    <w:rsid w:val="00A705C8"/>
    <w:rsid w:val="00A930A6"/>
    <w:rsid w:val="00A94F27"/>
    <w:rsid w:val="00A96AE5"/>
    <w:rsid w:val="00AD4CB9"/>
    <w:rsid w:val="00B32497"/>
    <w:rsid w:val="00B44528"/>
    <w:rsid w:val="00B51330"/>
    <w:rsid w:val="00B561E8"/>
    <w:rsid w:val="00B672B8"/>
    <w:rsid w:val="00B719FE"/>
    <w:rsid w:val="00BD42C2"/>
    <w:rsid w:val="00BD7A37"/>
    <w:rsid w:val="00BE770D"/>
    <w:rsid w:val="00CA4C28"/>
    <w:rsid w:val="00CA4CAF"/>
    <w:rsid w:val="00CA5E9D"/>
    <w:rsid w:val="00CC4F3E"/>
    <w:rsid w:val="00CD5C63"/>
    <w:rsid w:val="00D040F7"/>
    <w:rsid w:val="00D15B5B"/>
    <w:rsid w:val="00D30138"/>
    <w:rsid w:val="00D42D2D"/>
    <w:rsid w:val="00D57E92"/>
    <w:rsid w:val="00D7603D"/>
    <w:rsid w:val="00D9025A"/>
    <w:rsid w:val="00DA0928"/>
    <w:rsid w:val="00DA1530"/>
    <w:rsid w:val="00DB5A07"/>
    <w:rsid w:val="00DC27A6"/>
    <w:rsid w:val="00DD1929"/>
    <w:rsid w:val="00DD4470"/>
    <w:rsid w:val="00DF64FF"/>
    <w:rsid w:val="00E26557"/>
    <w:rsid w:val="00E27E05"/>
    <w:rsid w:val="00E45ED6"/>
    <w:rsid w:val="00E5543A"/>
    <w:rsid w:val="00E655A3"/>
    <w:rsid w:val="00E66B37"/>
    <w:rsid w:val="00E66F3F"/>
    <w:rsid w:val="00E74A18"/>
    <w:rsid w:val="00E84F94"/>
    <w:rsid w:val="00EA15D2"/>
    <w:rsid w:val="00EA71BA"/>
    <w:rsid w:val="00EC0079"/>
    <w:rsid w:val="00ED5697"/>
    <w:rsid w:val="00ED6007"/>
    <w:rsid w:val="00ED7E99"/>
    <w:rsid w:val="00F01C33"/>
    <w:rsid w:val="00F43DC8"/>
    <w:rsid w:val="00F45CD2"/>
    <w:rsid w:val="00F510CF"/>
    <w:rsid w:val="00F578F3"/>
    <w:rsid w:val="00F60879"/>
    <w:rsid w:val="00F60A58"/>
    <w:rsid w:val="00F67A51"/>
    <w:rsid w:val="00F85F9D"/>
    <w:rsid w:val="00F93143"/>
    <w:rsid w:val="00F935DA"/>
    <w:rsid w:val="00F9413F"/>
    <w:rsid w:val="00FA5800"/>
    <w:rsid w:val="00FC172C"/>
    <w:rsid w:val="00FC40F3"/>
    <w:rsid w:val="00FE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73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B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BF0"/>
  </w:style>
  <w:style w:type="paragraph" w:styleId="Footer">
    <w:name w:val="footer"/>
    <w:basedOn w:val="Normal"/>
    <w:link w:val="FooterChar"/>
    <w:uiPriority w:val="99"/>
    <w:unhideWhenUsed/>
    <w:rsid w:val="00103B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BF0"/>
  </w:style>
  <w:style w:type="character" w:styleId="Hyperlink">
    <w:name w:val="Hyperlink"/>
    <w:basedOn w:val="DefaultParagraphFont"/>
    <w:uiPriority w:val="99"/>
    <w:unhideWhenUsed/>
    <w:rsid w:val="007959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arondmc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6B639-4A95-412C-88DD-7C500A732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</dc:creator>
  <cp:lastModifiedBy>comp</cp:lastModifiedBy>
  <cp:revision>3</cp:revision>
  <cp:lastPrinted>2017-03-22T13:04:00Z</cp:lastPrinted>
  <dcterms:created xsi:type="dcterms:W3CDTF">2017-07-25T14:55:00Z</dcterms:created>
  <dcterms:modified xsi:type="dcterms:W3CDTF">2017-07-25T15:39:00Z</dcterms:modified>
</cp:coreProperties>
</file>