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D1C" w:rsidRDefault="00891D88" w:rsidP="001D7D7E">
      <w:pPr>
        <w:spacing w:line="316" w:lineRule="auto"/>
        <w:ind w:left="2047" w:right="1581" w:hanging="307"/>
        <w:rPr>
          <w:color w:val="1B408E"/>
          <w:w w:val="107"/>
          <w:sz w:val="51"/>
          <w:szCs w:val="51"/>
        </w:rPr>
      </w:pPr>
      <w:r>
        <w:rPr>
          <w:color w:val="1B408E"/>
          <w:sz w:val="51"/>
          <w:szCs w:val="51"/>
        </w:rPr>
        <w:t>A</w:t>
      </w:r>
      <w:r>
        <w:rPr>
          <w:color w:val="1B408E"/>
          <w:spacing w:val="-2"/>
          <w:sz w:val="51"/>
          <w:szCs w:val="51"/>
        </w:rPr>
        <w:t>a</w:t>
      </w:r>
      <w:r>
        <w:rPr>
          <w:color w:val="1B408E"/>
          <w:spacing w:val="2"/>
          <w:sz w:val="51"/>
          <w:szCs w:val="51"/>
        </w:rPr>
        <w:t>r</w:t>
      </w:r>
      <w:r>
        <w:rPr>
          <w:color w:val="1B408E"/>
          <w:spacing w:val="-1"/>
          <w:sz w:val="51"/>
          <w:szCs w:val="51"/>
        </w:rPr>
        <w:t>o</w:t>
      </w:r>
      <w:r>
        <w:rPr>
          <w:color w:val="1B408E"/>
          <w:sz w:val="51"/>
          <w:szCs w:val="51"/>
        </w:rPr>
        <w:t xml:space="preserve">n </w:t>
      </w:r>
      <w:r>
        <w:rPr>
          <w:color w:val="1B408E"/>
          <w:spacing w:val="3"/>
          <w:sz w:val="51"/>
          <w:szCs w:val="51"/>
        </w:rPr>
        <w:t>d</w:t>
      </w:r>
      <w:r>
        <w:rPr>
          <w:color w:val="1B408E"/>
          <w:sz w:val="51"/>
          <w:szCs w:val="51"/>
        </w:rPr>
        <w:t>e</w:t>
      </w:r>
      <w:r>
        <w:rPr>
          <w:color w:val="1B408E"/>
          <w:spacing w:val="68"/>
          <w:sz w:val="51"/>
          <w:szCs w:val="51"/>
        </w:rPr>
        <w:t xml:space="preserve"> </w:t>
      </w:r>
      <w:r>
        <w:rPr>
          <w:color w:val="1B408E"/>
          <w:spacing w:val="4"/>
          <w:sz w:val="51"/>
          <w:szCs w:val="51"/>
        </w:rPr>
        <w:t>M</w:t>
      </w:r>
      <w:r>
        <w:rPr>
          <w:color w:val="1B408E"/>
          <w:spacing w:val="3"/>
          <w:sz w:val="51"/>
          <w:szCs w:val="51"/>
        </w:rPr>
        <w:t>i</w:t>
      </w:r>
      <w:r>
        <w:rPr>
          <w:color w:val="1B408E"/>
          <w:spacing w:val="2"/>
          <w:sz w:val="51"/>
          <w:szCs w:val="51"/>
        </w:rPr>
        <w:t>r</w:t>
      </w:r>
      <w:r>
        <w:rPr>
          <w:color w:val="1B408E"/>
          <w:spacing w:val="-2"/>
          <w:sz w:val="51"/>
          <w:szCs w:val="51"/>
        </w:rPr>
        <w:t>a</w:t>
      </w:r>
      <w:r>
        <w:rPr>
          <w:color w:val="1B408E"/>
          <w:spacing w:val="2"/>
          <w:sz w:val="51"/>
          <w:szCs w:val="51"/>
        </w:rPr>
        <w:t>n</w:t>
      </w:r>
      <w:r>
        <w:rPr>
          <w:color w:val="1B408E"/>
          <w:spacing w:val="3"/>
          <w:sz w:val="51"/>
          <w:szCs w:val="51"/>
        </w:rPr>
        <w:t>d</w:t>
      </w:r>
      <w:r>
        <w:rPr>
          <w:color w:val="1B408E"/>
          <w:sz w:val="51"/>
          <w:szCs w:val="51"/>
        </w:rPr>
        <w:t xml:space="preserve">a </w:t>
      </w:r>
      <w:r>
        <w:rPr>
          <w:color w:val="1B408E"/>
          <w:spacing w:val="3"/>
          <w:w w:val="94"/>
          <w:sz w:val="51"/>
          <w:szCs w:val="51"/>
        </w:rPr>
        <w:t>C</w:t>
      </w:r>
      <w:r>
        <w:rPr>
          <w:color w:val="1B408E"/>
          <w:spacing w:val="-1"/>
          <w:w w:val="107"/>
          <w:sz w:val="51"/>
          <w:szCs w:val="51"/>
        </w:rPr>
        <w:t>o</w:t>
      </w:r>
      <w:r>
        <w:rPr>
          <w:color w:val="1B408E"/>
          <w:spacing w:val="2"/>
          <w:w w:val="101"/>
          <w:sz w:val="51"/>
          <w:szCs w:val="51"/>
        </w:rPr>
        <w:t>l</w:t>
      </w:r>
      <w:r>
        <w:rPr>
          <w:color w:val="1B408E"/>
          <w:spacing w:val="-2"/>
          <w:w w:val="113"/>
          <w:sz w:val="51"/>
          <w:szCs w:val="51"/>
        </w:rPr>
        <w:t>a</w:t>
      </w:r>
      <w:r>
        <w:rPr>
          <w:color w:val="1B408E"/>
          <w:spacing w:val="4"/>
          <w:w w:val="99"/>
          <w:sz w:val="51"/>
          <w:szCs w:val="51"/>
        </w:rPr>
        <w:t>ç</w:t>
      </w:r>
      <w:r>
        <w:rPr>
          <w:color w:val="1B408E"/>
          <w:w w:val="107"/>
          <w:sz w:val="51"/>
          <w:szCs w:val="51"/>
        </w:rPr>
        <w:t xml:space="preserve">o </w:t>
      </w:r>
      <w:r w:rsidR="001D7D7E">
        <w:rPr>
          <w:color w:val="1B408E"/>
          <w:w w:val="107"/>
          <w:sz w:val="51"/>
          <w:szCs w:val="51"/>
        </w:rPr>
        <w:t xml:space="preserve"> </w:t>
      </w:r>
    </w:p>
    <w:p w:rsidR="00514D1C" w:rsidRDefault="005F743F" w:rsidP="00514D1C">
      <w:pPr>
        <w:spacing w:line="316" w:lineRule="auto"/>
        <w:ind w:left="2767" w:right="1581" w:hanging="307"/>
        <w:rPr>
          <w:color w:val="000000"/>
          <w:w w:val="109"/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4" type="#_x0000_t75" style="position:absolute;left:0;text-align:left;margin-left:166.85pt;margin-top:0;width:13.2pt;height:42.15pt;z-index:-251666944;mso-position-horizontal-relative:page">
            <v:imagedata r:id="rId9" o:title=""/>
            <w10:wrap anchorx="page"/>
          </v:shape>
        </w:pict>
      </w:r>
      <w:r w:rsidR="00891D88">
        <w:rPr>
          <w:color w:val="000000"/>
          <w:spacing w:val="5"/>
          <w:sz w:val="18"/>
          <w:szCs w:val="18"/>
        </w:rPr>
        <w:t>H</w:t>
      </w:r>
      <w:r w:rsidR="00891D88">
        <w:rPr>
          <w:color w:val="000000"/>
          <w:sz w:val="18"/>
          <w:szCs w:val="18"/>
        </w:rPr>
        <w:t>.</w:t>
      </w:r>
      <w:r w:rsidR="00891D88">
        <w:rPr>
          <w:color w:val="000000"/>
          <w:spacing w:val="12"/>
          <w:sz w:val="18"/>
          <w:szCs w:val="18"/>
        </w:rPr>
        <w:t xml:space="preserve"> </w:t>
      </w:r>
      <w:r w:rsidR="00891D88">
        <w:rPr>
          <w:color w:val="000000"/>
          <w:spacing w:val="1"/>
          <w:sz w:val="18"/>
          <w:szCs w:val="18"/>
        </w:rPr>
        <w:t>N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z w:val="18"/>
          <w:szCs w:val="18"/>
        </w:rPr>
        <w:t>.</w:t>
      </w:r>
      <w:r w:rsidR="00891D88">
        <w:rPr>
          <w:color w:val="000000"/>
          <w:spacing w:val="14"/>
          <w:sz w:val="18"/>
          <w:szCs w:val="18"/>
        </w:rPr>
        <w:t xml:space="preserve"> </w:t>
      </w:r>
      <w:r w:rsidR="00891D88">
        <w:rPr>
          <w:color w:val="000000"/>
          <w:spacing w:val="3"/>
          <w:sz w:val="18"/>
          <w:szCs w:val="18"/>
        </w:rPr>
        <w:t>561</w:t>
      </w:r>
      <w:r w:rsidR="00891D88">
        <w:rPr>
          <w:color w:val="000000"/>
          <w:sz w:val="18"/>
          <w:szCs w:val="18"/>
        </w:rPr>
        <w:t>,</w:t>
      </w:r>
      <w:r w:rsidR="00891D88">
        <w:rPr>
          <w:color w:val="000000"/>
          <w:spacing w:val="36"/>
          <w:sz w:val="18"/>
          <w:szCs w:val="18"/>
        </w:rPr>
        <w:t xml:space="preserve"> </w:t>
      </w:r>
      <w:proofErr w:type="spellStart"/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z w:val="18"/>
          <w:szCs w:val="18"/>
        </w:rPr>
        <w:t>r</w:t>
      </w:r>
      <w:r w:rsidR="00891D88">
        <w:rPr>
          <w:color w:val="000000"/>
          <w:spacing w:val="1"/>
          <w:sz w:val="18"/>
          <w:szCs w:val="18"/>
        </w:rPr>
        <w:t>g</w:t>
      </w:r>
      <w:r w:rsidR="00891D88">
        <w:rPr>
          <w:color w:val="000000"/>
          <w:spacing w:val="4"/>
          <w:sz w:val="18"/>
          <w:szCs w:val="18"/>
        </w:rPr>
        <w:t>ã</w:t>
      </w:r>
      <w:r w:rsidR="00891D88">
        <w:rPr>
          <w:color w:val="000000"/>
          <w:spacing w:val="-2"/>
          <w:sz w:val="18"/>
          <w:szCs w:val="18"/>
        </w:rPr>
        <w:t>o</w:t>
      </w:r>
      <w:proofErr w:type="spellEnd"/>
      <w:r w:rsidR="00891D88">
        <w:rPr>
          <w:color w:val="000000"/>
          <w:spacing w:val="36"/>
          <w:sz w:val="18"/>
          <w:szCs w:val="18"/>
        </w:rPr>
        <w:t xml:space="preserve"> </w:t>
      </w:r>
      <w:proofErr w:type="spellStart"/>
      <w:r w:rsidR="00891D88">
        <w:rPr>
          <w:color w:val="000000"/>
          <w:spacing w:val="1"/>
          <w:sz w:val="18"/>
          <w:szCs w:val="18"/>
        </w:rPr>
        <w:t>L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1"/>
          <w:sz w:val="18"/>
          <w:szCs w:val="18"/>
        </w:rPr>
        <w:t>u</w:t>
      </w:r>
      <w:r w:rsidR="00891D88">
        <w:rPr>
          <w:color w:val="000000"/>
          <w:sz w:val="18"/>
          <w:szCs w:val="18"/>
        </w:rPr>
        <w:t>t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1"/>
          <w:sz w:val="18"/>
          <w:szCs w:val="18"/>
        </w:rPr>
        <w:t>li</w:t>
      </w:r>
      <w:r w:rsidR="00AD4CB9">
        <w:rPr>
          <w:color w:val="000000"/>
          <w:sz w:val="18"/>
          <w:szCs w:val="18"/>
        </w:rPr>
        <w:t>m</w:t>
      </w:r>
      <w:proofErr w:type="spellEnd"/>
      <w:r w:rsidR="00AD4CB9">
        <w:rPr>
          <w:color w:val="000000"/>
          <w:sz w:val="18"/>
          <w:szCs w:val="18"/>
        </w:rPr>
        <w:t>,</w:t>
      </w:r>
      <w:r w:rsidR="00891D88">
        <w:rPr>
          <w:color w:val="000000"/>
          <w:spacing w:val="31"/>
          <w:sz w:val="18"/>
          <w:szCs w:val="18"/>
        </w:rPr>
        <w:t xml:space="preserve"> </w:t>
      </w:r>
      <w:proofErr w:type="spellStart"/>
      <w:r w:rsidR="00891D88">
        <w:rPr>
          <w:color w:val="000000"/>
          <w:spacing w:val="3"/>
          <w:sz w:val="18"/>
          <w:szCs w:val="18"/>
        </w:rPr>
        <w:t>S</w:t>
      </w:r>
      <w:r w:rsidR="00891D88">
        <w:rPr>
          <w:color w:val="000000"/>
          <w:spacing w:val="4"/>
          <w:sz w:val="18"/>
          <w:szCs w:val="18"/>
        </w:rPr>
        <w:t>a</w:t>
      </w:r>
      <w:r w:rsidR="00891D88">
        <w:rPr>
          <w:color w:val="000000"/>
          <w:spacing w:val="1"/>
          <w:sz w:val="18"/>
          <w:szCs w:val="18"/>
        </w:rPr>
        <w:t>l</w:t>
      </w:r>
      <w:r w:rsidR="00891D88">
        <w:rPr>
          <w:color w:val="000000"/>
          <w:spacing w:val="-2"/>
          <w:sz w:val="18"/>
          <w:szCs w:val="18"/>
        </w:rPr>
        <w:t>ce</w:t>
      </w:r>
      <w:r w:rsidR="00891D88">
        <w:rPr>
          <w:color w:val="000000"/>
          <w:sz w:val="18"/>
          <w:szCs w:val="18"/>
        </w:rPr>
        <w:t>t</w:t>
      </w:r>
      <w:r w:rsidR="00891D88">
        <w:rPr>
          <w:color w:val="000000"/>
          <w:spacing w:val="-2"/>
          <w:sz w:val="18"/>
          <w:szCs w:val="18"/>
        </w:rPr>
        <w:t>e</w:t>
      </w:r>
      <w:proofErr w:type="spellEnd"/>
      <w:r w:rsidR="00891D88">
        <w:rPr>
          <w:color w:val="000000"/>
          <w:sz w:val="18"/>
          <w:szCs w:val="18"/>
        </w:rPr>
        <w:t>,</w:t>
      </w:r>
      <w:r w:rsidR="00891D88">
        <w:rPr>
          <w:color w:val="000000"/>
          <w:spacing w:val="42"/>
          <w:sz w:val="18"/>
          <w:szCs w:val="18"/>
        </w:rPr>
        <w:t xml:space="preserve"> </w:t>
      </w:r>
      <w:r w:rsidR="00891D88">
        <w:rPr>
          <w:color w:val="000000"/>
          <w:spacing w:val="5"/>
          <w:sz w:val="18"/>
          <w:szCs w:val="18"/>
        </w:rPr>
        <w:t>G</w:t>
      </w:r>
      <w:r w:rsidR="00891D88">
        <w:rPr>
          <w:color w:val="000000"/>
          <w:spacing w:val="-2"/>
          <w:sz w:val="18"/>
          <w:szCs w:val="18"/>
        </w:rPr>
        <w:t>o</w:t>
      </w:r>
      <w:r w:rsidR="00891D88">
        <w:rPr>
          <w:color w:val="000000"/>
          <w:spacing w:val="4"/>
          <w:sz w:val="18"/>
          <w:szCs w:val="18"/>
        </w:rPr>
        <w:t>a</w:t>
      </w:r>
      <w:r w:rsidR="00891D88">
        <w:rPr>
          <w:color w:val="000000"/>
          <w:sz w:val="18"/>
          <w:szCs w:val="18"/>
        </w:rPr>
        <w:t>-</w:t>
      </w:r>
      <w:r w:rsidR="00891D88">
        <w:rPr>
          <w:color w:val="000000"/>
          <w:spacing w:val="13"/>
          <w:sz w:val="18"/>
          <w:szCs w:val="18"/>
        </w:rPr>
        <w:t xml:space="preserve"> </w:t>
      </w:r>
      <w:r w:rsidR="00891D88">
        <w:rPr>
          <w:color w:val="000000"/>
          <w:spacing w:val="3"/>
          <w:w w:val="109"/>
          <w:sz w:val="18"/>
          <w:szCs w:val="18"/>
        </w:rPr>
        <w:t>40371</w:t>
      </w:r>
      <w:r w:rsidR="00891D88">
        <w:rPr>
          <w:color w:val="000000"/>
          <w:w w:val="109"/>
          <w:sz w:val="18"/>
          <w:szCs w:val="18"/>
        </w:rPr>
        <w:t xml:space="preserve">8 </w:t>
      </w:r>
    </w:p>
    <w:p w:rsidR="00540D29" w:rsidRPr="003C28BD" w:rsidRDefault="005F743F" w:rsidP="00514D1C">
      <w:pPr>
        <w:spacing w:line="316" w:lineRule="auto"/>
        <w:ind w:left="2767" w:right="1581" w:hanging="307"/>
        <w:rPr>
          <w:sz w:val="18"/>
          <w:szCs w:val="18"/>
        </w:rPr>
      </w:pPr>
      <w:hyperlink r:id="rId10" w:history="1">
        <w:r w:rsidR="003E7536" w:rsidRPr="003C28BD">
          <w:rPr>
            <w:rStyle w:val="Hyperlink"/>
            <w:spacing w:val="3"/>
            <w:w w:val="109"/>
            <w:sz w:val="18"/>
            <w:szCs w:val="18"/>
            <w:u w:val="none" w:color="878787"/>
          </w:rPr>
          <w:t>aaron</w:t>
        </w:r>
        <w:r w:rsidR="00603B52" w:rsidRPr="003C28BD">
          <w:rPr>
            <w:rStyle w:val="Hyperlink"/>
            <w:spacing w:val="3"/>
            <w:w w:val="109"/>
            <w:sz w:val="18"/>
            <w:szCs w:val="18"/>
            <w:u w:val="none" w:color="878787"/>
          </w:rPr>
          <w:t>colaco.work</w:t>
        </w:r>
        <w:r w:rsidR="003E7536" w:rsidRPr="003C28BD">
          <w:rPr>
            <w:rStyle w:val="Hyperlink"/>
            <w:spacing w:val="3"/>
            <w:sz w:val="18"/>
            <w:szCs w:val="18"/>
            <w:u w:val="none" w:color="878787"/>
          </w:rPr>
          <w:t>@</w:t>
        </w:r>
        <w:r w:rsidR="003E7536" w:rsidRPr="003C28BD">
          <w:rPr>
            <w:rStyle w:val="Hyperlink"/>
            <w:spacing w:val="1"/>
            <w:w w:val="103"/>
            <w:sz w:val="18"/>
            <w:szCs w:val="18"/>
            <w:u w:val="none" w:color="878787"/>
          </w:rPr>
          <w:t>g</w:t>
        </w:r>
        <w:r w:rsidR="003E7536" w:rsidRPr="003C28BD">
          <w:rPr>
            <w:rStyle w:val="Hyperlink"/>
            <w:spacing w:val="4"/>
            <w:w w:val="106"/>
            <w:sz w:val="18"/>
            <w:szCs w:val="18"/>
            <w:u w:val="none" w:color="878787"/>
          </w:rPr>
          <w:t>m</w:t>
        </w:r>
        <w:r w:rsidR="003E7536" w:rsidRPr="003C28BD">
          <w:rPr>
            <w:rStyle w:val="Hyperlink"/>
            <w:spacing w:val="4"/>
            <w:w w:val="112"/>
            <w:sz w:val="18"/>
            <w:szCs w:val="18"/>
            <w:u w:val="none" w:color="878787"/>
          </w:rPr>
          <w:t>a</w:t>
        </w:r>
        <w:r w:rsidR="003E7536" w:rsidRPr="003C28BD">
          <w:rPr>
            <w:rStyle w:val="Hyperlink"/>
            <w:spacing w:val="1"/>
            <w:w w:val="99"/>
            <w:sz w:val="18"/>
            <w:szCs w:val="18"/>
            <w:u w:val="none" w:color="878787"/>
          </w:rPr>
          <w:t>i</w:t>
        </w:r>
        <w:r w:rsidR="003E7536" w:rsidRPr="003C28BD">
          <w:rPr>
            <w:rStyle w:val="Hyperlink"/>
            <w:spacing w:val="1"/>
            <w:sz w:val="18"/>
            <w:szCs w:val="18"/>
            <w:u w:val="none" w:color="878787"/>
          </w:rPr>
          <w:t>l</w:t>
        </w:r>
        <w:r w:rsidR="003E7536" w:rsidRPr="003C28BD">
          <w:rPr>
            <w:rStyle w:val="Hyperlink"/>
            <w:spacing w:val="2"/>
            <w:w w:val="109"/>
            <w:sz w:val="18"/>
            <w:szCs w:val="18"/>
            <w:u w:val="none" w:color="878787"/>
          </w:rPr>
          <w:t>.</w:t>
        </w:r>
        <w:r w:rsidR="003E7536" w:rsidRPr="003C28BD">
          <w:rPr>
            <w:rStyle w:val="Hyperlink"/>
            <w:spacing w:val="-2"/>
            <w:w w:val="99"/>
            <w:sz w:val="18"/>
            <w:szCs w:val="18"/>
            <w:u w:val="none" w:color="878787"/>
          </w:rPr>
          <w:t>c</w:t>
        </w:r>
        <w:r w:rsidR="003E7536" w:rsidRPr="003C28BD">
          <w:rPr>
            <w:rStyle w:val="Hyperlink"/>
            <w:spacing w:val="-2"/>
            <w:w w:val="106"/>
            <w:sz w:val="18"/>
            <w:szCs w:val="18"/>
            <w:u w:val="none" w:color="878787"/>
          </w:rPr>
          <w:t>o</w:t>
        </w:r>
        <w:r w:rsidR="003E7536" w:rsidRPr="003C28BD">
          <w:rPr>
            <w:rStyle w:val="Hyperlink"/>
            <w:w w:val="106"/>
            <w:sz w:val="18"/>
            <w:szCs w:val="18"/>
            <w:u w:val="none" w:color="878787"/>
          </w:rPr>
          <w:t>m</w:t>
        </w:r>
      </w:hyperlink>
    </w:p>
    <w:p w:rsidR="00540D29" w:rsidRDefault="00891D88" w:rsidP="00514D1C">
      <w:pPr>
        <w:ind w:left="2347" w:firstLine="113"/>
        <w:rPr>
          <w:sz w:val="18"/>
          <w:szCs w:val="18"/>
        </w:rPr>
      </w:pPr>
      <w:r>
        <w:rPr>
          <w:spacing w:val="6"/>
          <w:w w:val="145"/>
          <w:sz w:val="18"/>
          <w:szCs w:val="18"/>
        </w:rPr>
        <w:t>+</w:t>
      </w:r>
      <w:r>
        <w:rPr>
          <w:spacing w:val="3"/>
          <w:w w:val="109"/>
          <w:sz w:val="18"/>
          <w:szCs w:val="18"/>
        </w:rPr>
        <w:t>91</w:t>
      </w:r>
      <w:r>
        <w:rPr>
          <w:spacing w:val="3"/>
          <w:w w:val="94"/>
          <w:sz w:val="18"/>
          <w:szCs w:val="18"/>
        </w:rPr>
        <w:t>-</w:t>
      </w:r>
      <w:r>
        <w:rPr>
          <w:spacing w:val="3"/>
          <w:w w:val="109"/>
          <w:sz w:val="18"/>
          <w:szCs w:val="18"/>
        </w:rPr>
        <w:t>779860671</w:t>
      </w:r>
      <w:r>
        <w:rPr>
          <w:w w:val="109"/>
          <w:sz w:val="18"/>
          <w:szCs w:val="18"/>
        </w:rPr>
        <w:t>8</w:t>
      </w:r>
    </w:p>
    <w:p w:rsidR="00540D29" w:rsidRDefault="00540D29">
      <w:pPr>
        <w:spacing w:line="200" w:lineRule="exact"/>
      </w:pPr>
    </w:p>
    <w:p w:rsidR="00540D29" w:rsidRDefault="00540D29">
      <w:pPr>
        <w:spacing w:line="200" w:lineRule="exact"/>
      </w:pPr>
    </w:p>
    <w:p w:rsidR="00540D29" w:rsidRDefault="00540D29">
      <w:pPr>
        <w:spacing w:before="15" w:line="260" w:lineRule="exact"/>
        <w:rPr>
          <w:sz w:val="26"/>
          <w:szCs w:val="26"/>
        </w:rPr>
      </w:pPr>
    </w:p>
    <w:p w:rsidR="00540D29" w:rsidRPr="005B05E0" w:rsidRDefault="00891D88" w:rsidP="00D040F7">
      <w:pPr>
        <w:spacing w:line="307" w:lineRule="auto"/>
        <w:ind w:left="1741" w:right="247" w:hanging="1397"/>
        <w:rPr>
          <w:color w:val="000000"/>
          <w:position w:val="1"/>
          <w:sz w:val="18"/>
          <w:szCs w:val="18"/>
        </w:rPr>
      </w:pPr>
      <w:r>
        <w:rPr>
          <w:color w:val="1B408E"/>
          <w:spacing w:val="1"/>
          <w:w w:val="92"/>
          <w:sz w:val="23"/>
          <w:szCs w:val="23"/>
        </w:rPr>
        <w:t>S</w:t>
      </w:r>
      <w:r>
        <w:rPr>
          <w:color w:val="1B408E"/>
          <w:spacing w:val="4"/>
          <w:w w:val="92"/>
          <w:sz w:val="23"/>
          <w:szCs w:val="23"/>
        </w:rPr>
        <w:t>U</w:t>
      </w:r>
      <w:r>
        <w:rPr>
          <w:color w:val="1B408E"/>
          <w:spacing w:val="-2"/>
          <w:w w:val="92"/>
          <w:sz w:val="23"/>
          <w:szCs w:val="23"/>
        </w:rPr>
        <w:t>MM</w:t>
      </w:r>
      <w:r>
        <w:rPr>
          <w:color w:val="1B408E"/>
          <w:spacing w:val="-1"/>
          <w:w w:val="92"/>
          <w:sz w:val="23"/>
          <w:szCs w:val="23"/>
        </w:rPr>
        <w:t>A</w:t>
      </w:r>
      <w:r>
        <w:rPr>
          <w:color w:val="1B408E"/>
          <w:spacing w:val="-3"/>
          <w:w w:val="92"/>
          <w:sz w:val="23"/>
          <w:szCs w:val="23"/>
        </w:rPr>
        <w:t>R</w:t>
      </w:r>
      <w:r>
        <w:rPr>
          <w:color w:val="1B408E"/>
          <w:w w:val="92"/>
          <w:sz w:val="23"/>
          <w:szCs w:val="23"/>
        </w:rPr>
        <w:t xml:space="preserve">Y    </w:t>
      </w:r>
      <w:r>
        <w:rPr>
          <w:color w:val="1B408E"/>
          <w:spacing w:val="36"/>
          <w:w w:val="92"/>
          <w:sz w:val="23"/>
          <w:szCs w:val="23"/>
        </w:rPr>
        <w:t xml:space="preserve"> </w:t>
      </w:r>
      <w:r w:rsidR="00946934">
        <w:rPr>
          <w:color w:val="000000"/>
          <w:position w:val="1"/>
          <w:sz w:val="18"/>
          <w:szCs w:val="18"/>
        </w:rPr>
        <w:t>Young, enthusiastic engineer with a flair for business. A</w:t>
      </w:r>
      <w:r w:rsidR="003B5610">
        <w:rPr>
          <w:color w:val="000000"/>
          <w:position w:val="1"/>
          <w:sz w:val="18"/>
          <w:szCs w:val="18"/>
        </w:rPr>
        <w:t xml:space="preserve">ctively </w:t>
      </w:r>
      <w:r w:rsidR="005B05E0">
        <w:rPr>
          <w:color w:val="000000"/>
          <w:position w:val="1"/>
          <w:sz w:val="18"/>
          <w:szCs w:val="18"/>
        </w:rPr>
        <w:t xml:space="preserve">involved </w:t>
      </w:r>
      <w:r w:rsidR="005308BD">
        <w:rPr>
          <w:color w:val="000000"/>
          <w:position w:val="1"/>
          <w:sz w:val="18"/>
          <w:szCs w:val="18"/>
        </w:rPr>
        <w:t>in</w:t>
      </w:r>
      <w:r w:rsidR="005B05E0">
        <w:rPr>
          <w:color w:val="000000"/>
          <w:position w:val="1"/>
          <w:sz w:val="18"/>
          <w:szCs w:val="18"/>
        </w:rPr>
        <w:t xml:space="preserve"> many tech communities</w:t>
      </w:r>
      <w:r>
        <w:rPr>
          <w:spacing w:val="2"/>
          <w:w w:val="106"/>
          <w:sz w:val="18"/>
          <w:szCs w:val="18"/>
        </w:rPr>
        <w:t xml:space="preserve"> </w:t>
      </w:r>
      <w:r w:rsidRPr="005B05E0">
        <w:rPr>
          <w:color w:val="000000"/>
          <w:position w:val="1"/>
          <w:sz w:val="18"/>
          <w:szCs w:val="18"/>
        </w:rPr>
        <w:t>and</w:t>
      </w:r>
      <w:r w:rsidR="003B5610" w:rsidRPr="005B05E0">
        <w:rPr>
          <w:color w:val="000000"/>
          <w:position w:val="1"/>
          <w:sz w:val="18"/>
          <w:szCs w:val="18"/>
        </w:rPr>
        <w:t xml:space="preserve"> </w:t>
      </w:r>
      <w:r w:rsidR="005B05E0" w:rsidRPr="005B05E0">
        <w:rPr>
          <w:color w:val="000000"/>
          <w:position w:val="1"/>
          <w:sz w:val="18"/>
          <w:szCs w:val="18"/>
        </w:rPr>
        <w:t>in</w:t>
      </w:r>
      <w:r w:rsidRPr="005B05E0">
        <w:rPr>
          <w:color w:val="000000"/>
          <w:position w:val="1"/>
          <w:sz w:val="18"/>
          <w:szCs w:val="18"/>
        </w:rPr>
        <w:t xml:space="preserve"> conducting </w:t>
      </w:r>
      <w:r w:rsidR="005C56FD" w:rsidRPr="005B05E0">
        <w:rPr>
          <w:color w:val="000000"/>
          <w:position w:val="1"/>
          <w:sz w:val="18"/>
          <w:szCs w:val="18"/>
        </w:rPr>
        <w:t>workshops and</w:t>
      </w:r>
      <w:r w:rsidRPr="005B05E0">
        <w:rPr>
          <w:color w:val="000000"/>
          <w:position w:val="1"/>
          <w:sz w:val="18"/>
          <w:szCs w:val="18"/>
        </w:rPr>
        <w:t xml:space="preserve"> events while firmly believing </w:t>
      </w:r>
      <w:r w:rsidR="005C56FD" w:rsidRPr="005B05E0">
        <w:rPr>
          <w:color w:val="000000"/>
          <w:position w:val="1"/>
          <w:sz w:val="18"/>
          <w:szCs w:val="18"/>
        </w:rPr>
        <w:t xml:space="preserve">learning </w:t>
      </w:r>
      <w:r w:rsidR="00112A54">
        <w:rPr>
          <w:color w:val="000000"/>
          <w:position w:val="1"/>
          <w:sz w:val="18"/>
          <w:szCs w:val="18"/>
        </w:rPr>
        <w:t>shouldn’</w:t>
      </w:r>
      <w:r w:rsidR="005C56FD" w:rsidRPr="005B05E0">
        <w:rPr>
          <w:color w:val="000000"/>
          <w:position w:val="1"/>
          <w:sz w:val="18"/>
          <w:szCs w:val="18"/>
        </w:rPr>
        <w:t>t be</w:t>
      </w:r>
      <w:r w:rsidRPr="005B05E0">
        <w:rPr>
          <w:color w:val="000000"/>
          <w:position w:val="1"/>
          <w:sz w:val="18"/>
          <w:szCs w:val="18"/>
        </w:rPr>
        <w:t xml:space="preserve"> </w:t>
      </w:r>
      <w:r w:rsidR="005C56FD" w:rsidRPr="005B05E0">
        <w:rPr>
          <w:color w:val="000000"/>
          <w:position w:val="1"/>
          <w:sz w:val="18"/>
          <w:szCs w:val="18"/>
        </w:rPr>
        <w:t>confined to</w:t>
      </w:r>
      <w:r w:rsidRPr="005B05E0">
        <w:rPr>
          <w:color w:val="000000"/>
          <w:position w:val="1"/>
          <w:sz w:val="18"/>
          <w:szCs w:val="18"/>
        </w:rPr>
        <w:t xml:space="preserve"> the classroom</w:t>
      </w:r>
      <w:r w:rsidR="00152954" w:rsidRPr="005B05E0">
        <w:rPr>
          <w:color w:val="000000"/>
          <w:position w:val="1"/>
          <w:sz w:val="18"/>
          <w:szCs w:val="18"/>
        </w:rPr>
        <w:t xml:space="preserve">. </w:t>
      </w:r>
      <w:r w:rsidR="00535240" w:rsidRPr="005B05E0">
        <w:rPr>
          <w:color w:val="000000"/>
          <w:position w:val="1"/>
          <w:sz w:val="18"/>
          <w:szCs w:val="18"/>
        </w:rPr>
        <w:t xml:space="preserve"> </w:t>
      </w:r>
      <w:r w:rsidRPr="005B05E0">
        <w:rPr>
          <w:color w:val="000000"/>
          <w:position w:val="1"/>
          <w:sz w:val="18"/>
          <w:szCs w:val="18"/>
        </w:rPr>
        <w:t xml:space="preserve">Tech writer for a local </w:t>
      </w:r>
      <w:r w:rsidR="00916D0B" w:rsidRPr="005B05E0">
        <w:rPr>
          <w:color w:val="000000"/>
          <w:position w:val="1"/>
          <w:sz w:val="18"/>
          <w:szCs w:val="18"/>
        </w:rPr>
        <w:t>daily</w:t>
      </w:r>
      <w:r w:rsidR="00E26557" w:rsidRPr="005B05E0">
        <w:rPr>
          <w:color w:val="000000"/>
          <w:position w:val="1"/>
          <w:sz w:val="18"/>
          <w:szCs w:val="18"/>
        </w:rPr>
        <w:t xml:space="preserve"> and an open source fan</w:t>
      </w:r>
      <w:r w:rsidRPr="005B05E0">
        <w:rPr>
          <w:color w:val="000000"/>
          <w:position w:val="1"/>
          <w:sz w:val="18"/>
          <w:szCs w:val="18"/>
        </w:rPr>
        <w:t>.</w:t>
      </w:r>
    </w:p>
    <w:p w:rsidR="00540D29" w:rsidRDefault="00540D29">
      <w:pPr>
        <w:spacing w:before="5" w:line="220" w:lineRule="exact"/>
        <w:rPr>
          <w:sz w:val="22"/>
          <w:szCs w:val="22"/>
        </w:rPr>
      </w:pPr>
    </w:p>
    <w:p w:rsidR="005B05E0" w:rsidRDefault="005B05E0">
      <w:pPr>
        <w:spacing w:before="5" w:line="220" w:lineRule="exact"/>
        <w:rPr>
          <w:sz w:val="22"/>
          <w:szCs w:val="22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700"/>
        <w:gridCol w:w="2845"/>
      </w:tblGrid>
      <w:tr w:rsidR="00540D29" w:rsidTr="00891D88">
        <w:trPr>
          <w:trHeight w:hRule="exact" w:val="677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70"/>
              <w:ind w:left="40"/>
              <w:rPr>
                <w:sz w:val="23"/>
                <w:szCs w:val="23"/>
              </w:rPr>
            </w:pPr>
            <w:r>
              <w:rPr>
                <w:color w:val="1B408E"/>
                <w:spacing w:val="1"/>
                <w:w w:val="99"/>
                <w:sz w:val="23"/>
                <w:szCs w:val="23"/>
              </w:rPr>
              <w:t>S</w:t>
            </w:r>
            <w:r>
              <w:rPr>
                <w:color w:val="1B408E"/>
                <w:spacing w:val="5"/>
                <w:w w:val="83"/>
                <w:sz w:val="23"/>
                <w:szCs w:val="23"/>
              </w:rPr>
              <w:t>K</w:t>
            </w:r>
            <w:r>
              <w:rPr>
                <w:color w:val="1B408E"/>
                <w:spacing w:val="3"/>
                <w:w w:val="96"/>
                <w:sz w:val="23"/>
                <w:szCs w:val="23"/>
              </w:rPr>
              <w:t>I</w:t>
            </w:r>
            <w:r>
              <w:rPr>
                <w:color w:val="1B408E"/>
                <w:spacing w:val="1"/>
                <w:w w:val="84"/>
                <w:sz w:val="23"/>
                <w:szCs w:val="23"/>
              </w:rPr>
              <w:t>LL</w:t>
            </w:r>
            <w:r>
              <w:rPr>
                <w:color w:val="1B408E"/>
                <w:w w:val="99"/>
                <w:sz w:val="23"/>
                <w:szCs w:val="23"/>
              </w:rPr>
              <w:t>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540D29" w:rsidP="00891D88">
            <w:pPr>
              <w:spacing w:before="6" w:line="120" w:lineRule="exact"/>
              <w:rPr>
                <w:sz w:val="13"/>
                <w:szCs w:val="13"/>
              </w:rPr>
            </w:pPr>
          </w:p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rPr>
                <w:sz w:val="15"/>
                <w:szCs w:val="15"/>
              </w:rPr>
            </w:pPr>
            <w:r w:rsidRPr="00891D88">
              <w:rPr>
                <w:sz w:val="15"/>
                <w:szCs w:val="15"/>
              </w:rPr>
              <w:t>C</w:t>
            </w:r>
          </w:p>
          <w:p w:rsidR="00540D29" w:rsidRDefault="00540D29">
            <w:pPr>
              <w:spacing w:before="6" w:line="120" w:lineRule="exact"/>
              <w:rPr>
                <w:sz w:val="12"/>
                <w:szCs w:val="12"/>
              </w:rPr>
            </w:pPr>
          </w:p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rPr>
                <w:sz w:val="15"/>
                <w:szCs w:val="15"/>
              </w:rPr>
            </w:pPr>
            <w:r w:rsidRPr="00891D88">
              <w:rPr>
                <w:spacing w:val="5"/>
                <w:sz w:val="15"/>
                <w:szCs w:val="15"/>
              </w:rPr>
              <w:t>A</w:t>
            </w:r>
            <w:r w:rsidRPr="00891D88">
              <w:rPr>
                <w:spacing w:val="-1"/>
                <w:sz w:val="15"/>
                <w:szCs w:val="15"/>
              </w:rPr>
              <w:t>nd</w:t>
            </w:r>
            <w:r w:rsidRPr="00891D88">
              <w:rPr>
                <w:spacing w:val="2"/>
                <w:sz w:val="15"/>
                <w:szCs w:val="15"/>
              </w:rPr>
              <w:t>r</w:t>
            </w:r>
            <w:r w:rsidRPr="00891D88">
              <w:rPr>
                <w:spacing w:val="3"/>
                <w:sz w:val="15"/>
                <w:szCs w:val="15"/>
              </w:rPr>
              <w:t>o</w:t>
            </w:r>
            <w:r w:rsidRPr="00891D88">
              <w:rPr>
                <w:sz w:val="15"/>
                <w:szCs w:val="15"/>
              </w:rPr>
              <w:t xml:space="preserve">id </w:t>
            </w:r>
            <w:r w:rsidRPr="00891D88">
              <w:rPr>
                <w:spacing w:val="2"/>
                <w:sz w:val="15"/>
                <w:szCs w:val="15"/>
              </w:rPr>
              <w:t xml:space="preserve"> </w:t>
            </w:r>
            <w:r w:rsidRPr="00891D88">
              <w:rPr>
                <w:spacing w:val="-3"/>
                <w:w w:val="97"/>
                <w:sz w:val="15"/>
                <w:szCs w:val="15"/>
              </w:rPr>
              <w:t>D</w:t>
            </w:r>
            <w:r w:rsidRPr="00891D88">
              <w:rPr>
                <w:spacing w:val="2"/>
                <w:w w:val="112"/>
                <w:sz w:val="15"/>
                <w:szCs w:val="15"/>
              </w:rPr>
              <w:t>e</w:t>
            </w:r>
            <w:r w:rsidRPr="00891D88">
              <w:rPr>
                <w:spacing w:val="2"/>
                <w:sz w:val="15"/>
                <w:szCs w:val="15"/>
              </w:rPr>
              <w:t>v</w:t>
            </w:r>
            <w:r w:rsidRPr="00891D88">
              <w:rPr>
                <w:spacing w:val="2"/>
                <w:w w:val="112"/>
                <w:sz w:val="15"/>
                <w:szCs w:val="15"/>
              </w:rPr>
              <w:t>e</w:t>
            </w:r>
            <w:r w:rsidRPr="00891D88">
              <w:rPr>
                <w:w w:val="103"/>
                <w:sz w:val="15"/>
                <w:szCs w:val="15"/>
              </w:rPr>
              <w:t>l</w:t>
            </w:r>
            <w:r w:rsidRPr="00891D88">
              <w:rPr>
                <w:spacing w:val="3"/>
                <w:w w:val="109"/>
                <w:sz w:val="15"/>
                <w:szCs w:val="15"/>
              </w:rPr>
              <w:t>o</w:t>
            </w:r>
            <w:r w:rsidRPr="00891D88">
              <w:rPr>
                <w:spacing w:val="1"/>
                <w:w w:val="111"/>
                <w:sz w:val="15"/>
                <w:szCs w:val="15"/>
              </w:rPr>
              <w:t>p</w:t>
            </w:r>
            <w:r w:rsidRPr="00891D88">
              <w:rPr>
                <w:w w:val="109"/>
                <w:sz w:val="15"/>
                <w:szCs w:val="15"/>
              </w:rPr>
              <w:t>m</w:t>
            </w:r>
            <w:r w:rsidRPr="00891D88">
              <w:rPr>
                <w:spacing w:val="2"/>
                <w:w w:val="112"/>
                <w:sz w:val="15"/>
                <w:szCs w:val="15"/>
              </w:rPr>
              <w:t>e</w:t>
            </w:r>
            <w:r w:rsidRPr="00891D88">
              <w:rPr>
                <w:spacing w:val="-1"/>
                <w:w w:val="115"/>
                <w:sz w:val="15"/>
                <w:szCs w:val="15"/>
              </w:rPr>
              <w:t>n</w:t>
            </w:r>
            <w:r w:rsidRPr="00891D88">
              <w:rPr>
                <w:w w:val="122"/>
                <w:sz w:val="15"/>
                <w:szCs w:val="15"/>
              </w:rPr>
              <w:t>t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:rsidR="00B51330" w:rsidRPr="00B51330" w:rsidRDefault="00891D88" w:rsidP="00891D88">
            <w:pPr>
              <w:pStyle w:val="ListParagraph"/>
              <w:numPr>
                <w:ilvl w:val="0"/>
                <w:numId w:val="5"/>
              </w:numPr>
              <w:spacing w:before="8" w:line="300" w:lineRule="atLeast"/>
              <w:ind w:right="115"/>
              <w:rPr>
                <w:sz w:val="15"/>
                <w:szCs w:val="15"/>
              </w:rPr>
            </w:pPr>
            <w:r w:rsidRPr="00891D88">
              <w:rPr>
                <w:spacing w:val="-2"/>
                <w:w w:val="96"/>
                <w:sz w:val="15"/>
                <w:szCs w:val="15"/>
              </w:rPr>
              <w:t>C</w:t>
            </w:r>
            <w:r w:rsidRPr="00891D88">
              <w:rPr>
                <w:spacing w:val="1"/>
                <w:w w:val="149"/>
                <w:sz w:val="15"/>
                <w:szCs w:val="15"/>
              </w:rPr>
              <w:t>+</w:t>
            </w:r>
            <w:r w:rsidRPr="00891D88">
              <w:rPr>
                <w:w w:val="149"/>
                <w:sz w:val="15"/>
                <w:szCs w:val="15"/>
              </w:rPr>
              <w:t>+</w:t>
            </w:r>
          </w:p>
          <w:p w:rsidR="00540D29" w:rsidRPr="00891D88" w:rsidRDefault="00E26557" w:rsidP="00E26557">
            <w:pPr>
              <w:pStyle w:val="ListParagraph"/>
              <w:numPr>
                <w:ilvl w:val="0"/>
                <w:numId w:val="5"/>
              </w:numPr>
              <w:spacing w:before="8" w:line="300" w:lineRule="atLeast"/>
              <w:ind w:right="115"/>
              <w:rPr>
                <w:sz w:val="15"/>
                <w:szCs w:val="15"/>
              </w:rPr>
            </w:pPr>
            <w:r>
              <w:rPr>
                <w:spacing w:val="1"/>
                <w:w w:val="115"/>
                <w:sz w:val="15"/>
                <w:szCs w:val="15"/>
              </w:rPr>
              <w:t>Ruby</w:t>
            </w:r>
          </w:p>
        </w:tc>
      </w:tr>
      <w:tr w:rsidR="00540D29" w:rsidTr="00891D88">
        <w:trPr>
          <w:trHeight w:hRule="exact" w:val="29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w w:val="109"/>
                <w:sz w:val="15"/>
                <w:szCs w:val="15"/>
              </w:rPr>
              <w:t>P</w:t>
            </w:r>
            <w:r w:rsidRPr="00891D88">
              <w:rPr>
                <w:spacing w:val="1"/>
                <w:w w:val="109"/>
                <w:sz w:val="15"/>
                <w:szCs w:val="15"/>
              </w:rPr>
              <w:t>y</w:t>
            </w:r>
            <w:r w:rsidRPr="00891D88">
              <w:rPr>
                <w:w w:val="109"/>
                <w:sz w:val="15"/>
                <w:szCs w:val="15"/>
              </w:rPr>
              <w:t>t</w:t>
            </w:r>
            <w:r w:rsidRPr="00891D88">
              <w:rPr>
                <w:spacing w:val="-1"/>
                <w:w w:val="109"/>
                <w:sz w:val="15"/>
                <w:szCs w:val="15"/>
              </w:rPr>
              <w:t>h</w:t>
            </w:r>
            <w:r w:rsidRPr="00891D88">
              <w:rPr>
                <w:spacing w:val="3"/>
                <w:w w:val="109"/>
                <w:sz w:val="15"/>
                <w:szCs w:val="15"/>
              </w:rPr>
              <w:t>o</w:t>
            </w:r>
            <w:r w:rsidRPr="00891D88">
              <w:rPr>
                <w:w w:val="109"/>
                <w:sz w:val="15"/>
                <w:szCs w:val="15"/>
              </w:rPr>
              <w:t>n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E26557" w:rsidP="00891D88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>
              <w:rPr>
                <w:spacing w:val="-1"/>
                <w:sz w:val="15"/>
                <w:szCs w:val="15"/>
              </w:rPr>
              <w:t>Sinatra</w:t>
            </w:r>
          </w:p>
        </w:tc>
      </w:tr>
      <w:tr w:rsidR="00540D29" w:rsidTr="00891D88">
        <w:trPr>
          <w:trHeight w:hRule="exact" w:val="29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2"/>
                <w:sz w:val="15"/>
                <w:szCs w:val="15"/>
              </w:rPr>
              <w:t>C</w:t>
            </w:r>
            <w:r w:rsidRPr="00891D88">
              <w:rPr>
                <w:spacing w:val="3"/>
                <w:sz w:val="15"/>
                <w:szCs w:val="15"/>
              </w:rPr>
              <w:t>o</w:t>
            </w:r>
            <w:r w:rsidRPr="00891D88">
              <w:rPr>
                <w:spacing w:val="2"/>
                <w:sz w:val="15"/>
                <w:szCs w:val="15"/>
              </w:rPr>
              <w:t>r</w:t>
            </w:r>
            <w:r w:rsidRPr="00891D88">
              <w:rPr>
                <w:sz w:val="15"/>
                <w:szCs w:val="15"/>
              </w:rPr>
              <w:t>e</w:t>
            </w:r>
            <w:r w:rsidRPr="00891D88">
              <w:rPr>
                <w:spacing w:val="26"/>
                <w:sz w:val="15"/>
                <w:szCs w:val="15"/>
              </w:rPr>
              <w:t xml:space="preserve"> </w:t>
            </w:r>
            <w:r w:rsidRPr="00891D88">
              <w:rPr>
                <w:spacing w:val="1"/>
                <w:w w:val="115"/>
                <w:sz w:val="15"/>
                <w:szCs w:val="15"/>
              </w:rPr>
              <w:t>J</w:t>
            </w:r>
            <w:r w:rsidRPr="00891D88">
              <w:rPr>
                <w:w w:val="116"/>
                <w:sz w:val="15"/>
                <w:szCs w:val="15"/>
              </w:rPr>
              <w:t>a</w:t>
            </w:r>
            <w:r w:rsidRPr="00891D88">
              <w:rPr>
                <w:spacing w:val="2"/>
                <w:sz w:val="15"/>
                <w:szCs w:val="15"/>
              </w:rPr>
              <w:t>v</w:t>
            </w:r>
            <w:r w:rsidRPr="00891D88">
              <w:rPr>
                <w:w w:val="116"/>
                <w:sz w:val="15"/>
                <w:szCs w:val="15"/>
              </w:rPr>
              <w:t>a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E26557" w:rsidP="00891D88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>
              <w:rPr>
                <w:spacing w:val="4"/>
                <w:w w:val="98"/>
                <w:sz w:val="15"/>
                <w:szCs w:val="15"/>
              </w:rPr>
              <w:t>HTML</w:t>
            </w:r>
            <w:r w:rsidR="007A388E">
              <w:rPr>
                <w:spacing w:val="4"/>
                <w:w w:val="98"/>
                <w:sz w:val="15"/>
                <w:szCs w:val="15"/>
              </w:rPr>
              <w:t>5</w:t>
            </w:r>
          </w:p>
        </w:tc>
      </w:tr>
      <w:tr w:rsidR="00540D29" w:rsidTr="00891D88">
        <w:trPr>
          <w:trHeight w:hRule="exact" w:val="29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proofErr w:type="spellStart"/>
            <w:r w:rsidRPr="00891D88">
              <w:rPr>
                <w:spacing w:val="-3"/>
                <w:w w:val="97"/>
                <w:sz w:val="15"/>
                <w:szCs w:val="15"/>
              </w:rPr>
              <w:t>G</w:t>
            </w:r>
            <w:r w:rsidRPr="00891D88">
              <w:rPr>
                <w:w w:val="102"/>
                <w:sz w:val="15"/>
                <w:szCs w:val="15"/>
              </w:rPr>
              <w:t>i</w:t>
            </w:r>
            <w:r w:rsidRPr="00891D88">
              <w:rPr>
                <w:w w:val="122"/>
                <w:sz w:val="15"/>
                <w:szCs w:val="15"/>
              </w:rPr>
              <w:t>t</w:t>
            </w:r>
            <w:proofErr w:type="spellEnd"/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E26557" w:rsidP="00891D88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1"/>
                <w:w w:val="115"/>
                <w:sz w:val="15"/>
                <w:szCs w:val="15"/>
              </w:rPr>
              <w:t>J</w:t>
            </w:r>
            <w:r w:rsidRPr="00891D88">
              <w:rPr>
                <w:w w:val="116"/>
                <w:sz w:val="15"/>
                <w:szCs w:val="15"/>
              </w:rPr>
              <w:t>a</w:t>
            </w:r>
            <w:r w:rsidRPr="00891D88">
              <w:rPr>
                <w:spacing w:val="2"/>
                <w:sz w:val="15"/>
                <w:szCs w:val="15"/>
              </w:rPr>
              <w:t>v</w:t>
            </w:r>
            <w:r w:rsidRPr="00891D88">
              <w:rPr>
                <w:w w:val="116"/>
                <w:sz w:val="15"/>
                <w:szCs w:val="15"/>
              </w:rPr>
              <w:t>a</w:t>
            </w:r>
            <w:r w:rsidRPr="00891D88">
              <w:rPr>
                <w:spacing w:val="1"/>
                <w:w w:val="101"/>
                <w:sz w:val="15"/>
                <w:szCs w:val="15"/>
              </w:rPr>
              <w:t>S</w:t>
            </w:r>
            <w:r w:rsidRPr="00891D88">
              <w:rPr>
                <w:w w:val="101"/>
                <w:sz w:val="15"/>
                <w:szCs w:val="15"/>
              </w:rPr>
              <w:t>c</w:t>
            </w:r>
            <w:r w:rsidRPr="00891D88">
              <w:rPr>
                <w:spacing w:val="2"/>
                <w:w w:val="116"/>
                <w:sz w:val="15"/>
                <w:szCs w:val="15"/>
              </w:rPr>
              <w:t>r</w:t>
            </w:r>
            <w:r w:rsidRPr="00891D88">
              <w:rPr>
                <w:w w:val="102"/>
                <w:sz w:val="15"/>
                <w:szCs w:val="15"/>
              </w:rPr>
              <w:t>i</w:t>
            </w:r>
            <w:r w:rsidRPr="00891D88">
              <w:rPr>
                <w:spacing w:val="1"/>
                <w:w w:val="111"/>
                <w:sz w:val="15"/>
                <w:szCs w:val="15"/>
              </w:rPr>
              <w:t>p</w:t>
            </w:r>
            <w:r w:rsidRPr="00891D88">
              <w:rPr>
                <w:w w:val="122"/>
                <w:sz w:val="15"/>
                <w:szCs w:val="15"/>
              </w:rPr>
              <w:t>t</w:t>
            </w:r>
          </w:p>
        </w:tc>
      </w:tr>
      <w:tr w:rsidR="00540D29" w:rsidTr="00891D88">
        <w:trPr>
          <w:trHeight w:hRule="exact" w:val="298"/>
        </w:trPr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4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2"/>
                <w:w w:val="86"/>
                <w:sz w:val="15"/>
                <w:szCs w:val="15"/>
              </w:rPr>
              <w:t>L</w:t>
            </w:r>
            <w:r w:rsidRPr="00891D88">
              <w:rPr>
                <w:w w:val="102"/>
                <w:sz w:val="15"/>
                <w:szCs w:val="15"/>
              </w:rPr>
              <w:t>i</w:t>
            </w:r>
            <w:r w:rsidRPr="00891D88">
              <w:rPr>
                <w:spacing w:val="-1"/>
                <w:w w:val="115"/>
                <w:sz w:val="15"/>
                <w:szCs w:val="15"/>
              </w:rPr>
              <w:t>nu</w:t>
            </w:r>
            <w:r w:rsidRPr="00891D88">
              <w:rPr>
                <w:w w:val="101"/>
                <w:sz w:val="15"/>
                <w:szCs w:val="15"/>
              </w:rPr>
              <w:t>x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891D88" w:rsidRDefault="00891D88" w:rsidP="00891D88">
            <w:pPr>
              <w:pStyle w:val="ListParagraph"/>
              <w:numPr>
                <w:ilvl w:val="0"/>
                <w:numId w:val="5"/>
              </w:numPr>
              <w:spacing w:before="55"/>
              <w:rPr>
                <w:sz w:val="15"/>
                <w:szCs w:val="15"/>
              </w:rPr>
            </w:pPr>
            <w:r w:rsidRPr="00891D88">
              <w:rPr>
                <w:spacing w:val="-2"/>
                <w:sz w:val="15"/>
                <w:szCs w:val="15"/>
              </w:rPr>
              <w:t>C</w:t>
            </w:r>
            <w:r w:rsidRPr="00891D88">
              <w:rPr>
                <w:spacing w:val="1"/>
                <w:sz w:val="15"/>
                <w:szCs w:val="15"/>
              </w:rPr>
              <w:t>S</w:t>
            </w:r>
            <w:r w:rsidRPr="00891D88">
              <w:rPr>
                <w:sz w:val="15"/>
                <w:szCs w:val="15"/>
              </w:rPr>
              <w:t>S</w:t>
            </w:r>
            <w:r w:rsidR="007A388E">
              <w:rPr>
                <w:sz w:val="15"/>
                <w:szCs w:val="15"/>
              </w:rPr>
              <w:t>3</w:t>
            </w:r>
          </w:p>
        </w:tc>
      </w:tr>
    </w:tbl>
    <w:p w:rsidR="00540D29" w:rsidRDefault="00540D29">
      <w:pPr>
        <w:spacing w:before="7" w:line="180" w:lineRule="exact"/>
        <w:rPr>
          <w:sz w:val="18"/>
          <w:szCs w:val="18"/>
        </w:rPr>
      </w:pPr>
    </w:p>
    <w:p w:rsidR="005B05E0" w:rsidRDefault="005B05E0">
      <w:pPr>
        <w:spacing w:before="7" w:line="180" w:lineRule="exact"/>
        <w:rPr>
          <w:sz w:val="18"/>
          <w:szCs w:val="18"/>
        </w:rPr>
      </w:pPr>
    </w:p>
    <w:p w:rsidR="00A94F27" w:rsidRDefault="00A94F27">
      <w:pPr>
        <w:spacing w:before="30"/>
        <w:ind w:left="115"/>
        <w:rPr>
          <w:color w:val="1B408E"/>
          <w:spacing w:val="5"/>
          <w:w w:val="93"/>
          <w:sz w:val="23"/>
          <w:szCs w:val="23"/>
        </w:rPr>
      </w:pPr>
    </w:p>
    <w:p w:rsidR="00540D29" w:rsidRDefault="00891D88">
      <w:pPr>
        <w:spacing w:before="30"/>
        <w:ind w:left="115"/>
        <w:rPr>
          <w:sz w:val="18"/>
          <w:szCs w:val="18"/>
        </w:rPr>
      </w:pPr>
      <w:r>
        <w:rPr>
          <w:color w:val="1B408E"/>
          <w:spacing w:val="5"/>
          <w:w w:val="93"/>
          <w:sz w:val="23"/>
          <w:szCs w:val="23"/>
        </w:rPr>
        <w:t>E</w:t>
      </w:r>
      <w:r>
        <w:rPr>
          <w:color w:val="1B408E"/>
          <w:spacing w:val="-1"/>
          <w:w w:val="93"/>
          <w:sz w:val="23"/>
          <w:szCs w:val="23"/>
        </w:rPr>
        <w:t>X</w:t>
      </w:r>
      <w:r>
        <w:rPr>
          <w:color w:val="1B408E"/>
          <w:w w:val="93"/>
          <w:sz w:val="23"/>
          <w:szCs w:val="23"/>
        </w:rPr>
        <w:t>P</w:t>
      </w:r>
      <w:r>
        <w:rPr>
          <w:color w:val="1B408E"/>
          <w:spacing w:val="5"/>
          <w:w w:val="93"/>
          <w:sz w:val="23"/>
          <w:szCs w:val="23"/>
        </w:rPr>
        <w:t>E</w:t>
      </w:r>
      <w:r>
        <w:rPr>
          <w:color w:val="1B408E"/>
          <w:spacing w:val="-3"/>
          <w:w w:val="93"/>
          <w:sz w:val="23"/>
          <w:szCs w:val="23"/>
        </w:rPr>
        <w:t>R</w:t>
      </w:r>
      <w:r>
        <w:rPr>
          <w:color w:val="1B408E"/>
          <w:spacing w:val="3"/>
          <w:w w:val="93"/>
          <w:sz w:val="23"/>
          <w:szCs w:val="23"/>
        </w:rPr>
        <w:t>I</w:t>
      </w:r>
      <w:r>
        <w:rPr>
          <w:color w:val="1B408E"/>
          <w:spacing w:val="5"/>
          <w:w w:val="93"/>
          <w:sz w:val="23"/>
          <w:szCs w:val="23"/>
        </w:rPr>
        <w:t>E</w:t>
      </w:r>
      <w:r>
        <w:rPr>
          <w:color w:val="1B408E"/>
          <w:spacing w:val="-1"/>
          <w:w w:val="93"/>
          <w:sz w:val="23"/>
          <w:szCs w:val="23"/>
        </w:rPr>
        <w:t>N</w:t>
      </w:r>
      <w:r>
        <w:rPr>
          <w:color w:val="1B408E"/>
          <w:spacing w:val="1"/>
          <w:w w:val="93"/>
          <w:sz w:val="23"/>
          <w:szCs w:val="23"/>
        </w:rPr>
        <w:t>C</w:t>
      </w:r>
      <w:r>
        <w:rPr>
          <w:color w:val="1B408E"/>
          <w:w w:val="93"/>
          <w:sz w:val="23"/>
          <w:szCs w:val="23"/>
        </w:rPr>
        <w:t xml:space="preserve">E    </w:t>
      </w:r>
      <w:r>
        <w:rPr>
          <w:color w:val="1B408E"/>
          <w:spacing w:val="33"/>
          <w:w w:val="93"/>
          <w:sz w:val="23"/>
          <w:szCs w:val="23"/>
        </w:rPr>
        <w:t xml:space="preserve"> </w:t>
      </w:r>
      <w:r>
        <w:rPr>
          <w:b/>
          <w:color w:val="000000"/>
          <w:spacing w:val="3"/>
          <w:position w:val="1"/>
          <w:sz w:val="18"/>
          <w:szCs w:val="18"/>
        </w:rPr>
        <w:t>W</w:t>
      </w:r>
      <w:r>
        <w:rPr>
          <w:b/>
          <w:color w:val="000000"/>
          <w:spacing w:val="-3"/>
          <w:position w:val="1"/>
          <w:sz w:val="18"/>
          <w:szCs w:val="18"/>
        </w:rPr>
        <w:t>a</w:t>
      </w:r>
      <w:r>
        <w:rPr>
          <w:b/>
          <w:color w:val="000000"/>
          <w:spacing w:val="-1"/>
          <w:position w:val="1"/>
          <w:sz w:val="18"/>
          <w:szCs w:val="18"/>
        </w:rPr>
        <w:t>f</w:t>
      </w:r>
      <w:r>
        <w:rPr>
          <w:b/>
          <w:color w:val="000000"/>
          <w:spacing w:val="1"/>
          <w:position w:val="1"/>
          <w:sz w:val="18"/>
          <w:szCs w:val="18"/>
        </w:rPr>
        <w:t>e</w:t>
      </w:r>
      <w:r>
        <w:rPr>
          <w:b/>
          <w:color w:val="000000"/>
          <w:position w:val="1"/>
          <w:sz w:val="18"/>
          <w:szCs w:val="18"/>
        </w:rPr>
        <w:t>r</w:t>
      </w:r>
      <w:r>
        <w:rPr>
          <w:b/>
          <w:color w:val="000000"/>
          <w:spacing w:val="9"/>
          <w:position w:val="1"/>
          <w:sz w:val="18"/>
          <w:szCs w:val="18"/>
        </w:rPr>
        <w:t xml:space="preserve"> </w:t>
      </w:r>
      <w:r>
        <w:rPr>
          <w:b/>
          <w:color w:val="000000"/>
          <w:spacing w:val="5"/>
          <w:position w:val="1"/>
          <w:sz w:val="18"/>
          <w:szCs w:val="18"/>
        </w:rPr>
        <w:t>E</w:t>
      </w:r>
      <w:r>
        <w:rPr>
          <w:b/>
          <w:color w:val="000000"/>
          <w:spacing w:val="-3"/>
          <w:position w:val="1"/>
          <w:sz w:val="18"/>
          <w:szCs w:val="18"/>
        </w:rPr>
        <w:t>l</w:t>
      </w:r>
      <w:r>
        <w:rPr>
          <w:b/>
          <w:color w:val="000000"/>
          <w:spacing w:val="1"/>
          <w:position w:val="1"/>
          <w:sz w:val="18"/>
          <w:szCs w:val="18"/>
        </w:rPr>
        <w:t>ec</w:t>
      </w:r>
      <w:r>
        <w:rPr>
          <w:b/>
          <w:color w:val="000000"/>
          <w:spacing w:val="5"/>
          <w:position w:val="1"/>
          <w:sz w:val="18"/>
          <w:szCs w:val="18"/>
        </w:rPr>
        <w:t>t</w:t>
      </w:r>
      <w:r>
        <w:rPr>
          <w:b/>
          <w:color w:val="000000"/>
          <w:spacing w:val="2"/>
          <w:position w:val="1"/>
          <w:sz w:val="18"/>
          <w:szCs w:val="18"/>
        </w:rPr>
        <w:t>r</w:t>
      </w:r>
      <w:r>
        <w:rPr>
          <w:b/>
          <w:color w:val="000000"/>
          <w:position w:val="1"/>
          <w:sz w:val="18"/>
          <w:szCs w:val="18"/>
        </w:rPr>
        <w:t>o</w:t>
      </w:r>
      <w:r>
        <w:rPr>
          <w:b/>
          <w:color w:val="000000"/>
          <w:spacing w:val="3"/>
          <w:position w:val="1"/>
          <w:sz w:val="18"/>
          <w:szCs w:val="18"/>
        </w:rPr>
        <w:t>n</w:t>
      </w:r>
      <w:r>
        <w:rPr>
          <w:b/>
          <w:color w:val="000000"/>
          <w:spacing w:val="-3"/>
          <w:position w:val="1"/>
          <w:sz w:val="18"/>
          <w:szCs w:val="18"/>
        </w:rPr>
        <w:t>i</w:t>
      </w:r>
      <w:r>
        <w:rPr>
          <w:b/>
          <w:color w:val="000000"/>
          <w:spacing w:val="1"/>
          <w:position w:val="1"/>
          <w:sz w:val="18"/>
          <w:szCs w:val="18"/>
        </w:rPr>
        <w:t>c</w:t>
      </w:r>
      <w:r>
        <w:rPr>
          <w:b/>
          <w:color w:val="000000"/>
          <w:position w:val="1"/>
          <w:sz w:val="18"/>
          <w:szCs w:val="18"/>
        </w:rPr>
        <w:t xml:space="preserve">s                                                                                              </w:t>
      </w:r>
      <w:r>
        <w:rPr>
          <w:b/>
          <w:color w:val="000000"/>
          <w:spacing w:val="3"/>
          <w:position w:val="1"/>
          <w:sz w:val="18"/>
          <w:szCs w:val="18"/>
        </w:rPr>
        <w:t xml:space="preserve"> </w:t>
      </w:r>
      <w:r>
        <w:rPr>
          <w:color w:val="545454"/>
          <w:spacing w:val="3"/>
          <w:position w:val="1"/>
          <w:sz w:val="18"/>
          <w:szCs w:val="18"/>
        </w:rPr>
        <w:t>0</w:t>
      </w:r>
      <w:r>
        <w:rPr>
          <w:color w:val="545454"/>
          <w:position w:val="1"/>
          <w:sz w:val="18"/>
          <w:szCs w:val="18"/>
        </w:rPr>
        <w:t>1</w:t>
      </w:r>
      <w:r>
        <w:rPr>
          <w:color w:val="545454"/>
          <w:spacing w:val="26"/>
          <w:position w:val="1"/>
          <w:sz w:val="18"/>
          <w:szCs w:val="18"/>
        </w:rPr>
        <w:t xml:space="preserve"> </w:t>
      </w:r>
      <w:r>
        <w:rPr>
          <w:color w:val="545454"/>
          <w:w w:val="171"/>
          <w:position w:val="1"/>
          <w:sz w:val="18"/>
          <w:szCs w:val="18"/>
        </w:rPr>
        <w:t>/</w:t>
      </w:r>
      <w:r>
        <w:rPr>
          <w:color w:val="545454"/>
          <w:spacing w:val="-26"/>
          <w:w w:val="171"/>
          <w:position w:val="1"/>
          <w:sz w:val="18"/>
          <w:szCs w:val="18"/>
        </w:rPr>
        <w:t xml:space="preserve"> </w:t>
      </w:r>
      <w:r w:rsidR="003121CA">
        <w:rPr>
          <w:color w:val="545454"/>
          <w:spacing w:val="3"/>
          <w:position w:val="1"/>
          <w:sz w:val="18"/>
          <w:szCs w:val="18"/>
        </w:rPr>
        <w:t>201</w:t>
      </w:r>
      <w:r w:rsidR="003121CA">
        <w:rPr>
          <w:color w:val="545454"/>
          <w:position w:val="1"/>
          <w:sz w:val="18"/>
          <w:szCs w:val="18"/>
        </w:rPr>
        <w:t xml:space="preserve">5 </w:t>
      </w:r>
      <w:r w:rsidR="003121CA">
        <w:rPr>
          <w:color w:val="545454"/>
          <w:spacing w:val="22"/>
          <w:position w:val="1"/>
          <w:sz w:val="18"/>
          <w:szCs w:val="18"/>
        </w:rPr>
        <w:t>-</w:t>
      </w:r>
      <w:r>
        <w:rPr>
          <w:color w:val="545454"/>
          <w:spacing w:val="31"/>
          <w:position w:val="1"/>
          <w:sz w:val="18"/>
          <w:szCs w:val="18"/>
        </w:rPr>
        <w:t xml:space="preserve"> </w:t>
      </w:r>
      <w:r>
        <w:rPr>
          <w:color w:val="545454"/>
          <w:spacing w:val="3"/>
          <w:w w:val="98"/>
          <w:position w:val="1"/>
          <w:sz w:val="18"/>
          <w:szCs w:val="18"/>
        </w:rPr>
        <w:t>P</w:t>
      </w:r>
      <w:r>
        <w:rPr>
          <w:color w:val="545454"/>
          <w:w w:val="113"/>
          <w:position w:val="1"/>
          <w:sz w:val="18"/>
          <w:szCs w:val="18"/>
        </w:rPr>
        <w:t>r</w:t>
      </w:r>
      <w:r>
        <w:rPr>
          <w:color w:val="545454"/>
          <w:spacing w:val="-2"/>
          <w:w w:val="109"/>
          <w:position w:val="1"/>
          <w:sz w:val="18"/>
          <w:szCs w:val="18"/>
        </w:rPr>
        <w:t>e</w:t>
      </w:r>
      <w:r>
        <w:rPr>
          <w:color w:val="545454"/>
          <w:spacing w:val="-3"/>
          <w:w w:val="101"/>
          <w:position w:val="1"/>
          <w:sz w:val="18"/>
          <w:szCs w:val="18"/>
        </w:rPr>
        <w:t>s</w:t>
      </w:r>
      <w:r>
        <w:rPr>
          <w:color w:val="545454"/>
          <w:spacing w:val="-2"/>
          <w:w w:val="109"/>
          <w:position w:val="1"/>
          <w:sz w:val="18"/>
          <w:szCs w:val="18"/>
        </w:rPr>
        <w:t>e</w:t>
      </w:r>
      <w:r>
        <w:rPr>
          <w:color w:val="545454"/>
          <w:spacing w:val="2"/>
          <w:w w:val="111"/>
          <w:position w:val="1"/>
          <w:sz w:val="18"/>
          <w:szCs w:val="18"/>
        </w:rPr>
        <w:t>n</w:t>
      </w:r>
      <w:r>
        <w:rPr>
          <w:color w:val="545454"/>
          <w:w w:val="118"/>
          <w:position w:val="1"/>
          <w:sz w:val="18"/>
          <w:szCs w:val="18"/>
        </w:rPr>
        <w:t>t</w:t>
      </w:r>
    </w:p>
    <w:p w:rsidR="00540D29" w:rsidRDefault="00A21B9D">
      <w:pPr>
        <w:spacing w:before="54" w:line="200" w:lineRule="exact"/>
        <w:ind w:left="1741"/>
        <w:rPr>
          <w:sz w:val="18"/>
          <w:szCs w:val="18"/>
        </w:rPr>
      </w:pPr>
      <w:r>
        <w:rPr>
          <w:color w:val="545454"/>
          <w:spacing w:val="2"/>
          <w:position w:val="-1"/>
          <w:sz w:val="18"/>
          <w:szCs w:val="18"/>
        </w:rPr>
        <w:t>Full Stack Web Developer</w:t>
      </w:r>
    </w:p>
    <w:p w:rsidR="00540D29" w:rsidRDefault="00540D29">
      <w:pPr>
        <w:spacing w:before="10" w:line="160" w:lineRule="exact"/>
        <w:rPr>
          <w:sz w:val="16"/>
          <w:szCs w:val="16"/>
        </w:rPr>
      </w:pPr>
    </w:p>
    <w:p w:rsidR="0098021E" w:rsidRPr="00174947" w:rsidRDefault="0098021E" w:rsidP="0098021E">
      <w:pPr>
        <w:spacing w:before="74"/>
        <w:ind w:left="2221" w:firstLine="240"/>
        <w:rPr>
          <w:sz w:val="18"/>
          <w:szCs w:val="1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6358A16C" wp14:editId="5A358579">
                <wp:simplePos x="0" y="0"/>
                <wp:positionH relativeFrom="page">
                  <wp:posOffset>2118995</wp:posOffset>
                </wp:positionH>
                <wp:positionV relativeFrom="paragraph">
                  <wp:posOffset>91440</wp:posOffset>
                </wp:positionV>
                <wp:extent cx="43180" cy="43180"/>
                <wp:effectExtent l="4445" t="10160" r="9525" b="381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" cy="43180"/>
                          <a:chOff x="3337" y="144"/>
                          <a:chExt cx="68" cy="68"/>
                        </a:xfrm>
                      </wpg:grpSpPr>
                      <wps:wsp>
                        <wps:cNvPr id="14" name="Freeform 55"/>
                        <wps:cNvSpPr>
                          <a:spLocks/>
                        </wps:cNvSpPr>
                        <wps:spPr bwMode="auto">
                          <a:xfrm>
                            <a:off x="3341" y="148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8 148"/>
                              <a:gd name="T3" fmla="*/ 178 h 60"/>
                              <a:gd name="T4" fmla="+- 0 3393 3341"/>
                              <a:gd name="T5" fmla="*/ T4 w 60"/>
                              <a:gd name="T6" fmla="+- 0 198 148"/>
                              <a:gd name="T7" fmla="*/ 198 h 60"/>
                              <a:gd name="T8" fmla="+- 0 3374 3341"/>
                              <a:gd name="T9" fmla="*/ T8 w 60"/>
                              <a:gd name="T10" fmla="+- 0 208 148"/>
                              <a:gd name="T11" fmla="*/ 208 h 60"/>
                              <a:gd name="T12" fmla="+- 0 3371 3341"/>
                              <a:gd name="T13" fmla="*/ T12 w 60"/>
                              <a:gd name="T14" fmla="+- 0 208 148"/>
                              <a:gd name="T15" fmla="*/ 208 h 60"/>
                              <a:gd name="T16" fmla="+- 0 3351 3341"/>
                              <a:gd name="T17" fmla="*/ T16 w 60"/>
                              <a:gd name="T18" fmla="+- 0 200 148"/>
                              <a:gd name="T19" fmla="*/ 200 h 60"/>
                              <a:gd name="T20" fmla="+- 0 3341 3341"/>
                              <a:gd name="T21" fmla="*/ T20 w 60"/>
                              <a:gd name="T22" fmla="+- 0 181 148"/>
                              <a:gd name="T23" fmla="*/ 181 h 60"/>
                              <a:gd name="T24" fmla="+- 0 3341 3341"/>
                              <a:gd name="T25" fmla="*/ T24 w 60"/>
                              <a:gd name="T26" fmla="+- 0 178 148"/>
                              <a:gd name="T27" fmla="*/ 178 h 60"/>
                              <a:gd name="T28" fmla="+- 0 3349 3341"/>
                              <a:gd name="T29" fmla="*/ T28 w 60"/>
                              <a:gd name="T30" fmla="+- 0 158 148"/>
                              <a:gd name="T31" fmla="*/ 158 h 60"/>
                              <a:gd name="T32" fmla="+- 0 3369 3341"/>
                              <a:gd name="T33" fmla="*/ T32 w 60"/>
                              <a:gd name="T34" fmla="+- 0 148 148"/>
                              <a:gd name="T35" fmla="*/ 148 h 60"/>
                              <a:gd name="T36" fmla="+- 0 3371 3341"/>
                              <a:gd name="T37" fmla="*/ T36 w 60"/>
                              <a:gd name="T38" fmla="+- 0 148 148"/>
                              <a:gd name="T39" fmla="*/ 148 h 60"/>
                              <a:gd name="T40" fmla="+- 0 3391 3341"/>
                              <a:gd name="T41" fmla="*/ T40 w 60"/>
                              <a:gd name="T42" fmla="+- 0 156 148"/>
                              <a:gd name="T43" fmla="*/ 156 h 60"/>
                              <a:gd name="T44" fmla="+- 0 3401 3341"/>
                              <a:gd name="T45" fmla="*/ T44 w 60"/>
                              <a:gd name="T46" fmla="+- 0 176 148"/>
                              <a:gd name="T47" fmla="*/ 176 h 60"/>
                              <a:gd name="T48" fmla="+- 0 3401 3341"/>
                              <a:gd name="T49" fmla="*/ T48 w 60"/>
                              <a:gd name="T50" fmla="+- 0 178 148"/>
                              <a:gd name="T51" fmla="*/ 17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6"/>
                        <wps:cNvSpPr>
                          <a:spLocks/>
                        </wps:cNvSpPr>
                        <wps:spPr bwMode="auto">
                          <a:xfrm>
                            <a:off x="3341" y="148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8 148"/>
                              <a:gd name="T3" fmla="*/ 178 h 60"/>
                              <a:gd name="T4" fmla="+- 0 3393 3341"/>
                              <a:gd name="T5" fmla="*/ T4 w 60"/>
                              <a:gd name="T6" fmla="+- 0 198 148"/>
                              <a:gd name="T7" fmla="*/ 198 h 60"/>
                              <a:gd name="T8" fmla="+- 0 3374 3341"/>
                              <a:gd name="T9" fmla="*/ T8 w 60"/>
                              <a:gd name="T10" fmla="+- 0 208 148"/>
                              <a:gd name="T11" fmla="*/ 208 h 60"/>
                              <a:gd name="T12" fmla="+- 0 3371 3341"/>
                              <a:gd name="T13" fmla="*/ T12 w 60"/>
                              <a:gd name="T14" fmla="+- 0 208 148"/>
                              <a:gd name="T15" fmla="*/ 208 h 60"/>
                              <a:gd name="T16" fmla="+- 0 3351 3341"/>
                              <a:gd name="T17" fmla="*/ T16 w 60"/>
                              <a:gd name="T18" fmla="+- 0 200 148"/>
                              <a:gd name="T19" fmla="*/ 200 h 60"/>
                              <a:gd name="T20" fmla="+- 0 3341 3341"/>
                              <a:gd name="T21" fmla="*/ T20 w 60"/>
                              <a:gd name="T22" fmla="+- 0 181 148"/>
                              <a:gd name="T23" fmla="*/ 181 h 60"/>
                              <a:gd name="T24" fmla="+- 0 3341 3341"/>
                              <a:gd name="T25" fmla="*/ T24 w 60"/>
                              <a:gd name="T26" fmla="+- 0 178 148"/>
                              <a:gd name="T27" fmla="*/ 178 h 60"/>
                              <a:gd name="T28" fmla="+- 0 3349 3341"/>
                              <a:gd name="T29" fmla="*/ T28 w 60"/>
                              <a:gd name="T30" fmla="+- 0 158 148"/>
                              <a:gd name="T31" fmla="*/ 158 h 60"/>
                              <a:gd name="T32" fmla="+- 0 3369 3341"/>
                              <a:gd name="T33" fmla="*/ T32 w 60"/>
                              <a:gd name="T34" fmla="+- 0 148 148"/>
                              <a:gd name="T35" fmla="*/ 148 h 60"/>
                              <a:gd name="T36" fmla="+- 0 3371 3341"/>
                              <a:gd name="T37" fmla="*/ T36 w 60"/>
                              <a:gd name="T38" fmla="+- 0 148 148"/>
                              <a:gd name="T39" fmla="*/ 148 h 60"/>
                              <a:gd name="T40" fmla="+- 0 3391 3341"/>
                              <a:gd name="T41" fmla="*/ T40 w 60"/>
                              <a:gd name="T42" fmla="+- 0 156 148"/>
                              <a:gd name="T43" fmla="*/ 156 h 60"/>
                              <a:gd name="T44" fmla="+- 0 3401 3341"/>
                              <a:gd name="T45" fmla="*/ T44 w 60"/>
                              <a:gd name="T46" fmla="+- 0 176 148"/>
                              <a:gd name="T47" fmla="*/ 176 h 60"/>
                              <a:gd name="T48" fmla="+- 0 3401 3341"/>
                              <a:gd name="T49" fmla="*/ T48 w 60"/>
                              <a:gd name="T50" fmla="+- 0 178 148"/>
                              <a:gd name="T51" fmla="*/ 17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166.85pt;margin-top:7.2pt;width:3.4pt;height:3.4pt;z-index:-251645440;mso-position-horizontal-relative:page" coordorigin="3337,144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">
                <v:shape id="Freeform 55" o:spid="_x0000_s1027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yAnsEA&#10;AADbAAAADwAAAGRycy9kb3ducmV2LnhtbERPS4vCMBC+L/gfwgh7W1N1WaQaxddCxYuvi7ehGdti&#10;MylNbLv/3gjC3ubje85s0ZlSNFS7wrKC4SACQZxaXXCm4HL+/ZqAcB5ZY2mZFPyRg8W89zHDWNuW&#10;j9ScfCZCCLsYFeTeV7GULs3JoBvYijhwN1sb9AHWmdQ1tiHclHIURT/SYMGhIceK1jml99PDKEja&#10;wlxX60MyjnZ626S0uez3Z6U++91yCsJT5//Fb3eiw/xveP0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sgJ7BAAAA2wAAAA8AAAAAAAAAAAAAAAAAmAIAAGRycy9kb3du&#10;cmV2LnhtbFBLBQYAAAAABAAEAPUAAACGAwAAAAA=&#10;" path="m60,30l52,50,33,60r-3,l10,52,,33,,30,8,10,28,r2,l50,8,60,28r,2xe" fillcolor="black" stroked="f">
                  <v:path arrowok="t" o:connecttype="custom" o:connectlocs="60,178;52,198;33,208;30,208;10,200;0,181;0,178;8,158;28,148;30,148;50,156;60,176;60,178" o:connectangles="0,0,0,0,0,0,0,0,0,0,0,0,0"/>
                </v:shape>
                <v:shape id="Freeform 56" o:spid="_x0000_s1028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fptcIA&#10;AADbAAAADwAAAGRycy9kb3ducmV2LnhtbERPTWvCQBC9F/oflil4KbrRYpHoKkUUBL1UhXocsmMS&#10;zM5us6tJ+uvdguBtHu9zZovWVOJGtS8tKxgOEhDEmdUl5wqOh3V/AsIHZI2VZVLQkYfF/PVlhqm2&#10;DX/TbR9yEUPYp6igCMGlUvqsIIN+YB1x5M62NhgirHOpa2xiuKnkKEk+pcGSY0OBjpYFZZf91ShY&#10;/3Q7dr+rLv/Qfrs9udXfe3NUqvfWfk1BBGrDU/xwb3ScP4b/X+I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+m1wgAAANsAAAAPAAAAAAAAAAAAAAAAAJgCAABkcnMvZG93&#10;bnJldi54bWxQSwUGAAAAAAQABAD1AAAAhwMAAAAA&#10;" path="m60,30l52,50,33,60r-3,l10,52,,33,,30,8,10,28,r2,l50,8,60,28r,2xe" filled="f" strokeweight=".15022mm">
                  <v:path arrowok="t" o:connecttype="custom" o:connectlocs="60,178;52,198;33,208;30,208;10,200;0,181;0,178;8,158;28,148;30,148;50,156;60,176;60,178" o:connectangles="0,0,0,0,0,0,0,0,0,0,0,0,0"/>
                </v:shape>
                <w10:wrap anchorx="page"/>
              </v:group>
            </w:pict>
          </mc:Fallback>
        </mc:AlternateContent>
      </w:r>
      <w:r w:rsidRPr="00174947">
        <w:rPr>
          <w:spacing w:val="-1"/>
          <w:sz w:val="18"/>
          <w:szCs w:val="18"/>
        </w:rPr>
        <w:t>Part of the c</w:t>
      </w:r>
      <w:r w:rsidRPr="00174947">
        <w:rPr>
          <w:spacing w:val="-2"/>
          <w:sz w:val="18"/>
          <w:szCs w:val="18"/>
        </w:rPr>
        <w:t>o</w:t>
      </w:r>
      <w:r w:rsidRPr="00174947">
        <w:rPr>
          <w:sz w:val="18"/>
          <w:szCs w:val="18"/>
        </w:rPr>
        <w:t>re</w:t>
      </w:r>
      <w:r w:rsidRPr="00174947">
        <w:rPr>
          <w:spacing w:val="16"/>
          <w:sz w:val="18"/>
          <w:szCs w:val="18"/>
        </w:rPr>
        <w:t xml:space="preserve"> </w:t>
      </w:r>
      <w:r w:rsidRPr="00174947">
        <w:rPr>
          <w:sz w:val="18"/>
          <w:szCs w:val="18"/>
        </w:rPr>
        <w:t>t</w:t>
      </w:r>
      <w:r w:rsidRPr="00174947">
        <w:rPr>
          <w:spacing w:val="-2"/>
          <w:sz w:val="18"/>
          <w:szCs w:val="18"/>
        </w:rPr>
        <w:t>e</w:t>
      </w:r>
      <w:r w:rsidRPr="00174947">
        <w:rPr>
          <w:spacing w:val="4"/>
          <w:sz w:val="18"/>
          <w:szCs w:val="18"/>
        </w:rPr>
        <w:t>a</w:t>
      </w:r>
      <w:r w:rsidRPr="00174947">
        <w:rPr>
          <w:sz w:val="18"/>
          <w:szCs w:val="18"/>
        </w:rPr>
        <w:t>m</w:t>
      </w:r>
      <w:r w:rsidRPr="00174947">
        <w:rPr>
          <w:spacing w:val="44"/>
          <w:sz w:val="18"/>
          <w:szCs w:val="18"/>
        </w:rPr>
        <w:t xml:space="preserve"> </w:t>
      </w:r>
      <w:r w:rsidRPr="00174947">
        <w:rPr>
          <w:spacing w:val="4"/>
          <w:sz w:val="18"/>
          <w:szCs w:val="18"/>
        </w:rPr>
        <w:t>a</w:t>
      </w:r>
      <w:r w:rsidRPr="00174947">
        <w:rPr>
          <w:sz w:val="18"/>
          <w:szCs w:val="18"/>
        </w:rPr>
        <w:t>r</w:t>
      </w:r>
      <w:r w:rsidRPr="00174947">
        <w:rPr>
          <w:spacing w:val="-2"/>
          <w:sz w:val="18"/>
          <w:szCs w:val="18"/>
        </w:rPr>
        <w:t>o</w:t>
      </w:r>
      <w:r w:rsidRPr="00174947">
        <w:rPr>
          <w:spacing w:val="1"/>
          <w:sz w:val="18"/>
          <w:szCs w:val="18"/>
        </w:rPr>
        <w:t>u</w:t>
      </w:r>
      <w:r w:rsidRPr="00174947">
        <w:rPr>
          <w:spacing w:val="2"/>
          <w:sz w:val="18"/>
          <w:szCs w:val="18"/>
        </w:rPr>
        <w:t>n</w:t>
      </w:r>
      <w:r w:rsidRPr="00174947">
        <w:rPr>
          <w:sz w:val="18"/>
          <w:szCs w:val="18"/>
        </w:rPr>
        <w:t>d</w:t>
      </w:r>
      <w:r w:rsidRPr="00174947">
        <w:rPr>
          <w:spacing w:val="16"/>
          <w:sz w:val="18"/>
          <w:szCs w:val="18"/>
        </w:rPr>
        <w:t xml:space="preserve"> </w:t>
      </w:r>
      <w:proofErr w:type="spellStart"/>
      <w:r w:rsidRPr="00174947">
        <w:rPr>
          <w:spacing w:val="3"/>
          <w:sz w:val="18"/>
          <w:szCs w:val="18"/>
        </w:rPr>
        <w:t>P</w:t>
      </w:r>
      <w:r w:rsidRPr="00174947">
        <w:rPr>
          <w:spacing w:val="1"/>
          <w:sz w:val="18"/>
          <w:szCs w:val="18"/>
        </w:rPr>
        <w:t>lug</w:t>
      </w:r>
      <w:r w:rsidRPr="00174947">
        <w:rPr>
          <w:spacing w:val="2"/>
          <w:sz w:val="18"/>
          <w:szCs w:val="18"/>
        </w:rPr>
        <w:t>z</w:t>
      </w:r>
      <w:r w:rsidRPr="00174947">
        <w:rPr>
          <w:spacing w:val="-2"/>
          <w:sz w:val="18"/>
          <w:szCs w:val="18"/>
        </w:rPr>
        <w:t>ee</w:t>
      </w:r>
      <w:proofErr w:type="spellEnd"/>
      <w:r w:rsidRPr="00174947">
        <w:rPr>
          <w:sz w:val="18"/>
          <w:szCs w:val="18"/>
        </w:rPr>
        <w:t>,</w:t>
      </w:r>
      <w:r w:rsidRPr="00174947">
        <w:rPr>
          <w:spacing w:val="41"/>
          <w:sz w:val="18"/>
          <w:szCs w:val="18"/>
        </w:rPr>
        <w:t xml:space="preserve"> </w:t>
      </w:r>
      <w:r w:rsidRPr="00174947">
        <w:rPr>
          <w:sz w:val="18"/>
          <w:szCs w:val="18"/>
        </w:rPr>
        <w:t>a</w:t>
      </w:r>
      <w:r w:rsidRPr="00174947">
        <w:rPr>
          <w:spacing w:val="20"/>
          <w:sz w:val="18"/>
          <w:szCs w:val="18"/>
        </w:rPr>
        <w:t xml:space="preserve"> </w:t>
      </w:r>
      <w:r w:rsidRPr="00174947">
        <w:rPr>
          <w:sz w:val="18"/>
          <w:szCs w:val="18"/>
        </w:rPr>
        <w:t>t</w:t>
      </w:r>
      <w:r w:rsidRPr="00174947">
        <w:rPr>
          <w:spacing w:val="1"/>
          <w:sz w:val="18"/>
          <w:szCs w:val="18"/>
        </w:rPr>
        <w:t>i</w:t>
      </w:r>
      <w:r w:rsidRPr="00174947">
        <w:rPr>
          <w:spacing w:val="2"/>
          <w:sz w:val="18"/>
          <w:szCs w:val="18"/>
        </w:rPr>
        <w:t>n</w:t>
      </w:r>
      <w:r w:rsidRPr="00174947">
        <w:rPr>
          <w:sz w:val="18"/>
          <w:szCs w:val="18"/>
        </w:rPr>
        <w:t>y</w:t>
      </w:r>
      <w:r w:rsidRPr="00174947">
        <w:rPr>
          <w:spacing w:val="19"/>
          <w:sz w:val="18"/>
          <w:szCs w:val="18"/>
        </w:rPr>
        <w:t xml:space="preserve"> </w:t>
      </w:r>
      <w:r w:rsidRPr="00174947">
        <w:rPr>
          <w:spacing w:val="2"/>
          <w:sz w:val="18"/>
          <w:szCs w:val="18"/>
        </w:rPr>
        <w:t>d</w:t>
      </w:r>
      <w:r w:rsidRPr="00174947">
        <w:rPr>
          <w:spacing w:val="-2"/>
          <w:sz w:val="18"/>
          <w:szCs w:val="18"/>
        </w:rPr>
        <w:t>ev</w:t>
      </w:r>
      <w:r w:rsidRPr="00174947">
        <w:rPr>
          <w:spacing w:val="1"/>
          <w:sz w:val="18"/>
          <w:szCs w:val="18"/>
        </w:rPr>
        <w:t>i</w:t>
      </w:r>
      <w:r w:rsidRPr="00174947">
        <w:rPr>
          <w:spacing w:val="-2"/>
          <w:sz w:val="18"/>
          <w:szCs w:val="18"/>
        </w:rPr>
        <w:t>c</w:t>
      </w:r>
      <w:r w:rsidRPr="00174947">
        <w:rPr>
          <w:sz w:val="18"/>
          <w:szCs w:val="18"/>
        </w:rPr>
        <w:t>e</w:t>
      </w:r>
      <w:r w:rsidRPr="00174947">
        <w:rPr>
          <w:spacing w:val="24"/>
          <w:sz w:val="18"/>
          <w:szCs w:val="18"/>
        </w:rPr>
        <w:t xml:space="preserve"> </w:t>
      </w:r>
      <w:r w:rsidRPr="00174947">
        <w:rPr>
          <w:sz w:val="18"/>
          <w:szCs w:val="18"/>
        </w:rPr>
        <w:t>t</w:t>
      </w:r>
      <w:r w:rsidRPr="00174947">
        <w:rPr>
          <w:spacing w:val="2"/>
          <w:sz w:val="18"/>
          <w:szCs w:val="18"/>
        </w:rPr>
        <w:t>h</w:t>
      </w:r>
      <w:r w:rsidRPr="00174947">
        <w:rPr>
          <w:spacing w:val="4"/>
          <w:sz w:val="18"/>
          <w:szCs w:val="18"/>
        </w:rPr>
        <w:t>a</w:t>
      </w:r>
      <w:r w:rsidRPr="00174947">
        <w:rPr>
          <w:sz w:val="18"/>
          <w:szCs w:val="18"/>
        </w:rPr>
        <w:t>t</w:t>
      </w:r>
      <w:r w:rsidRPr="00174947">
        <w:rPr>
          <w:spacing w:val="44"/>
          <w:sz w:val="18"/>
          <w:szCs w:val="18"/>
        </w:rPr>
        <w:t xml:space="preserve"> </w:t>
      </w:r>
      <w:r w:rsidRPr="00174947">
        <w:rPr>
          <w:spacing w:val="1"/>
          <w:sz w:val="18"/>
          <w:szCs w:val="18"/>
        </w:rPr>
        <w:t>l</w:t>
      </w:r>
      <w:r w:rsidRPr="00174947">
        <w:rPr>
          <w:spacing w:val="-2"/>
          <w:sz w:val="18"/>
          <w:szCs w:val="18"/>
        </w:rPr>
        <w:t>e</w:t>
      </w:r>
      <w:r w:rsidRPr="00174947">
        <w:rPr>
          <w:sz w:val="18"/>
          <w:szCs w:val="18"/>
        </w:rPr>
        <w:t>ts</w:t>
      </w:r>
      <w:r w:rsidRPr="00174947">
        <w:rPr>
          <w:spacing w:val="20"/>
          <w:sz w:val="18"/>
          <w:szCs w:val="18"/>
        </w:rPr>
        <w:t xml:space="preserve"> </w:t>
      </w:r>
      <w:r w:rsidRPr="00174947">
        <w:rPr>
          <w:spacing w:val="-3"/>
          <w:sz w:val="18"/>
          <w:szCs w:val="18"/>
        </w:rPr>
        <w:t>y</w:t>
      </w:r>
      <w:r w:rsidRPr="00174947">
        <w:rPr>
          <w:spacing w:val="-2"/>
          <w:sz w:val="18"/>
          <w:szCs w:val="18"/>
        </w:rPr>
        <w:t>o</w:t>
      </w:r>
      <w:r w:rsidRPr="00174947">
        <w:rPr>
          <w:sz w:val="18"/>
          <w:szCs w:val="18"/>
        </w:rPr>
        <w:t>u</w:t>
      </w:r>
      <w:r w:rsidRPr="00174947">
        <w:rPr>
          <w:spacing w:val="20"/>
          <w:sz w:val="18"/>
          <w:szCs w:val="18"/>
        </w:rPr>
        <w:t xml:space="preserve"> </w:t>
      </w:r>
      <w:r w:rsidRPr="00174947">
        <w:rPr>
          <w:spacing w:val="-3"/>
          <w:sz w:val="18"/>
          <w:szCs w:val="18"/>
        </w:rPr>
        <w:t>s</w:t>
      </w:r>
      <w:r w:rsidRPr="00174947">
        <w:rPr>
          <w:sz w:val="18"/>
          <w:szCs w:val="18"/>
        </w:rPr>
        <w:t>tr</w:t>
      </w:r>
      <w:r w:rsidRPr="00174947">
        <w:rPr>
          <w:spacing w:val="-2"/>
          <w:sz w:val="18"/>
          <w:szCs w:val="18"/>
        </w:rPr>
        <w:t>e</w:t>
      </w:r>
      <w:r w:rsidRPr="00174947">
        <w:rPr>
          <w:spacing w:val="4"/>
          <w:sz w:val="18"/>
          <w:szCs w:val="18"/>
        </w:rPr>
        <w:t>a</w:t>
      </w:r>
      <w:r w:rsidRPr="00174947">
        <w:rPr>
          <w:sz w:val="18"/>
          <w:szCs w:val="18"/>
        </w:rPr>
        <w:t xml:space="preserve">m </w:t>
      </w:r>
      <w:r w:rsidRPr="00174947">
        <w:rPr>
          <w:spacing w:val="8"/>
          <w:sz w:val="18"/>
          <w:szCs w:val="18"/>
        </w:rPr>
        <w:t>high</w:t>
      </w:r>
      <w:r w:rsidRPr="00174947">
        <w:rPr>
          <w:spacing w:val="30"/>
          <w:sz w:val="18"/>
          <w:szCs w:val="18"/>
        </w:rPr>
        <w:t xml:space="preserve"> </w:t>
      </w:r>
      <w:r w:rsidRPr="00174947">
        <w:rPr>
          <w:w w:val="107"/>
          <w:sz w:val="18"/>
          <w:szCs w:val="18"/>
        </w:rPr>
        <w:t>r</w:t>
      </w:r>
      <w:r w:rsidRPr="00174947">
        <w:rPr>
          <w:spacing w:val="-2"/>
          <w:w w:val="107"/>
          <w:sz w:val="18"/>
          <w:szCs w:val="18"/>
        </w:rPr>
        <w:t>e</w:t>
      </w:r>
      <w:r w:rsidRPr="00174947">
        <w:rPr>
          <w:spacing w:val="-3"/>
          <w:w w:val="107"/>
          <w:sz w:val="18"/>
          <w:szCs w:val="18"/>
        </w:rPr>
        <w:t>s</w:t>
      </w:r>
      <w:r w:rsidRPr="00174947">
        <w:rPr>
          <w:spacing w:val="-2"/>
          <w:w w:val="107"/>
          <w:sz w:val="18"/>
          <w:szCs w:val="18"/>
        </w:rPr>
        <w:t>o</w:t>
      </w:r>
      <w:r w:rsidRPr="00174947">
        <w:rPr>
          <w:spacing w:val="1"/>
          <w:w w:val="107"/>
          <w:sz w:val="18"/>
          <w:szCs w:val="18"/>
        </w:rPr>
        <w:t>lu</w:t>
      </w:r>
      <w:r w:rsidRPr="00174947">
        <w:rPr>
          <w:w w:val="107"/>
          <w:sz w:val="18"/>
          <w:szCs w:val="18"/>
        </w:rPr>
        <w:t>t</w:t>
      </w:r>
      <w:r w:rsidRPr="00174947">
        <w:rPr>
          <w:spacing w:val="1"/>
          <w:w w:val="107"/>
          <w:sz w:val="18"/>
          <w:szCs w:val="18"/>
        </w:rPr>
        <w:t>i</w:t>
      </w:r>
      <w:r w:rsidRPr="00174947">
        <w:rPr>
          <w:spacing w:val="-2"/>
          <w:w w:val="107"/>
          <w:sz w:val="18"/>
          <w:szCs w:val="18"/>
        </w:rPr>
        <w:t>o</w:t>
      </w:r>
      <w:r w:rsidRPr="00174947">
        <w:rPr>
          <w:w w:val="107"/>
          <w:sz w:val="18"/>
          <w:szCs w:val="18"/>
        </w:rPr>
        <w:t>n</w:t>
      </w:r>
      <w:r w:rsidRPr="00174947">
        <w:rPr>
          <w:spacing w:val="11"/>
          <w:w w:val="107"/>
          <w:sz w:val="18"/>
          <w:szCs w:val="18"/>
        </w:rPr>
        <w:t xml:space="preserve"> </w:t>
      </w:r>
      <w:r w:rsidRPr="00174947">
        <w:rPr>
          <w:spacing w:val="4"/>
          <w:sz w:val="18"/>
          <w:szCs w:val="18"/>
        </w:rPr>
        <w:t>a</w:t>
      </w:r>
      <w:r w:rsidRPr="00174947">
        <w:rPr>
          <w:spacing w:val="1"/>
          <w:sz w:val="18"/>
          <w:szCs w:val="18"/>
        </w:rPr>
        <w:t>u</w:t>
      </w:r>
      <w:r w:rsidRPr="00174947">
        <w:rPr>
          <w:spacing w:val="2"/>
          <w:sz w:val="18"/>
          <w:szCs w:val="18"/>
        </w:rPr>
        <w:t>d</w:t>
      </w:r>
      <w:r w:rsidRPr="00174947">
        <w:rPr>
          <w:spacing w:val="1"/>
          <w:sz w:val="18"/>
          <w:szCs w:val="18"/>
        </w:rPr>
        <w:t>i</w:t>
      </w:r>
      <w:r w:rsidRPr="00174947">
        <w:rPr>
          <w:sz w:val="18"/>
          <w:szCs w:val="18"/>
        </w:rPr>
        <w:t>o</w:t>
      </w:r>
      <w:r w:rsidRPr="00174947">
        <w:rPr>
          <w:spacing w:val="39"/>
          <w:sz w:val="18"/>
          <w:szCs w:val="18"/>
        </w:rPr>
        <w:t xml:space="preserve"> </w:t>
      </w:r>
      <w:r w:rsidRPr="00174947">
        <w:rPr>
          <w:spacing w:val="-2"/>
          <w:w w:val="97"/>
          <w:sz w:val="18"/>
          <w:szCs w:val="18"/>
        </w:rPr>
        <w:t>v</w:t>
      </w:r>
      <w:r w:rsidRPr="00174947">
        <w:rPr>
          <w:spacing w:val="1"/>
          <w:w w:val="99"/>
          <w:sz w:val="18"/>
          <w:szCs w:val="18"/>
        </w:rPr>
        <w:t>i</w:t>
      </w:r>
      <w:r w:rsidRPr="00174947">
        <w:rPr>
          <w:w w:val="112"/>
          <w:sz w:val="18"/>
          <w:szCs w:val="18"/>
        </w:rPr>
        <w:t>a</w:t>
      </w:r>
    </w:p>
    <w:p w:rsidR="0098021E" w:rsidRDefault="0098021E" w:rsidP="0098021E">
      <w:pPr>
        <w:spacing w:before="74" w:line="200" w:lineRule="exact"/>
        <w:ind w:left="1741" w:firstLine="720"/>
        <w:rPr>
          <w:spacing w:val="-3"/>
          <w:w w:val="101"/>
          <w:sz w:val="18"/>
          <w:szCs w:val="18"/>
        </w:rPr>
      </w:pPr>
      <w:r w:rsidRPr="00174947">
        <w:rPr>
          <w:spacing w:val="4"/>
          <w:sz w:val="18"/>
          <w:szCs w:val="18"/>
        </w:rPr>
        <w:t>B</w:t>
      </w:r>
      <w:r w:rsidRPr="00174947">
        <w:rPr>
          <w:spacing w:val="1"/>
          <w:sz w:val="18"/>
          <w:szCs w:val="18"/>
        </w:rPr>
        <w:t>lu</w:t>
      </w:r>
      <w:r w:rsidRPr="00174947">
        <w:rPr>
          <w:spacing w:val="-2"/>
          <w:sz w:val="18"/>
          <w:szCs w:val="18"/>
        </w:rPr>
        <w:t>e</w:t>
      </w:r>
      <w:r w:rsidRPr="00174947">
        <w:rPr>
          <w:sz w:val="18"/>
          <w:szCs w:val="18"/>
        </w:rPr>
        <w:t>t</w:t>
      </w:r>
      <w:r w:rsidRPr="00174947">
        <w:rPr>
          <w:spacing w:val="-2"/>
          <w:sz w:val="18"/>
          <w:szCs w:val="18"/>
        </w:rPr>
        <w:t>oo</w:t>
      </w:r>
      <w:r w:rsidRPr="00174947">
        <w:rPr>
          <w:sz w:val="18"/>
          <w:szCs w:val="18"/>
        </w:rPr>
        <w:t xml:space="preserve">th </w:t>
      </w:r>
      <w:r w:rsidRPr="00174947">
        <w:rPr>
          <w:spacing w:val="6"/>
          <w:sz w:val="18"/>
          <w:szCs w:val="18"/>
        </w:rPr>
        <w:t>through</w:t>
      </w:r>
      <w:r w:rsidRPr="00174947">
        <w:rPr>
          <w:spacing w:val="9"/>
          <w:w w:val="109"/>
          <w:sz w:val="18"/>
          <w:szCs w:val="18"/>
        </w:rPr>
        <w:t xml:space="preserve"> </w:t>
      </w:r>
      <w:r w:rsidRPr="00174947">
        <w:rPr>
          <w:spacing w:val="-3"/>
          <w:sz w:val="18"/>
          <w:szCs w:val="18"/>
        </w:rPr>
        <w:t>y</w:t>
      </w:r>
      <w:r w:rsidRPr="00174947">
        <w:rPr>
          <w:spacing w:val="-2"/>
          <w:sz w:val="18"/>
          <w:szCs w:val="18"/>
        </w:rPr>
        <w:t>o</w:t>
      </w:r>
      <w:r w:rsidRPr="00174947">
        <w:rPr>
          <w:spacing w:val="1"/>
          <w:sz w:val="18"/>
          <w:szCs w:val="18"/>
        </w:rPr>
        <w:t>u</w:t>
      </w:r>
      <w:r w:rsidRPr="00174947">
        <w:rPr>
          <w:sz w:val="18"/>
          <w:szCs w:val="18"/>
        </w:rPr>
        <w:t>r</w:t>
      </w:r>
      <w:r w:rsidRPr="00174947">
        <w:rPr>
          <w:spacing w:val="27"/>
          <w:sz w:val="18"/>
          <w:szCs w:val="18"/>
        </w:rPr>
        <w:t xml:space="preserve"> </w:t>
      </w:r>
      <w:r w:rsidRPr="00174947">
        <w:rPr>
          <w:spacing w:val="-2"/>
          <w:sz w:val="18"/>
          <w:szCs w:val="18"/>
        </w:rPr>
        <w:t>e</w:t>
      </w:r>
      <w:r w:rsidRPr="00174947">
        <w:rPr>
          <w:spacing w:val="4"/>
          <w:sz w:val="18"/>
          <w:szCs w:val="18"/>
        </w:rPr>
        <w:t>x</w:t>
      </w:r>
      <w:r w:rsidRPr="00174947">
        <w:rPr>
          <w:spacing w:val="1"/>
          <w:sz w:val="18"/>
          <w:szCs w:val="18"/>
        </w:rPr>
        <w:t>i</w:t>
      </w:r>
      <w:r w:rsidRPr="00174947">
        <w:rPr>
          <w:spacing w:val="-3"/>
          <w:sz w:val="18"/>
          <w:szCs w:val="18"/>
        </w:rPr>
        <w:t>s</w:t>
      </w:r>
      <w:r w:rsidRPr="00174947">
        <w:rPr>
          <w:sz w:val="18"/>
          <w:szCs w:val="18"/>
        </w:rPr>
        <w:t>t</w:t>
      </w:r>
      <w:r w:rsidRPr="00174947">
        <w:rPr>
          <w:spacing w:val="1"/>
          <w:sz w:val="18"/>
          <w:szCs w:val="18"/>
        </w:rPr>
        <w:t>i</w:t>
      </w:r>
      <w:r w:rsidRPr="00174947">
        <w:rPr>
          <w:spacing w:val="2"/>
          <w:sz w:val="18"/>
          <w:szCs w:val="18"/>
        </w:rPr>
        <w:t>n</w:t>
      </w:r>
      <w:r w:rsidRPr="00174947">
        <w:rPr>
          <w:sz w:val="18"/>
          <w:szCs w:val="18"/>
        </w:rPr>
        <w:t>g</w:t>
      </w:r>
      <w:r w:rsidRPr="00174947">
        <w:rPr>
          <w:spacing w:val="35"/>
          <w:sz w:val="18"/>
          <w:szCs w:val="18"/>
        </w:rPr>
        <w:t xml:space="preserve"> </w:t>
      </w:r>
      <w:r w:rsidRPr="00174947">
        <w:rPr>
          <w:spacing w:val="-3"/>
          <w:w w:val="101"/>
          <w:sz w:val="18"/>
          <w:szCs w:val="18"/>
        </w:rPr>
        <w:t>s</w:t>
      </w:r>
      <w:r w:rsidRPr="00174947">
        <w:rPr>
          <w:spacing w:val="5"/>
          <w:w w:val="108"/>
          <w:sz w:val="18"/>
          <w:szCs w:val="18"/>
        </w:rPr>
        <w:t>p</w:t>
      </w:r>
      <w:r w:rsidRPr="00174947">
        <w:rPr>
          <w:spacing w:val="-2"/>
          <w:w w:val="109"/>
          <w:sz w:val="18"/>
          <w:szCs w:val="18"/>
        </w:rPr>
        <w:t>e</w:t>
      </w:r>
      <w:r w:rsidRPr="00174947">
        <w:rPr>
          <w:spacing w:val="4"/>
          <w:w w:val="112"/>
          <w:sz w:val="18"/>
          <w:szCs w:val="18"/>
        </w:rPr>
        <w:t>a</w:t>
      </w:r>
      <w:r w:rsidRPr="00174947">
        <w:rPr>
          <w:spacing w:val="2"/>
          <w:w w:val="101"/>
          <w:sz w:val="18"/>
          <w:szCs w:val="18"/>
        </w:rPr>
        <w:t>k</w:t>
      </w:r>
      <w:r w:rsidRPr="00174947">
        <w:rPr>
          <w:spacing w:val="-2"/>
          <w:w w:val="109"/>
          <w:sz w:val="18"/>
          <w:szCs w:val="18"/>
        </w:rPr>
        <w:t>e</w:t>
      </w:r>
      <w:r w:rsidRPr="00174947">
        <w:rPr>
          <w:w w:val="113"/>
          <w:sz w:val="18"/>
          <w:szCs w:val="18"/>
        </w:rPr>
        <w:t>r</w:t>
      </w:r>
      <w:r w:rsidRPr="00174947">
        <w:rPr>
          <w:spacing w:val="-3"/>
          <w:w w:val="101"/>
          <w:sz w:val="18"/>
          <w:szCs w:val="18"/>
        </w:rPr>
        <w:t>s</w:t>
      </w:r>
    </w:p>
    <w:p w:rsidR="00540D29" w:rsidRPr="00283678" w:rsidRDefault="005F743F" w:rsidP="00283678">
      <w:pPr>
        <w:spacing w:before="74" w:line="200" w:lineRule="exact"/>
        <w:ind w:left="1741" w:firstLine="720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pict>
          <v:group id="_x0000_s1071" style="position:absolute;left:0;text-align:left;margin-left:166.85pt;margin-top:5.25pt;width:3.4pt;height:3.4pt;z-index:-251665920;mso-position-horizontal-relative:page" coordorigin="3337,105" coordsize="68,68">
            <v:shape id="_x0000_s1073" style="position:absolute;left:3341;top:109;width:60;height:60" coordorigin="3341,109" coordsize="60,60" path="m3401,139r-8,20l3374,169r-3,l3351,161r-10,-19l3341,139r8,-20l3369,109r2,l3391,117r10,20l3401,139xe" fillcolor="black" stroked="f">
              <v:path arrowok="t"/>
            </v:shape>
            <v:shape id="_x0000_s1072" style="position:absolute;left:3341;top:109;width:60;height:60" coordorigin="3341,109" coordsize="60,60" path="m3401,139r-8,20l3374,169r-3,l3351,161r-10,-19l3341,139r8,-20l3369,109r2,l3391,117r10,20l3401,139xe" filled="f" strokeweight=".15022mm">
              <v:path arrowok="t"/>
            </v:shape>
            <w10:wrap anchorx="page"/>
          </v:group>
        </w:pict>
      </w:r>
      <w:r w:rsidR="00174947" w:rsidRPr="00174947">
        <w:rPr>
          <w:spacing w:val="-2"/>
          <w:sz w:val="18"/>
          <w:szCs w:val="18"/>
        </w:rPr>
        <w:t xml:space="preserve">Handled </w:t>
      </w:r>
      <w:r w:rsidR="003121CA" w:rsidRPr="00174947">
        <w:rPr>
          <w:spacing w:val="-2"/>
          <w:sz w:val="18"/>
          <w:szCs w:val="18"/>
        </w:rPr>
        <w:t>Press</w:t>
      </w:r>
      <w:r w:rsidR="00891D88" w:rsidRPr="00174947">
        <w:rPr>
          <w:spacing w:val="-2"/>
          <w:sz w:val="18"/>
          <w:szCs w:val="18"/>
        </w:rPr>
        <w:t xml:space="preserve"> Releases,</w:t>
      </w:r>
      <w:r w:rsidR="00206590">
        <w:rPr>
          <w:spacing w:val="-2"/>
          <w:sz w:val="18"/>
          <w:szCs w:val="18"/>
        </w:rPr>
        <w:t xml:space="preserve"> and</w:t>
      </w:r>
      <w:r w:rsidR="00891D88" w:rsidRPr="00174947">
        <w:rPr>
          <w:spacing w:val="-2"/>
          <w:sz w:val="18"/>
          <w:szCs w:val="18"/>
        </w:rPr>
        <w:t xml:space="preserve"> </w:t>
      </w:r>
      <w:r w:rsidR="003121CA" w:rsidRPr="00174947">
        <w:rPr>
          <w:spacing w:val="-2"/>
          <w:sz w:val="18"/>
          <w:szCs w:val="18"/>
        </w:rPr>
        <w:t>Content Management</w:t>
      </w:r>
      <w:proofErr w:type="gramStart"/>
      <w:r w:rsidR="00891D88" w:rsidRPr="00174947">
        <w:rPr>
          <w:spacing w:val="-2"/>
          <w:sz w:val="18"/>
          <w:szCs w:val="18"/>
        </w:rPr>
        <w:t>.</w:t>
      </w:r>
      <w:r w:rsidR="00891D88" w:rsidRPr="00174947">
        <w:rPr>
          <w:w w:val="109"/>
          <w:sz w:val="18"/>
          <w:szCs w:val="18"/>
        </w:rPr>
        <w:t>.</w:t>
      </w:r>
      <w:proofErr w:type="gramEnd"/>
    </w:p>
    <w:p w:rsidR="00540D29" w:rsidRPr="00174947" w:rsidRDefault="005F743F" w:rsidP="008D2576">
      <w:pPr>
        <w:spacing w:before="74"/>
        <w:ind w:left="2221" w:firstLine="240"/>
        <w:rPr>
          <w:sz w:val="18"/>
          <w:szCs w:val="18"/>
        </w:rPr>
      </w:pPr>
      <w:r>
        <w:pict>
          <v:group id="_x0000_s1065" style="position:absolute;left:0;text-align:left;margin-left:166.85pt;margin-top:7.2pt;width:3.4pt;height:3.4pt;z-index:-251663872;mso-position-horizontal-relative:page" coordorigin="3337,144" coordsize="68,68">
            <v:shape id="_x0000_s1067" style="position:absolute;left:3341;top:148;width:60;height:60" coordorigin="3341,148" coordsize="60,60" path="m3401,178r-8,20l3374,208r-3,l3351,200r-10,-19l3341,178r8,-20l3369,148r2,l3391,156r10,20l3401,178xe" fillcolor="black" stroked="f">
              <v:path arrowok="t"/>
            </v:shape>
            <v:shape id="_x0000_s1066" style="position:absolute;left:3341;top:148;width:60;height:60" coordorigin="3341,148" coordsize="60,60" path="m3401,178r-8,20l3374,208r-3,l3351,200r-10,-19l3341,178r8,-20l3369,148r2,l3391,156r10,20l3401,178xe" filled="f" strokeweight=".15022mm">
              <v:path arrowok="t"/>
            </v:shape>
            <w10:wrap anchorx="page"/>
          </v:group>
        </w:pict>
      </w:r>
      <w:r w:rsidR="00891D88" w:rsidRPr="00174947">
        <w:rPr>
          <w:spacing w:val="5"/>
          <w:sz w:val="18"/>
          <w:szCs w:val="18"/>
        </w:rPr>
        <w:t>R</w:t>
      </w:r>
      <w:r w:rsidR="00891D88" w:rsidRPr="00174947">
        <w:rPr>
          <w:spacing w:val="4"/>
          <w:sz w:val="18"/>
          <w:szCs w:val="18"/>
        </w:rPr>
        <w:t>a</w:t>
      </w:r>
      <w:r w:rsidR="00891D88" w:rsidRPr="00174947">
        <w:rPr>
          <w:spacing w:val="1"/>
          <w:sz w:val="18"/>
          <w:szCs w:val="18"/>
        </w:rPr>
        <w:t>i</w:t>
      </w:r>
      <w:r w:rsidR="00891D88" w:rsidRPr="00174947">
        <w:rPr>
          <w:spacing w:val="-3"/>
          <w:sz w:val="18"/>
          <w:szCs w:val="18"/>
        </w:rPr>
        <w:t>s</w:t>
      </w:r>
      <w:r w:rsidR="00891D88" w:rsidRPr="00174947">
        <w:rPr>
          <w:spacing w:val="-2"/>
          <w:sz w:val="18"/>
          <w:szCs w:val="18"/>
        </w:rPr>
        <w:t>e</w:t>
      </w:r>
      <w:r w:rsidR="00891D88" w:rsidRPr="00174947">
        <w:rPr>
          <w:sz w:val="18"/>
          <w:szCs w:val="18"/>
        </w:rPr>
        <w:t>d</w:t>
      </w:r>
      <w:r w:rsidR="00891D88" w:rsidRPr="00174947">
        <w:rPr>
          <w:spacing w:val="29"/>
          <w:sz w:val="18"/>
          <w:szCs w:val="18"/>
        </w:rPr>
        <w:t xml:space="preserve"> </w:t>
      </w:r>
      <w:r w:rsidR="00891D88" w:rsidRPr="00174947">
        <w:rPr>
          <w:spacing w:val="4"/>
          <w:sz w:val="18"/>
          <w:szCs w:val="18"/>
        </w:rPr>
        <w:t>a</w:t>
      </w:r>
      <w:r w:rsidR="00891D88" w:rsidRPr="00174947">
        <w:rPr>
          <w:spacing w:val="-2"/>
          <w:sz w:val="18"/>
          <w:szCs w:val="18"/>
        </w:rPr>
        <w:t>bov</w:t>
      </w:r>
      <w:r w:rsidR="00891D88" w:rsidRPr="00174947">
        <w:rPr>
          <w:sz w:val="18"/>
          <w:szCs w:val="18"/>
        </w:rPr>
        <w:t>e</w:t>
      </w:r>
      <w:r w:rsidR="00891D88" w:rsidRPr="00174947">
        <w:rPr>
          <w:spacing w:val="29"/>
          <w:sz w:val="18"/>
          <w:szCs w:val="18"/>
        </w:rPr>
        <w:t xml:space="preserve"> </w:t>
      </w:r>
      <w:r w:rsidR="00891D88" w:rsidRPr="00174947">
        <w:rPr>
          <w:sz w:val="18"/>
          <w:szCs w:val="18"/>
        </w:rPr>
        <w:t>$</w:t>
      </w:r>
      <w:r w:rsidR="00891D88" w:rsidRPr="00174947">
        <w:rPr>
          <w:spacing w:val="18"/>
          <w:sz w:val="18"/>
          <w:szCs w:val="18"/>
        </w:rPr>
        <w:t xml:space="preserve"> </w:t>
      </w:r>
      <w:r w:rsidR="003121CA" w:rsidRPr="00174947">
        <w:rPr>
          <w:spacing w:val="3"/>
          <w:sz w:val="18"/>
          <w:szCs w:val="18"/>
        </w:rPr>
        <w:t>4</w:t>
      </w:r>
      <w:r w:rsidR="009A5F4A">
        <w:rPr>
          <w:spacing w:val="3"/>
          <w:sz w:val="18"/>
          <w:szCs w:val="18"/>
        </w:rPr>
        <w:t>1</w:t>
      </w:r>
      <w:r w:rsidR="003121CA" w:rsidRPr="00174947">
        <w:rPr>
          <w:spacing w:val="2"/>
          <w:sz w:val="18"/>
          <w:szCs w:val="18"/>
        </w:rPr>
        <w:t>,</w:t>
      </w:r>
      <w:r w:rsidR="003121CA" w:rsidRPr="00174947">
        <w:rPr>
          <w:spacing w:val="3"/>
          <w:sz w:val="18"/>
          <w:szCs w:val="18"/>
        </w:rPr>
        <w:t>00</w:t>
      </w:r>
      <w:r w:rsidR="003121CA" w:rsidRPr="00174947">
        <w:rPr>
          <w:sz w:val="18"/>
          <w:szCs w:val="18"/>
        </w:rPr>
        <w:t xml:space="preserve">0 </w:t>
      </w:r>
      <w:r w:rsidR="003121CA" w:rsidRPr="00174947">
        <w:rPr>
          <w:spacing w:val="10"/>
          <w:sz w:val="18"/>
          <w:szCs w:val="18"/>
        </w:rPr>
        <w:t>in</w:t>
      </w:r>
      <w:r w:rsidR="00891D88" w:rsidRPr="00174947">
        <w:rPr>
          <w:spacing w:val="17"/>
          <w:sz w:val="18"/>
          <w:szCs w:val="18"/>
        </w:rPr>
        <w:t xml:space="preserve"> </w:t>
      </w:r>
      <w:r w:rsidR="00891D88" w:rsidRPr="00174947">
        <w:rPr>
          <w:spacing w:val="-2"/>
          <w:sz w:val="18"/>
          <w:szCs w:val="18"/>
        </w:rPr>
        <w:t>c</w:t>
      </w:r>
      <w:r w:rsidR="00891D88" w:rsidRPr="00174947">
        <w:rPr>
          <w:sz w:val="18"/>
          <w:szCs w:val="18"/>
        </w:rPr>
        <w:t>r</w:t>
      </w:r>
      <w:r w:rsidR="00891D88" w:rsidRPr="00174947">
        <w:rPr>
          <w:spacing w:val="-2"/>
          <w:sz w:val="18"/>
          <w:szCs w:val="18"/>
        </w:rPr>
        <w:t>o</w:t>
      </w:r>
      <w:r w:rsidR="00891D88" w:rsidRPr="00174947">
        <w:rPr>
          <w:spacing w:val="-1"/>
          <w:sz w:val="18"/>
          <w:szCs w:val="18"/>
        </w:rPr>
        <w:t>w</w:t>
      </w:r>
      <w:r w:rsidR="00891D88" w:rsidRPr="00174947">
        <w:rPr>
          <w:sz w:val="18"/>
          <w:szCs w:val="18"/>
        </w:rPr>
        <w:t>d</w:t>
      </w:r>
      <w:r w:rsidR="00891D88" w:rsidRPr="00174947">
        <w:rPr>
          <w:spacing w:val="37"/>
          <w:sz w:val="18"/>
          <w:szCs w:val="18"/>
        </w:rPr>
        <w:t xml:space="preserve"> </w:t>
      </w:r>
      <w:r w:rsidR="003121CA" w:rsidRPr="00174947">
        <w:rPr>
          <w:spacing w:val="3"/>
          <w:sz w:val="18"/>
          <w:szCs w:val="18"/>
        </w:rPr>
        <w:t>f</w:t>
      </w:r>
      <w:r w:rsidR="003121CA" w:rsidRPr="00174947">
        <w:rPr>
          <w:spacing w:val="1"/>
          <w:sz w:val="18"/>
          <w:szCs w:val="18"/>
        </w:rPr>
        <w:t>u</w:t>
      </w:r>
      <w:r w:rsidR="003121CA" w:rsidRPr="00174947">
        <w:rPr>
          <w:spacing w:val="2"/>
          <w:sz w:val="18"/>
          <w:szCs w:val="18"/>
        </w:rPr>
        <w:t>nd</w:t>
      </w:r>
      <w:r w:rsidR="003121CA" w:rsidRPr="00174947">
        <w:rPr>
          <w:spacing w:val="1"/>
          <w:sz w:val="18"/>
          <w:szCs w:val="18"/>
        </w:rPr>
        <w:t>i</w:t>
      </w:r>
      <w:r w:rsidR="003121CA" w:rsidRPr="00174947">
        <w:rPr>
          <w:spacing w:val="2"/>
          <w:sz w:val="18"/>
          <w:szCs w:val="18"/>
        </w:rPr>
        <w:t>n</w:t>
      </w:r>
      <w:r w:rsidR="003121CA" w:rsidRPr="00174947">
        <w:rPr>
          <w:sz w:val="18"/>
          <w:szCs w:val="18"/>
        </w:rPr>
        <w:t xml:space="preserve">g </w:t>
      </w:r>
      <w:r w:rsidR="003121CA" w:rsidRPr="00174947">
        <w:rPr>
          <w:spacing w:val="1"/>
          <w:sz w:val="18"/>
          <w:szCs w:val="18"/>
        </w:rPr>
        <w:t>(i</w:t>
      </w:r>
      <w:r w:rsidR="003121CA" w:rsidRPr="00174947">
        <w:rPr>
          <w:spacing w:val="2"/>
          <w:sz w:val="18"/>
          <w:szCs w:val="18"/>
        </w:rPr>
        <w:t>n</w:t>
      </w:r>
      <w:r w:rsidR="003121CA" w:rsidRPr="00174947">
        <w:rPr>
          <w:spacing w:val="1"/>
          <w:sz w:val="18"/>
          <w:szCs w:val="18"/>
        </w:rPr>
        <w:t>i</w:t>
      </w:r>
      <w:r w:rsidR="003121CA" w:rsidRPr="00174947">
        <w:rPr>
          <w:sz w:val="18"/>
          <w:szCs w:val="18"/>
        </w:rPr>
        <w:t>t</w:t>
      </w:r>
      <w:r w:rsidR="003121CA" w:rsidRPr="00174947">
        <w:rPr>
          <w:spacing w:val="1"/>
          <w:sz w:val="18"/>
          <w:szCs w:val="18"/>
        </w:rPr>
        <w:t>i</w:t>
      </w:r>
      <w:r w:rsidR="003121CA" w:rsidRPr="00174947">
        <w:rPr>
          <w:spacing w:val="4"/>
          <w:sz w:val="18"/>
          <w:szCs w:val="18"/>
        </w:rPr>
        <w:t>a</w:t>
      </w:r>
      <w:r w:rsidR="003121CA" w:rsidRPr="00174947">
        <w:rPr>
          <w:sz w:val="18"/>
          <w:szCs w:val="18"/>
        </w:rPr>
        <w:t xml:space="preserve">l </w:t>
      </w:r>
      <w:r w:rsidR="003121CA" w:rsidRPr="00174947">
        <w:rPr>
          <w:spacing w:val="3"/>
          <w:sz w:val="18"/>
          <w:szCs w:val="18"/>
        </w:rPr>
        <w:t>goal</w:t>
      </w:r>
      <w:r w:rsidR="00891D88" w:rsidRPr="00174947">
        <w:rPr>
          <w:spacing w:val="25"/>
          <w:sz w:val="18"/>
          <w:szCs w:val="18"/>
        </w:rPr>
        <w:t xml:space="preserve"> </w:t>
      </w:r>
      <w:r w:rsidR="00891D88" w:rsidRPr="00174947">
        <w:rPr>
          <w:spacing w:val="-1"/>
          <w:sz w:val="18"/>
          <w:szCs w:val="18"/>
        </w:rPr>
        <w:t>w</w:t>
      </w:r>
      <w:r w:rsidR="00891D88" w:rsidRPr="00174947">
        <w:rPr>
          <w:spacing w:val="4"/>
          <w:sz w:val="18"/>
          <w:szCs w:val="18"/>
        </w:rPr>
        <w:t>a</w:t>
      </w:r>
      <w:r w:rsidR="00891D88" w:rsidRPr="00174947">
        <w:rPr>
          <w:sz w:val="18"/>
          <w:szCs w:val="18"/>
        </w:rPr>
        <w:t>s</w:t>
      </w:r>
      <w:r w:rsidR="00891D88" w:rsidRPr="00174947">
        <w:rPr>
          <w:spacing w:val="20"/>
          <w:sz w:val="18"/>
          <w:szCs w:val="18"/>
        </w:rPr>
        <w:t xml:space="preserve"> </w:t>
      </w:r>
      <w:r w:rsidR="00891D88" w:rsidRPr="00174947">
        <w:rPr>
          <w:sz w:val="18"/>
          <w:szCs w:val="18"/>
        </w:rPr>
        <w:t>$</w:t>
      </w:r>
      <w:r w:rsidR="00891D88" w:rsidRPr="00174947">
        <w:rPr>
          <w:spacing w:val="18"/>
          <w:sz w:val="18"/>
          <w:szCs w:val="18"/>
        </w:rPr>
        <w:t xml:space="preserve"> </w:t>
      </w:r>
      <w:r w:rsidR="00891D88" w:rsidRPr="00174947">
        <w:rPr>
          <w:spacing w:val="3"/>
          <w:w w:val="109"/>
          <w:sz w:val="18"/>
          <w:szCs w:val="18"/>
        </w:rPr>
        <w:t>10</w:t>
      </w:r>
      <w:r w:rsidR="00891D88" w:rsidRPr="00174947">
        <w:rPr>
          <w:spacing w:val="2"/>
          <w:w w:val="109"/>
          <w:sz w:val="18"/>
          <w:szCs w:val="18"/>
        </w:rPr>
        <w:t>,</w:t>
      </w:r>
      <w:r w:rsidR="00891D88" w:rsidRPr="00174947">
        <w:rPr>
          <w:spacing w:val="3"/>
          <w:w w:val="109"/>
          <w:sz w:val="18"/>
          <w:szCs w:val="18"/>
        </w:rPr>
        <w:t>000</w:t>
      </w:r>
      <w:r w:rsidR="00891D88" w:rsidRPr="00174947">
        <w:rPr>
          <w:spacing w:val="3"/>
          <w:w w:val="123"/>
          <w:sz w:val="18"/>
          <w:szCs w:val="18"/>
        </w:rPr>
        <w:t>)</w:t>
      </w:r>
      <w:r w:rsidR="00891D88" w:rsidRPr="00174947">
        <w:rPr>
          <w:w w:val="109"/>
          <w:sz w:val="18"/>
          <w:szCs w:val="18"/>
        </w:rPr>
        <w:t>.</w:t>
      </w:r>
    </w:p>
    <w:p w:rsidR="00540D29" w:rsidRPr="00174947" w:rsidRDefault="005F743F" w:rsidP="008D2576">
      <w:pPr>
        <w:spacing w:before="74"/>
        <w:ind w:left="2221" w:firstLine="240"/>
        <w:rPr>
          <w:sz w:val="18"/>
          <w:szCs w:val="18"/>
        </w:rPr>
      </w:pPr>
      <w:r>
        <w:pict>
          <v:group id="_x0000_s1062" style="position:absolute;left:0;text-align:left;margin-left:166.85pt;margin-top:7.2pt;width:3.4pt;height:3.4pt;z-index:-251662848;mso-position-horizontal-relative:page" coordorigin="3337,144" coordsize="68,68">
            <v:shape id="_x0000_s1064" style="position:absolute;left:3341;top:148;width:60;height:60" coordorigin="3341,148" coordsize="60,60" path="m3401,178r-8,20l3374,208r-3,l3351,200r-10,-19l3341,178r8,-20l3369,148r2,l3391,156r10,20l3401,178xe" fillcolor="black" stroked="f">
              <v:path arrowok="t"/>
            </v:shape>
            <v:shape id="_x0000_s1063" style="position:absolute;left:3341;top:148;width:60;height:60" coordorigin="3341,148" coordsize="60,60" path="m3401,178r-8,20l3374,208r-3,l3351,200r-10,-19l3341,178r8,-20l3369,148r2,l3391,156r10,20l3401,178xe" filled="f" strokeweight=".15022mm">
              <v:path arrowok="t"/>
            </v:shape>
            <w10:wrap anchorx="page"/>
          </v:group>
        </w:pict>
      </w:r>
      <w:r w:rsidR="00891D88" w:rsidRPr="00174947">
        <w:rPr>
          <w:spacing w:val="-2"/>
          <w:w w:val="108"/>
          <w:sz w:val="18"/>
          <w:szCs w:val="18"/>
        </w:rPr>
        <w:t>Fe</w:t>
      </w:r>
      <w:r w:rsidR="00891D88" w:rsidRPr="00174947">
        <w:rPr>
          <w:spacing w:val="4"/>
          <w:w w:val="108"/>
          <w:sz w:val="18"/>
          <w:szCs w:val="18"/>
        </w:rPr>
        <w:t>a</w:t>
      </w:r>
      <w:r w:rsidR="00891D88" w:rsidRPr="00174947">
        <w:rPr>
          <w:w w:val="108"/>
          <w:sz w:val="18"/>
          <w:szCs w:val="18"/>
        </w:rPr>
        <w:t>t</w:t>
      </w:r>
      <w:r w:rsidR="00891D88" w:rsidRPr="00174947">
        <w:rPr>
          <w:spacing w:val="1"/>
          <w:w w:val="108"/>
          <w:sz w:val="18"/>
          <w:szCs w:val="18"/>
        </w:rPr>
        <w:t>u</w:t>
      </w:r>
      <w:r w:rsidR="00891D88" w:rsidRPr="00174947">
        <w:rPr>
          <w:w w:val="108"/>
          <w:sz w:val="18"/>
          <w:szCs w:val="18"/>
        </w:rPr>
        <w:t>r</w:t>
      </w:r>
      <w:r w:rsidR="00891D88" w:rsidRPr="00174947">
        <w:rPr>
          <w:spacing w:val="-2"/>
          <w:w w:val="108"/>
          <w:sz w:val="18"/>
          <w:szCs w:val="18"/>
        </w:rPr>
        <w:t>e</w:t>
      </w:r>
      <w:r w:rsidR="00891D88" w:rsidRPr="00174947">
        <w:rPr>
          <w:w w:val="108"/>
          <w:sz w:val="18"/>
          <w:szCs w:val="18"/>
        </w:rPr>
        <w:t>d</w:t>
      </w:r>
      <w:r w:rsidR="00891D88" w:rsidRPr="00174947">
        <w:rPr>
          <w:spacing w:val="11"/>
          <w:w w:val="108"/>
          <w:sz w:val="18"/>
          <w:szCs w:val="18"/>
        </w:rPr>
        <w:t xml:space="preserve"> </w:t>
      </w:r>
      <w:r w:rsidR="00891D88" w:rsidRPr="00174947">
        <w:rPr>
          <w:spacing w:val="1"/>
          <w:sz w:val="18"/>
          <w:szCs w:val="18"/>
        </w:rPr>
        <w:t>i</w:t>
      </w:r>
      <w:r w:rsidR="00891D88" w:rsidRPr="00174947">
        <w:rPr>
          <w:sz w:val="18"/>
          <w:szCs w:val="18"/>
        </w:rPr>
        <w:t>n</w:t>
      </w:r>
      <w:r w:rsidR="00891D88" w:rsidRPr="00174947">
        <w:rPr>
          <w:spacing w:val="17"/>
          <w:sz w:val="18"/>
          <w:szCs w:val="18"/>
        </w:rPr>
        <w:t xml:space="preserve"> </w:t>
      </w:r>
      <w:r w:rsidR="00891D88" w:rsidRPr="00174947">
        <w:rPr>
          <w:spacing w:val="2"/>
          <w:w w:val="107"/>
          <w:sz w:val="18"/>
          <w:szCs w:val="18"/>
        </w:rPr>
        <w:t>n</w:t>
      </w:r>
      <w:r w:rsidR="00891D88" w:rsidRPr="00174947">
        <w:rPr>
          <w:spacing w:val="-2"/>
          <w:w w:val="107"/>
          <w:sz w:val="18"/>
          <w:szCs w:val="18"/>
        </w:rPr>
        <w:t>e</w:t>
      </w:r>
      <w:r w:rsidR="00891D88" w:rsidRPr="00174947">
        <w:rPr>
          <w:spacing w:val="-1"/>
          <w:w w:val="107"/>
          <w:sz w:val="18"/>
          <w:szCs w:val="18"/>
        </w:rPr>
        <w:t>w</w:t>
      </w:r>
      <w:r w:rsidR="00891D88" w:rsidRPr="00174947">
        <w:rPr>
          <w:spacing w:val="-3"/>
          <w:w w:val="107"/>
          <w:sz w:val="18"/>
          <w:szCs w:val="18"/>
        </w:rPr>
        <w:t>s</w:t>
      </w:r>
      <w:r w:rsidR="00891D88" w:rsidRPr="00174947">
        <w:rPr>
          <w:spacing w:val="5"/>
          <w:w w:val="107"/>
          <w:sz w:val="18"/>
          <w:szCs w:val="18"/>
        </w:rPr>
        <w:t>p</w:t>
      </w:r>
      <w:r w:rsidR="00891D88" w:rsidRPr="00174947">
        <w:rPr>
          <w:spacing w:val="4"/>
          <w:w w:val="107"/>
          <w:sz w:val="18"/>
          <w:szCs w:val="18"/>
        </w:rPr>
        <w:t>a</w:t>
      </w:r>
      <w:r w:rsidR="00891D88" w:rsidRPr="00174947">
        <w:rPr>
          <w:spacing w:val="5"/>
          <w:w w:val="107"/>
          <w:sz w:val="18"/>
          <w:szCs w:val="18"/>
        </w:rPr>
        <w:t>p</w:t>
      </w:r>
      <w:r w:rsidR="00891D88" w:rsidRPr="00174947">
        <w:rPr>
          <w:spacing w:val="-2"/>
          <w:w w:val="107"/>
          <w:sz w:val="18"/>
          <w:szCs w:val="18"/>
        </w:rPr>
        <w:t>e</w:t>
      </w:r>
      <w:r w:rsidR="00891D88" w:rsidRPr="00174947">
        <w:rPr>
          <w:w w:val="107"/>
          <w:sz w:val="18"/>
          <w:szCs w:val="18"/>
        </w:rPr>
        <w:t>r</w:t>
      </w:r>
      <w:r w:rsidR="00891D88" w:rsidRPr="00174947">
        <w:rPr>
          <w:spacing w:val="-3"/>
          <w:w w:val="107"/>
          <w:sz w:val="18"/>
          <w:szCs w:val="18"/>
        </w:rPr>
        <w:t>s</w:t>
      </w:r>
      <w:r w:rsidR="00891D88" w:rsidRPr="00174947">
        <w:rPr>
          <w:w w:val="107"/>
          <w:sz w:val="18"/>
          <w:szCs w:val="18"/>
        </w:rPr>
        <w:t>,</w:t>
      </w:r>
      <w:r w:rsidR="00891D88" w:rsidRPr="00174947">
        <w:rPr>
          <w:spacing w:val="11"/>
          <w:w w:val="107"/>
          <w:sz w:val="18"/>
          <w:szCs w:val="18"/>
        </w:rPr>
        <w:t xml:space="preserve"> </w:t>
      </w:r>
      <w:r w:rsidR="00891D88" w:rsidRPr="00174947">
        <w:rPr>
          <w:spacing w:val="-2"/>
          <w:sz w:val="18"/>
          <w:szCs w:val="18"/>
        </w:rPr>
        <w:t>b</w:t>
      </w:r>
      <w:r w:rsidR="00891D88" w:rsidRPr="00174947">
        <w:rPr>
          <w:spacing w:val="1"/>
          <w:sz w:val="18"/>
          <w:szCs w:val="18"/>
        </w:rPr>
        <w:t>l</w:t>
      </w:r>
      <w:r w:rsidR="00891D88" w:rsidRPr="00174947">
        <w:rPr>
          <w:spacing w:val="-2"/>
          <w:sz w:val="18"/>
          <w:szCs w:val="18"/>
        </w:rPr>
        <w:t>o</w:t>
      </w:r>
      <w:r w:rsidR="00891D88" w:rsidRPr="00174947">
        <w:rPr>
          <w:spacing w:val="1"/>
          <w:sz w:val="18"/>
          <w:szCs w:val="18"/>
        </w:rPr>
        <w:t>g</w:t>
      </w:r>
      <w:r w:rsidR="00891D88" w:rsidRPr="00174947">
        <w:rPr>
          <w:spacing w:val="-3"/>
          <w:sz w:val="18"/>
          <w:szCs w:val="18"/>
        </w:rPr>
        <w:t>s</w:t>
      </w:r>
      <w:r w:rsidR="00891D88" w:rsidRPr="00174947">
        <w:rPr>
          <w:sz w:val="18"/>
          <w:szCs w:val="18"/>
        </w:rPr>
        <w:t>,</w:t>
      </w:r>
      <w:r w:rsidR="00891D88" w:rsidRPr="00174947">
        <w:rPr>
          <w:spacing w:val="26"/>
          <w:sz w:val="18"/>
          <w:szCs w:val="18"/>
        </w:rPr>
        <w:t xml:space="preserve"> </w:t>
      </w:r>
      <w:r w:rsidR="00891D88" w:rsidRPr="00174947">
        <w:rPr>
          <w:spacing w:val="4"/>
          <w:sz w:val="18"/>
          <w:szCs w:val="18"/>
        </w:rPr>
        <w:t>a</w:t>
      </w:r>
      <w:r w:rsidR="00891D88" w:rsidRPr="00174947">
        <w:rPr>
          <w:spacing w:val="2"/>
          <w:sz w:val="18"/>
          <w:szCs w:val="18"/>
        </w:rPr>
        <w:t>n</w:t>
      </w:r>
      <w:r w:rsidR="00891D88" w:rsidRPr="00174947">
        <w:rPr>
          <w:sz w:val="18"/>
          <w:szCs w:val="18"/>
        </w:rPr>
        <w:t>d</w:t>
      </w:r>
      <w:r w:rsidR="00891D88" w:rsidRPr="00174947">
        <w:rPr>
          <w:spacing w:val="37"/>
          <w:sz w:val="18"/>
          <w:szCs w:val="18"/>
        </w:rPr>
        <w:t xml:space="preserve"> </w:t>
      </w:r>
      <w:r w:rsidR="003121CA" w:rsidRPr="00174947">
        <w:rPr>
          <w:spacing w:val="4"/>
          <w:sz w:val="18"/>
          <w:szCs w:val="18"/>
        </w:rPr>
        <w:t>ma</w:t>
      </w:r>
      <w:r w:rsidR="003121CA" w:rsidRPr="00174947">
        <w:rPr>
          <w:spacing w:val="1"/>
          <w:sz w:val="18"/>
          <w:szCs w:val="18"/>
        </w:rPr>
        <w:t>g</w:t>
      </w:r>
      <w:r w:rsidR="003121CA" w:rsidRPr="00174947">
        <w:rPr>
          <w:spacing w:val="4"/>
          <w:sz w:val="18"/>
          <w:szCs w:val="18"/>
        </w:rPr>
        <w:t>a</w:t>
      </w:r>
      <w:r w:rsidR="003121CA" w:rsidRPr="00174947">
        <w:rPr>
          <w:spacing w:val="2"/>
          <w:sz w:val="18"/>
          <w:szCs w:val="18"/>
        </w:rPr>
        <w:t>z</w:t>
      </w:r>
      <w:r w:rsidR="003121CA" w:rsidRPr="00174947">
        <w:rPr>
          <w:spacing w:val="1"/>
          <w:sz w:val="18"/>
          <w:szCs w:val="18"/>
        </w:rPr>
        <w:t>i</w:t>
      </w:r>
      <w:r w:rsidR="003121CA" w:rsidRPr="00174947">
        <w:rPr>
          <w:spacing w:val="2"/>
          <w:sz w:val="18"/>
          <w:szCs w:val="18"/>
        </w:rPr>
        <w:t>n</w:t>
      </w:r>
      <w:r w:rsidR="003121CA" w:rsidRPr="00174947">
        <w:rPr>
          <w:spacing w:val="-2"/>
          <w:sz w:val="18"/>
          <w:szCs w:val="18"/>
        </w:rPr>
        <w:t>e</w:t>
      </w:r>
      <w:r w:rsidR="003121CA" w:rsidRPr="00174947">
        <w:rPr>
          <w:sz w:val="18"/>
          <w:szCs w:val="18"/>
        </w:rPr>
        <w:t xml:space="preserve">s </w:t>
      </w:r>
      <w:r w:rsidR="003121CA" w:rsidRPr="00174947">
        <w:rPr>
          <w:spacing w:val="9"/>
          <w:sz w:val="18"/>
          <w:szCs w:val="18"/>
        </w:rPr>
        <w:t>worldwide</w:t>
      </w:r>
      <w:r w:rsidR="00891D88" w:rsidRPr="00174947">
        <w:rPr>
          <w:w w:val="107"/>
          <w:sz w:val="18"/>
          <w:szCs w:val="18"/>
        </w:rPr>
        <w:t>;</w:t>
      </w:r>
      <w:r w:rsidR="00891D88" w:rsidRPr="00174947">
        <w:rPr>
          <w:spacing w:val="8"/>
          <w:w w:val="107"/>
          <w:sz w:val="18"/>
          <w:szCs w:val="18"/>
        </w:rPr>
        <w:t xml:space="preserve"> </w:t>
      </w:r>
      <w:r w:rsidR="003121CA" w:rsidRPr="00174947">
        <w:rPr>
          <w:spacing w:val="1"/>
          <w:sz w:val="18"/>
          <w:szCs w:val="18"/>
        </w:rPr>
        <w:t>i</w:t>
      </w:r>
      <w:r w:rsidR="003121CA" w:rsidRPr="00174947">
        <w:rPr>
          <w:spacing w:val="2"/>
          <w:sz w:val="18"/>
          <w:szCs w:val="18"/>
        </w:rPr>
        <w:t>n</w:t>
      </w:r>
      <w:r w:rsidR="003121CA" w:rsidRPr="00174947">
        <w:rPr>
          <w:spacing w:val="-2"/>
          <w:sz w:val="18"/>
          <w:szCs w:val="18"/>
        </w:rPr>
        <w:t>c</w:t>
      </w:r>
      <w:r w:rsidR="003121CA" w:rsidRPr="00174947">
        <w:rPr>
          <w:spacing w:val="1"/>
          <w:sz w:val="18"/>
          <w:szCs w:val="18"/>
        </w:rPr>
        <w:t>lu</w:t>
      </w:r>
      <w:r w:rsidR="003121CA" w:rsidRPr="00174947">
        <w:rPr>
          <w:spacing w:val="2"/>
          <w:sz w:val="18"/>
          <w:szCs w:val="18"/>
        </w:rPr>
        <w:t>d</w:t>
      </w:r>
      <w:r w:rsidR="003121CA" w:rsidRPr="00174947">
        <w:rPr>
          <w:spacing w:val="1"/>
          <w:sz w:val="18"/>
          <w:szCs w:val="18"/>
        </w:rPr>
        <w:t>i</w:t>
      </w:r>
      <w:r w:rsidR="003121CA" w:rsidRPr="00174947">
        <w:rPr>
          <w:spacing w:val="2"/>
          <w:sz w:val="18"/>
          <w:szCs w:val="18"/>
        </w:rPr>
        <w:t>n</w:t>
      </w:r>
      <w:r w:rsidR="003121CA" w:rsidRPr="00174947">
        <w:rPr>
          <w:sz w:val="18"/>
          <w:szCs w:val="18"/>
        </w:rPr>
        <w:t xml:space="preserve">g </w:t>
      </w:r>
      <w:r w:rsidR="003121CA" w:rsidRPr="00174947">
        <w:rPr>
          <w:spacing w:val="3"/>
          <w:sz w:val="18"/>
          <w:szCs w:val="18"/>
        </w:rPr>
        <w:t>Economic</w:t>
      </w:r>
      <w:r w:rsidR="00891D88" w:rsidRPr="00174947">
        <w:rPr>
          <w:spacing w:val="23"/>
          <w:sz w:val="18"/>
          <w:szCs w:val="18"/>
        </w:rPr>
        <w:t xml:space="preserve"> </w:t>
      </w:r>
      <w:r w:rsidR="00891D88" w:rsidRPr="00174947">
        <w:rPr>
          <w:spacing w:val="5"/>
          <w:sz w:val="18"/>
          <w:szCs w:val="18"/>
        </w:rPr>
        <w:t>T</w:t>
      </w:r>
      <w:r w:rsidR="00891D88" w:rsidRPr="00174947">
        <w:rPr>
          <w:spacing w:val="1"/>
          <w:sz w:val="18"/>
          <w:szCs w:val="18"/>
        </w:rPr>
        <w:t>i</w:t>
      </w:r>
      <w:r w:rsidR="00891D88" w:rsidRPr="00174947">
        <w:rPr>
          <w:spacing w:val="4"/>
          <w:sz w:val="18"/>
          <w:szCs w:val="18"/>
        </w:rPr>
        <w:t>m</w:t>
      </w:r>
      <w:r w:rsidR="00891D88" w:rsidRPr="00174947">
        <w:rPr>
          <w:spacing w:val="-2"/>
          <w:sz w:val="18"/>
          <w:szCs w:val="18"/>
        </w:rPr>
        <w:t>e</w:t>
      </w:r>
      <w:r w:rsidR="00891D88" w:rsidRPr="00174947">
        <w:rPr>
          <w:spacing w:val="-3"/>
          <w:sz w:val="18"/>
          <w:szCs w:val="18"/>
        </w:rPr>
        <w:t>s</w:t>
      </w:r>
      <w:r w:rsidR="00891D88" w:rsidRPr="00174947">
        <w:rPr>
          <w:sz w:val="18"/>
          <w:szCs w:val="18"/>
        </w:rPr>
        <w:t>,</w:t>
      </w:r>
      <w:r w:rsidR="00891D88" w:rsidRPr="00174947">
        <w:rPr>
          <w:spacing w:val="23"/>
          <w:sz w:val="18"/>
          <w:szCs w:val="18"/>
        </w:rPr>
        <w:t xml:space="preserve"> </w:t>
      </w:r>
      <w:r w:rsidR="00891D88" w:rsidRPr="00174947">
        <w:rPr>
          <w:spacing w:val="4"/>
          <w:w w:val="112"/>
          <w:sz w:val="18"/>
          <w:szCs w:val="18"/>
        </w:rPr>
        <w:t>a</w:t>
      </w:r>
      <w:r w:rsidR="00891D88" w:rsidRPr="00174947">
        <w:rPr>
          <w:spacing w:val="2"/>
          <w:w w:val="111"/>
          <w:sz w:val="18"/>
          <w:szCs w:val="18"/>
        </w:rPr>
        <w:t>n</w:t>
      </w:r>
      <w:r w:rsidR="00891D88" w:rsidRPr="00174947">
        <w:rPr>
          <w:w w:val="111"/>
          <w:sz w:val="18"/>
          <w:szCs w:val="18"/>
        </w:rPr>
        <w:t>d</w:t>
      </w:r>
    </w:p>
    <w:p w:rsidR="00540D29" w:rsidRPr="00174947" w:rsidRDefault="00891D88" w:rsidP="008D2576">
      <w:pPr>
        <w:spacing w:before="74" w:line="200" w:lineRule="exact"/>
        <w:ind w:left="2221" w:firstLine="240"/>
        <w:rPr>
          <w:sz w:val="18"/>
          <w:szCs w:val="18"/>
        </w:rPr>
      </w:pPr>
      <w:r w:rsidRPr="002F6D9E">
        <w:rPr>
          <w:spacing w:val="-2"/>
          <w:w w:val="108"/>
          <w:sz w:val="18"/>
          <w:szCs w:val="18"/>
        </w:rPr>
        <w:t>The Deccan Chronicle</w:t>
      </w:r>
      <w:r w:rsidR="002F6D9E" w:rsidRPr="002F6D9E">
        <w:rPr>
          <w:spacing w:val="-2"/>
          <w:w w:val="108"/>
          <w:sz w:val="18"/>
          <w:szCs w:val="18"/>
        </w:rPr>
        <w:t xml:space="preserve">, </w:t>
      </w:r>
      <w:r w:rsidRPr="002F6D9E">
        <w:rPr>
          <w:spacing w:val="-2"/>
          <w:w w:val="108"/>
          <w:sz w:val="18"/>
          <w:szCs w:val="18"/>
        </w:rPr>
        <w:t>all 16 editions across the countr</w:t>
      </w:r>
      <w:r w:rsidR="00174947" w:rsidRPr="002F6D9E">
        <w:rPr>
          <w:spacing w:val="-2"/>
          <w:w w:val="108"/>
          <w:sz w:val="18"/>
          <w:szCs w:val="18"/>
        </w:rPr>
        <w:t>y</w:t>
      </w:r>
      <w:r w:rsidRPr="00174947">
        <w:rPr>
          <w:w w:val="109"/>
          <w:position w:val="-1"/>
          <w:sz w:val="18"/>
          <w:szCs w:val="18"/>
        </w:rPr>
        <w:t>.</w:t>
      </w:r>
    </w:p>
    <w:p w:rsidR="00540D29" w:rsidRDefault="008D2576">
      <w:pPr>
        <w:spacing w:line="200" w:lineRule="exact"/>
      </w:pPr>
      <w:r>
        <w:tab/>
      </w:r>
    </w:p>
    <w:p w:rsidR="00540D29" w:rsidRDefault="00540D29">
      <w:pPr>
        <w:spacing w:before="5" w:line="220" w:lineRule="exact"/>
        <w:rPr>
          <w:sz w:val="22"/>
          <w:szCs w:val="22"/>
        </w:rPr>
      </w:pPr>
    </w:p>
    <w:p w:rsidR="00174947" w:rsidRDefault="00174947">
      <w:pPr>
        <w:spacing w:before="35"/>
        <w:ind w:left="1741"/>
        <w:rPr>
          <w:b/>
          <w:spacing w:val="4"/>
          <w:w w:val="82"/>
          <w:sz w:val="18"/>
          <w:szCs w:val="18"/>
        </w:rPr>
      </w:pPr>
    </w:p>
    <w:p w:rsidR="00540D29" w:rsidRDefault="00891D88">
      <w:pPr>
        <w:spacing w:before="35"/>
        <w:ind w:left="1741"/>
        <w:rPr>
          <w:sz w:val="18"/>
          <w:szCs w:val="18"/>
        </w:rPr>
      </w:pPr>
      <w:proofErr w:type="spellStart"/>
      <w:r>
        <w:rPr>
          <w:b/>
          <w:spacing w:val="4"/>
          <w:w w:val="82"/>
          <w:sz w:val="18"/>
          <w:szCs w:val="18"/>
        </w:rPr>
        <w:t>K</w:t>
      </w:r>
      <w:r>
        <w:rPr>
          <w:b/>
          <w:spacing w:val="-3"/>
          <w:w w:val="108"/>
          <w:sz w:val="18"/>
          <w:szCs w:val="18"/>
        </w:rPr>
        <w:t>i</w:t>
      </w:r>
      <w:r>
        <w:rPr>
          <w:b/>
          <w:spacing w:val="3"/>
          <w:w w:val="107"/>
          <w:sz w:val="18"/>
          <w:szCs w:val="18"/>
        </w:rPr>
        <w:t>n</w:t>
      </w:r>
      <w:r>
        <w:rPr>
          <w:b/>
          <w:spacing w:val="1"/>
          <w:w w:val="116"/>
          <w:sz w:val="18"/>
          <w:szCs w:val="18"/>
        </w:rPr>
        <w:t>e</w:t>
      </w:r>
      <w:r>
        <w:rPr>
          <w:b/>
          <w:spacing w:val="2"/>
          <w:w w:val="93"/>
          <w:sz w:val="18"/>
          <w:szCs w:val="18"/>
        </w:rPr>
        <w:t>r</w:t>
      </w:r>
      <w:r>
        <w:rPr>
          <w:b/>
          <w:w w:val="106"/>
          <w:sz w:val="18"/>
          <w:szCs w:val="18"/>
        </w:rPr>
        <w:t>u</w:t>
      </w:r>
      <w:proofErr w:type="spellEnd"/>
      <w:r>
        <w:rPr>
          <w:b/>
          <w:sz w:val="18"/>
          <w:szCs w:val="18"/>
        </w:rPr>
        <w:t xml:space="preserve">                                                                                                            </w:t>
      </w:r>
      <w:r>
        <w:rPr>
          <w:b/>
          <w:spacing w:val="4"/>
          <w:sz w:val="18"/>
          <w:szCs w:val="18"/>
        </w:rPr>
        <w:t xml:space="preserve"> </w:t>
      </w:r>
      <w:r>
        <w:rPr>
          <w:color w:val="545454"/>
          <w:spacing w:val="3"/>
          <w:sz w:val="18"/>
          <w:szCs w:val="18"/>
        </w:rPr>
        <w:t>1</w:t>
      </w:r>
      <w:r>
        <w:rPr>
          <w:color w:val="545454"/>
          <w:sz w:val="18"/>
          <w:szCs w:val="18"/>
        </w:rPr>
        <w:t>2</w:t>
      </w:r>
      <w:r>
        <w:rPr>
          <w:color w:val="545454"/>
          <w:spacing w:val="26"/>
          <w:sz w:val="18"/>
          <w:szCs w:val="18"/>
        </w:rPr>
        <w:t xml:space="preserve"> </w:t>
      </w:r>
      <w:r>
        <w:rPr>
          <w:color w:val="545454"/>
          <w:w w:val="171"/>
          <w:sz w:val="18"/>
          <w:szCs w:val="18"/>
        </w:rPr>
        <w:t>/</w:t>
      </w:r>
      <w:r>
        <w:rPr>
          <w:color w:val="545454"/>
          <w:spacing w:val="-26"/>
          <w:w w:val="171"/>
          <w:sz w:val="18"/>
          <w:szCs w:val="18"/>
        </w:rPr>
        <w:t xml:space="preserve"> </w:t>
      </w:r>
      <w:r w:rsidR="003121CA">
        <w:rPr>
          <w:color w:val="545454"/>
          <w:spacing w:val="3"/>
          <w:sz w:val="18"/>
          <w:szCs w:val="18"/>
        </w:rPr>
        <w:t>201</w:t>
      </w:r>
      <w:r w:rsidR="003121CA">
        <w:rPr>
          <w:color w:val="545454"/>
          <w:sz w:val="18"/>
          <w:szCs w:val="18"/>
        </w:rPr>
        <w:t xml:space="preserve">4 </w:t>
      </w:r>
      <w:r w:rsidR="003121CA">
        <w:rPr>
          <w:color w:val="545454"/>
          <w:spacing w:val="22"/>
          <w:sz w:val="18"/>
          <w:szCs w:val="18"/>
        </w:rPr>
        <w:t>-</w:t>
      </w:r>
      <w:r>
        <w:rPr>
          <w:color w:val="545454"/>
          <w:spacing w:val="31"/>
          <w:sz w:val="18"/>
          <w:szCs w:val="18"/>
        </w:rPr>
        <w:t xml:space="preserve"> </w:t>
      </w:r>
      <w:r>
        <w:rPr>
          <w:color w:val="545454"/>
          <w:spacing w:val="3"/>
          <w:sz w:val="18"/>
          <w:szCs w:val="18"/>
        </w:rPr>
        <w:t>0</w:t>
      </w:r>
      <w:r>
        <w:rPr>
          <w:color w:val="545454"/>
          <w:sz w:val="18"/>
          <w:szCs w:val="18"/>
        </w:rPr>
        <w:t>1</w:t>
      </w:r>
      <w:r>
        <w:rPr>
          <w:color w:val="545454"/>
          <w:spacing w:val="26"/>
          <w:sz w:val="18"/>
          <w:szCs w:val="18"/>
        </w:rPr>
        <w:t xml:space="preserve"> </w:t>
      </w:r>
      <w:r>
        <w:rPr>
          <w:color w:val="545454"/>
          <w:w w:val="171"/>
          <w:sz w:val="18"/>
          <w:szCs w:val="18"/>
        </w:rPr>
        <w:t>/</w:t>
      </w:r>
      <w:r>
        <w:rPr>
          <w:color w:val="545454"/>
          <w:spacing w:val="-26"/>
          <w:w w:val="171"/>
          <w:sz w:val="18"/>
          <w:szCs w:val="18"/>
        </w:rPr>
        <w:t xml:space="preserve"> </w:t>
      </w:r>
      <w:r>
        <w:rPr>
          <w:color w:val="545454"/>
          <w:spacing w:val="3"/>
          <w:w w:val="109"/>
          <w:sz w:val="18"/>
          <w:szCs w:val="18"/>
        </w:rPr>
        <w:t>201</w:t>
      </w:r>
      <w:r>
        <w:rPr>
          <w:color w:val="545454"/>
          <w:w w:val="109"/>
          <w:sz w:val="18"/>
          <w:szCs w:val="18"/>
        </w:rPr>
        <w:t>5</w:t>
      </w:r>
    </w:p>
    <w:p w:rsidR="00540D29" w:rsidRDefault="00891D88">
      <w:pPr>
        <w:spacing w:before="74" w:line="200" w:lineRule="exact"/>
        <w:ind w:left="1741"/>
        <w:rPr>
          <w:color w:val="545454"/>
          <w:w w:val="113"/>
          <w:position w:val="-1"/>
          <w:sz w:val="18"/>
          <w:szCs w:val="18"/>
        </w:rPr>
      </w:pPr>
      <w:r>
        <w:rPr>
          <w:color w:val="545454"/>
          <w:spacing w:val="3"/>
          <w:position w:val="-1"/>
          <w:sz w:val="18"/>
          <w:szCs w:val="18"/>
        </w:rPr>
        <w:t>S</w:t>
      </w:r>
      <w:r>
        <w:rPr>
          <w:color w:val="545454"/>
          <w:spacing w:val="-2"/>
          <w:position w:val="-1"/>
          <w:sz w:val="18"/>
          <w:szCs w:val="18"/>
        </w:rPr>
        <w:t>o</w:t>
      </w:r>
      <w:r>
        <w:rPr>
          <w:color w:val="545454"/>
          <w:spacing w:val="3"/>
          <w:position w:val="-1"/>
          <w:sz w:val="18"/>
          <w:szCs w:val="18"/>
        </w:rPr>
        <w:t>f</w:t>
      </w:r>
      <w:r>
        <w:rPr>
          <w:color w:val="545454"/>
          <w:position w:val="-1"/>
          <w:sz w:val="18"/>
          <w:szCs w:val="18"/>
        </w:rPr>
        <w:t>t</w:t>
      </w:r>
      <w:r>
        <w:rPr>
          <w:color w:val="545454"/>
          <w:spacing w:val="-1"/>
          <w:position w:val="-1"/>
          <w:sz w:val="18"/>
          <w:szCs w:val="18"/>
        </w:rPr>
        <w:t>w</w:t>
      </w:r>
      <w:r>
        <w:rPr>
          <w:color w:val="545454"/>
          <w:spacing w:val="4"/>
          <w:position w:val="-1"/>
          <w:sz w:val="18"/>
          <w:szCs w:val="18"/>
        </w:rPr>
        <w:t>a</w:t>
      </w:r>
      <w:r>
        <w:rPr>
          <w:color w:val="545454"/>
          <w:position w:val="-1"/>
          <w:sz w:val="18"/>
          <w:szCs w:val="18"/>
        </w:rPr>
        <w:t>re</w:t>
      </w:r>
      <w:r>
        <w:rPr>
          <w:color w:val="545454"/>
          <w:spacing w:val="44"/>
          <w:position w:val="-1"/>
          <w:sz w:val="18"/>
          <w:szCs w:val="18"/>
        </w:rPr>
        <w:t xml:space="preserve"> </w:t>
      </w:r>
      <w:r>
        <w:rPr>
          <w:color w:val="545454"/>
          <w:spacing w:val="5"/>
          <w:w w:val="94"/>
          <w:position w:val="-1"/>
          <w:sz w:val="18"/>
          <w:szCs w:val="18"/>
        </w:rPr>
        <w:t>D</w:t>
      </w:r>
      <w:r>
        <w:rPr>
          <w:color w:val="545454"/>
          <w:spacing w:val="-2"/>
          <w:w w:val="109"/>
          <w:position w:val="-1"/>
          <w:sz w:val="18"/>
          <w:szCs w:val="18"/>
        </w:rPr>
        <w:t>e</w:t>
      </w:r>
      <w:r>
        <w:rPr>
          <w:color w:val="545454"/>
          <w:spacing w:val="-2"/>
          <w:w w:val="97"/>
          <w:position w:val="-1"/>
          <w:sz w:val="18"/>
          <w:szCs w:val="18"/>
        </w:rPr>
        <w:t>v</w:t>
      </w:r>
      <w:r>
        <w:rPr>
          <w:color w:val="545454"/>
          <w:spacing w:val="-2"/>
          <w:w w:val="109"/>
          <w:position w:val="-1"/>
          <w:sz w:val="18"/>
          <w:szCs w:val="18"/>
        </w:rPr>
        <w:t>e</w:t>
      </w:r>
      <w:r>
        <w:rPr>
          <w:color w:val="545454"/>
          <w:spacing w:val="1"/>
          <w:position w:val="-1"/>
          <w:sz w:val="18"/>
          <w:szCs w:val="18"/>
        </w:rPr>
        <w:t>l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spacing w:val="5"/>
          <w:w w:val="108"/>
          <w:position w:val="-1"/>
          <w:sz w:val="18"/>
          <w:szCs w:val="18"/>
        </w:rPr>
        <w:t>p</w:t>
      </w:r>
      <w:r>
        <w:rPr>
          <w:color w:val="545454"/>
          <w:spacing w:val="-2"/>
          <w:w w:val="109"/>
          <w:position w:val="-1"/>
          <w:sz w:val="18"/>
          <w:szCs w:val="18"/>
        </w:rPr>
        <w:t>e</w:t>
      </w:r>
      <w:r>
        <w:rPr>
          <w:color w:val="545454"/>
          <w:w w:val="113"/>
          <w:position w:val="-1"/>
          <w:sz w:val="18"/>
          <w:szCs w:val="18"/>
        </w:rPr>
        <w:t>r</w:t>
      </w:r>
    </w:p>
    <w:p w:rsidR="00174947" w:rsidRDefault="00174947">
      <w:pPr>
        <w:spacing w:before="74" w:line="200" w:lineRule="exact"/>
        <w:ind w:left="1741"/>
        <w:rPr>
          <w:sz w:val="18"/>
          <w:szCs w:val="18"/>
        </w:rPr>
      </w:pPr>
    </w:p>
    <w:p w:rsidR="0070770E" w:rsidRDefault="0070770E" w:rsidP="0070770E">
      <w:pPr>
        <w:spacing w:before="2"/>
        <w:ind w:left="2221" w:firstLine="240"/>
        <w:rPr>
          <w:sz w:val="18"/>
          <w:szCs w:val="1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2118995</wp:posOffset>
                </wp:positionH>
                <wp:positionV relativeFrom="paragraph">
                  <wp:posOffset>45720</wp:posOffset>
                </wp:positionV>
                <wp:extent cx="43180" cy="43180"/>
                <wp:effectExtent l="4445" t="6985" r="9525" b="69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" cy="43180"/>
                          <a:chOff x="3337" y="72"/>
                          <a:chExt cx="68" cy="68"/>
                        </a:xfrm>
                      </wpg:grpSpPr>
                      <wps:wsp>
                        <wps:cNvPr id="2" name="Freeform 52"/>
                        <wps:cNvSpPr>
                          <a:spLocks/>
                        </wps:cNvSpPr>
                        <wps:spPr bwMode="auto">
                          <a:xfrm>
                            <a:off x="3341" y="76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06 76"/>
                              <a:gd name="T3" fmla="*/ 106 h 60"/>
                              <a:gd name="T4" fmla="+- 0 3393 3341"/>
                              <a:gd name="T5" fmla="*/ T4 w 60"/>
                              <a:gd name="T6" fmla="+- 0 126 76"/>
                              <a:gd name="T7" fmla="*/ 126 h 60"/>
                              <a:gd name="T8" fmla="+- 0 3374 3341"/>
                              <a:gd name="T9" fmla="*/ T8 w 60"/>
                              <a:gd name="T10" fmla="+- 0 136 76"/>
                              <a:gd name="T11" fmla="*/ 136 h 60"/>
                              <a:gd name="T12" fmla="+- 0 3371 3341"/>
                              <a:gd name="T13" fmla="*/ T12 w 60"/>
                              <a:gd name="T14" fmla="+- 0 136 76"/>
                              <a:gd name="T15" fmla="*/ 136 h 60"/>
                              <a:gd name="T16" fmla="+- 0 3351 3341"/>
                              <a:gd name="T17" fmla="*/ T16 w 60"/>
                              <a:gd name="T18" fmla="+- 0 128 76"/>
                              <a:gd name="T19" fmla="*/ 128 h 60"/>
                              <a:gd name="T20" fmla="+- 0 3341 3341"/>
                              <a:gd name="T21" fmla="*/ T20 w 60"/>
                              <a:gd name="T22" fmla="+- 0 109 76"/>
                              <a:gd name="T23" fmla="*/ 109 h 60"/>
                              <a:gd name="T24" fmla="+- 0 3341 3341"/>
                              <a:gd name="T25" fmla="*/ T24 w 60"/>
                              <a:gd name="T26" fmla="+- 0 106 76"/>
                              <a:gd name="T27" fmla="*/ 106 h 60"/>
                              <a:gd name="T28" fmla="+- 0 3349 3341"/>
                              <a:gd name="T29" fmla="*/ T28 w 60"/>
                              <a:gd name="T30" fmla="+- 0 86 76"/>
                              <a:gd name="T31" fmla="*/ 86 h 60"/>
                              <a:gd name="T32" fmla="+- 0 3369 3341"/>
                              <a:gd name="T33" fmla="*/ T32 w 60"/>
                              <a:gd name="T34" fmla="+- 0 76 76"/>
                              <a:gd name="T35" fmla="*/ 76 h 60"/>
                              <a:gd name="T36" fmla="+- 0 3371 3341"/>
                              <a:gd name="T37" fmla="*/ T36 w 60"/>
                              <a:gd name="T38" fmla="+- 0 76 76"/>
                              <a:gd name="T39" fmla="*/ 76 h 60"/>
                              <a:gd name="T40" fmla="+- 0 3391 3341"/>
                              <a:gd name="T41" fmla="*/ T40 w 60"/>
                              <a:gd name="T42" fmla="+- 0 84 76"/>
                              <a:gd name="T43" fmla="*/ 84 h 60"/>
                              <a:gd name="T44" fmla="+- 0 3401 3341"/>
                              <a:gd name="T45" fmla="*/ T44 w 60"/>
                              <a:gd name="T46" fmla="+- 0 104 76"/>
                              <a:gd name="T47" fmla="*/ 104 h 60"/>
                              <a:gd name="T48" fmla="+- 0 3401 3341"/>
                              <a:gd name="T49" fmla="*/ T48 w 60"/>
                              <a:gd name="T50" fmla="+- 0 106 76"/>
                              <a:gd name="T51" fmla="*/ 10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3"/>
                        <wps:cNvSpPr>
                          <a:spLocks/>
                        </wps:cNvSpPr>
                        <wps:spPr bwMode="auto">
                          <a:xfrm>
                            <a:off x="3341" y="76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06 76"/>
                              <a:gd name="T3" fmla="*/ 106 h 60"/>
                              <a:gd name="T4" fmla="+- 0 3393 3341"/>
                              <a:gd name="T5" fmla="*/ T4 w 60"/>
                              <a:gd name="T6" fmla="+- 0 126 76"/>
                              <a:gd name="T7" fmla="*/ 126 h 60"/>
                              <a:gd name="T8" fmla="+- 0 3374 3341"/>
                              <a:gd name="T9" fmla="*/ T8 w 60"/>
                              <a:gd name="T10" fmla="+- 0 136 76"/>
                              <a:gd name="T11" fmla="*/ 136 h 60"/>
                              <a:gd name="T12" fmla="+- 0 3371 3341"/>
                              <a:gd name="T13" fmla="*/ T12 w 60"/>
                              <a:gd name="T14" fmla="+- 0 136 76"/>
                              <a:gd name="T15" fmla="*/ 136 h 60"/>
                              <a:gd name="T16" fmla="+- 0 3351 3341"/>
                              <a:gd name="T17" fmla="*/ T16 w 60"/>
                              <a:gd name="T18" fmla="+- 0 128 76"/>
                              <a:gd name="T19" fmla="*/ 128 h 60"/>
                              <a:gd name="T20" fmla="+- 0 3341 3341"/>
                              <a:gd name="T21" fmla="*/ T20 w 60"/>
                              <a:gd name="T22" fmla="+- 0 109 76"/>
                              <a:gd name="T23" fmla="*/ 109 h 60"/>
                              <a:gd name="T24" fmla="+- 0 3341 3341"/>
                              <a:gd name="T25" fmla="*/ T24 w 60"/>
                              <a:gd name="T26" fmla="+- 0 106 76"/>
                              <a:gd name="T27" fmla="*/ 106 h 60"/>
                              <a:gd name="T28" fmla="+- 0 3349 3341"/>
                              <a:gd name="T29" fmla="*/ T28 w 60"/>
                              <a:gd name="T30" fmla="+- 0 86 76"/>
                              <a:gd name="T31" fmla="*/ 86 h 60"/>
                              <a:gd name="T32" fmla="+- 0 3369 3341"/>
                              <a:gd name="T33" fmla="*/ T32 w 60"/>
                              <a:gd name="T34" fmla="+- 0 76 76"/>
                              <a:gd name="T35" fmla="*/ 76 h 60"/>
                              <a:gd name="T36" fmla="+- 0 3371 3341"/>
                              <a:gd name="T37" fmla="*/ T36 w 60"/>
                              <a:gd name="T38" fmla="+- 0 76 76"/>
                              <a:gd name="T39" fmla="*/ 76 h 60"/>
                              <a:gd name="T40" fmla="+- 0 3391 3341"/>
                              <a:gd name="T41" fmla="*/ T40 w 60"/>
                              <a:gd name="T42" fmla="+- 0 84 76"/>
                              <a:gd name="T43" fmla="*/ 84 h 60"/>
                              <a:gd name="T44" fmla="+- 0 3401 3341"/>
                              <a:gd name="T45" fmla="*/ T44 w 60"/>
                              <a:gd name="T46" fmla="+- 0 104 76"/>
                              <a:gd name="T47" fmla="*/ 104 h 60"/>
                              <a:gd name="T48" fmla="+- 0 3401 3341"/>
                              <a:gd name="T49" fmla="*/ T48 w 60"/>
                              <a:gd name="T50" fmla="+- 0 106 76"/>
                              <a:gd name="T51" fmla="*/ 10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66.85pt;margin-top:3.6pt;width:3.4pt;height:3.4pt;z-index:-251651584;mso-position-horizontal-relative:page" coordorigin="3337,72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">
                <v:shape id="Freeform 52" o:spid="_x0000_s1027" style="position:absolute;left:3341;top:76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SEMMA&#10;AADaAAAADwAAAGRycy9kb3ducmV2LnhtbESPQWvCQBSE74L/YXmF3nTTFESiq7SxhRQvanLx9si+&#10;JqHZtyG7TdJ/3xUEj8PMfMNs95NpxUC9aywreFlGIIhLqxuuFBT552INwnlkja1lUvBHDva7+WyL&#10;ibYjn2m4+EoECLsEFdTed4mUrqzJoFvajjh437Y36IPsK6l7HAPctDKOopU02HBYqLGjtKby5/Jr&#10;FGRjY67v6Sl7jb70x1DSoTgec6Wen6a3DQhPk3+E7+1MK4jhdiXcAL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ZSEMMAAADaAAAADwAAAAAAAAAAAAAAAACYAgAAZHJzL2Rv&#10;d25yZXYueG1sUEsFBgAAAAAEAAQA9QAAAIgDAAAAAA==&#10;" path="m60,30l52,50,33,60r-3,l10,52,,33,,30,8,10,28,r2,l50,8,60,28r,2xe" fillcolor="black" stroked="f">
                  <v:path arrowok="t" o:connecttype="custom" o:connectlocs="60,106;52,126;33,136;30,136;10,128;0,109;0,106;8,86;28,76;30,76;50,84;60,104;60,106" o:connectangles="0,0,0,0,0,0,0,0,0,0,0,0,0"/>
                </v:shape>
                <v:shape id="Freeform 53" o:spid="_x0000_s1028" style="position:absolute;left:3341;top:76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fYl8MA&#10;AADaAAAADwAAAGRycy9kb3ducmV2LnhtbESPQWvCQBSE70L/w/IKXkQ3VRCJrlKKQsFe1EB7fGSf&#10;STD7dpvdmqS/3hUEj8PMfMOsNp2pxZUaX1lW8DZJQBDnVldcKMhOu/EChA/IGmvLpKAnD5v1y2CF&#10;qbYtH+h6DIWIEPYpKihDcKmUPi/JoJ9YRxy9s20MhiibQuoG2wg3tZwmyVwarDgulOjoo6T8cvwz&#10;Cnbf/Re7321fzLTf73/c9n/UZkoNX7v3JYhAXXiGH+1PrWAG9yvxBs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fYl8MAAADaAAAADwAAAAAAAAAAAAAAAACYAgAAZHJzL2Rv&#10;d25yZXYueG1sUEsFBgAAAAAEAAQA9QAAAIgDAAAAAA==&#10;" path="m60,30l52,50,33,60r-3,l10,52,,33,,30,8,10,28,r2,l50,8,60,28r,2xe" filled="f" strokeweight=".15022mm">
                  <v:path arrowok="t" o:connecttype="custom" o:connectlocs="60,106;52,126;33,136;30,136;10,128;0,109;0,106;8,86;28,76;30,76;50,84;60,104;60,106" o:connectangles="0,0,0,0,0,0,0,0,0,0,0,0,0"/>
                </v:shape>
                <w10:wrap anchorx="page"/>
              </v:group>
            </w:pict>
          </mc:Fallback>
        </mc:AlternateContent>
      </w:r>
      <w:r>
        <w:rPr>
          <w:spacing w:val="4"/>
          <w:sz w:val="18"/>
          <w:szCs w:val="18"/>
        </w:rPr>
        <w:t>B</w:t>
      </w:r>
      <w:r>
        <w:rPr>
          <w:spacing w:val="1"/>
          <w:sz w:val="18"/>
          <w:szCs w:val="18"/>
        </w:rPr>
        <w:t>uil</w:t>
      </w:r>
      <w:r>
        <w:rPr>
          <w:sz w:val="18"/>
          <w:szCs w:val="18"/>
        </w:rPr>
        <w:t>t</w:t>
      </w:r>
      <w:r>
        <w:rPr>
          <w:spacing w:val="1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b</w:t>
      </w:r>
      <w:r>
        <w:rPr>
          <w:spacing w:val="23"/>
          <w:sz w:val="18"/>
          <w:szCs w:val="18"/>
        </w:rPr>
        <w:t xml:space="preserve"> </w:t>
      </w:r>
      <w:r>
        <w:rPr>
          <w:spacing w:val="4"/>
          <w:w w:val="106"/>
          <w:sz w:val="18"/>
          <w:szCs w:val="18"/>
        </w:rPr>
        <w:t>a</w:t>
      </w:r>
      <w:r>
        <w:rPr>
          <w:spacing w:val="5"/>
          <w:w w:val="106"/>
          <w:sz w:val="18"/>
          <w:szCs w:val="18"/>
        </w:rPr>
        <w:t>pp</w:t>
      </w:r>
      <w:r>
        <w:rPr>
          <w:spacing w:val="1"/>
          <w:w w:val="106"/>
          <w:sz w:val="18"/>
          <w:szCs w:val="18"/>
        </w:rPr>
        <w:t>li</w:t>
      </w:r>
      <w:r>
        <w:rPr>
          <w:spacing w:val="-2"/>
          <w:w w:val="106"/>
          <w:sz w:val="18"/>
          <w:szCs w:val="18"/>
        </w:rPr>
        <w:t>c</w:t>
      </w:r>
      <w:r>
        <w:rPr>
          <w:spacing w:val="4"/>
          <w:w w:val="106"/>
          <w:sz w:val="18"/>
          <w:szCs w:val="18"/>
        </w:rPr>
        <w:t>a</w:t>
      </w:r>
      <w:r>
        <w:rPr>
          <w:w w:val="106"/>
          <w:sz w:val="18"/>
          <w:szCs w:val="18"/>
        </w:rPr>
        <w:t>t</w:t>
      </w:r>
      <w:r>
        <w:rPr>
          <w:spacing w:val="1"/>
          <w:w w:val="106"/>
          <w:sz w:val="18"/>
          <w:szCs w:val="18"/>
        </w:rPr>
        <w:t>i</w:t>
      </w:r>
      <w:r>
        <w:rPr>
          <w:spacing w:val="-2"/>
          <w:w w:val="106"/>
          <w:sz w:val="18"/>
          <w:szCs w:val="18"/>
        </w:rPr>
        <w:t>o</w:t>
      </w:r>
      <w:r>
        <w:rPr>
          <w:w w:val="106"/>
          <w:sz w:val="18"/>
          <w:szCs w:val="18"/>
        </w:rPr>
        <w:t>n</w:t>
      </w:r>
      <w:r w:rsidR="00542B6F">
        <w:rPr>
          <w:spacing w:val="12"/>
          <w:w w:val="106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18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h</w:t>
      </w:r>
      <w:r>
        <w:rPr>
          <w:spacing w:val="-2"/>
          <w:sz w:val="18"/>
          <w:szCs w:val="18"/>
        </w:rPr>
        <w:t>e</w:t>
      </w:r>
      <w:r>
        <w:rPr>
          <w:spacing w:val="1"/>
          <w:sz w:val="18"/>
          <w:szCs w:val="18"/>
        </w:rPr>
        <w:t>l</w:t>
      </w:r>
      <w:r>
        <w:rPr>
          <w:sz w:val="18"/>
          <w:szCs w:val="18"/>
        </w:rPr>
        <w:t>p</w:t>
      </w:r>
      <w:r>
        <w:rPr>
          <w:spacing w:val="35"/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>ma</w:t>
      </w:r>
      <w:r>
        <w:rPr>
          <w:spacing w:val="2"/>
          <w:sz w:val="18"/>
          <w:szCs w:val="18"/>
        </w:rPr>
        <w:t>n</w:t>
      </w:r>
      <w:r>
        <w:rPr>
          <w:spacing w:val="4"/>
          <w:sz w:val="18"/>
          <w:szCs w:val="18"/>
        </w:rPr>
        <w:t>a</w:t>
      </w:r>
      <w:r>
        <w:rPr>
          <w:spacing w:val="1"/>
          <w:sz w:val="18"/>
          <w:szCs w:val="18"/>
        </w:rPr>
        <w:t>g</w:t>
      </w:r>
      <w:r>
        <w:rPr>
          <w:sz w:val="18"/>
          <w:szCs w:val="18"/>
        </w:rPr>
        <w:t xml:space="preserve">e </w:t>
      </w:r>
      <w:r>
        <w:rPr>
          <w:spacing w:val="6"/>
          <w:sz w:val="18"/>
          <w:szCs w:val="18"/>
        </w:rPr>
        <w:t>employees</w:t>
      </w:r>
      <w:r>
        <w:rPr>
          <w:spacing w:val="4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b</w:t>
      </w:r>
      <w:r>
        <w:rPr>
          <w:spacing w:val="4"/>
          <w:sz w:val="18"/>
          <w:szCs w:val="18"/>
        </w:rPr>
        <w:t>a</w:t>
      </w:r>
      <w:r>
        <w:rPr>
          <w:spacing w:val="-3"/>
          <w:sz w:val="18"/>
          <w:szCs w:val="18"/>
        </w:rPr>
        <w:t>s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d</w:t>
      </w:r>
      <w:r>
        <w:rPr>
          <w:spacing w:val="4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2"/>
          <w:sz w:val="18"/>
          <w:szCs w:val="18"/>
        </w:rPr>
        <w:t>h</w:t>
      </w:r>
      <w:r>
        <w:rPr>
          <w:spacing w:val="-2"/>
          <w:sz w:val="18"/>
          <w:szCs w:val="18"/>
        </w:rPr>
        <w:t>e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r</w:t>
      </w:r>
      <w:r>
        <w:rPr>
          <w:spacing w:val="39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l</w:t>
      </w:r>
      <w:r>
        <w:rPr>
          <w:spacing w:val="-2"/>
          <w:w w:val="106"/>
          <w:sz w:val="18"/>
          <w:szCs w:val="18"/>
        </w:rPr>
        <w:t>o</w:t>
      </w:r>
      <w:r>
        <w:rPr>
          <w:spacing w:val="-2"/>
          <w:w w:val="99"/>
          <w:sz w:val="18"/>
          <w:szCs w:val="18"/>
        </w:rPr>
        <w:t>c</w:t>
      </w:r>
      <w:r>
        <w:rPr>
          <w:spacing w:val="4"/>
          <w:w w:val="112"/>
          <w:sz w:val="18"/>
          <w:szCs w:val="18"/>
        </w:rPr>
        <w:t>a</w:t>
      </w:r>
      <w:r>
        <w:rPr>
          <w:w w:val="118"/>
          <w:sz w:val="18"/>
          <w:szCs w:val="18"/>
        </w:rPr>
        <w:t>t</w:t>
      </w:r>
      <w:r>
        <w:rPr>
          <w:spacing w:val="1"/>
          <w:w w:val="99"/>
          <w:sz w:val="18"/>
          <w:szCs w:val="18"/>
        </w:rPr>
        <w:t>i</w:t>
      </w:r>
      <w:r>
        <w:rPr>
          <w:spacing w:val="-2"/>
          <w:w w:val="106"/>
          <w:sz w:val="18"/>
          <w:szCs w:val="18"/>
        </w:rPr>
        <w:t>o</w:t>
      </w:r>
      <w:r>
        <w:rPr>
          <w:spacing w:val="2"/>
          <w:w w:val="111"/>
          <w:sz w:val="18"/>
          <w:szCs w:val="18"/>
        </w:rPr>
        <w:t>n</w:t>
      </w:r>
      <w:r>
        <w:rPr>
          <w:w w:val="109"/>
          <w:sz w:val="18"/>
          <w:szCs w:val="18"/>
        </w:rPr>
        <w:t>.</w:t>
      </w:r>
    </w:p>
    <w:p w:rsidR="00540D29" w:rsidRDefault="005F743F" w:rsidP="008D2576">
      <w:pPr>
        <w:spacing w:before="74" w:line="325" w:lineRule="auto"/>
        <w:ind w:left="2221" w:right="374" w:firstLine="240"/>
        <w:rPr>
          <w:sz w:val="18"/>
          <w:szCs w:val="18"/>
        </w:rPr>
      </w:pPr>
      <w:r>
        <w:pict>
          <v:group id="_x0000_s1056" style="position:absolute;left:0;text-align:left;margin-left:166.85pt;margin-top:7.2pt;width:3.4pt;height:3.4pt;z-index:-251660800;mso-position-horizontal-relative:page" coordorigin="3337,144" coordsize="68,68">
            <v:shape id="_x0000_s1058" style="position:absolute;left:3341;top:148;width:60;height:60" coordorigin="3341,148" coordsize="60,60" path="m3401,178r-8,20l3374,208r-3,l3351,200r-10,-19l3341,178r8,-20l3369,148r2,l3391,156r10,20l3401,178xe" fillcolor="black" stroked="f">
              <v:path arrowok="t"/>
            </v:shape>
            <v:shape id="_x0000_s1057" style="position:absolute;left:3341;top:148;width:60;height:60" coordorigin="3341,148" coordsize="60,60" path="m3401,178r-8,20l3374,208r-3,l3351,200r-10,-19l3341,178r8,-20l3369,148r2,l3391,156r10,20l3401,178xe" filled="f" strokeweight=".15022mm">
              <v:path arrowok="t"/>
            </v:shape>
            <w10:wrap anchorx="page"/>
          </v:group>
        </w:pict>
      </w:r>
      <w:r w:rsidR="00891D88">
        <w:rPr>
          <w:spacing w:val="3"/>
          <w:w w:val="109"/>
          <w:sz w:val="18"/>
          <w:szCs w:val="18"/>
        </w:rPr>
        <w:t>P</w:t>
      </w:r>
      <w:r w:rsidR="00891D88">
        <w:rPr>
          <w:spacing w:val="4"/>
          <w:w w:val="109"/>
          <w:sz w:val="18"/>
          <w:szCs w:val="18"/>
        </w:rPr>
        <w:t>a</w:t>
      </w:r>
      <w:r w:rsidR="00891D88">
        <w:rPr>
          <w:w w:val="109"/>
          <w:sz w:val="18"/>
          <w:szCs w:val="18"/>
        </w:rPr>
        <w:t>rt</w:t>
      </w:r>
      <w:r w:rsidR="00891D88">
        <w:rPr>
          <w:spacing w:val="2"/>
          <w:w w:val="109"/>
          <w:sz w:val="18"/>
          <w:szCs w:val="18"/>
        </w:rPr>
        <w:t>n</w:t>
      </w:r>
      <w:r w:rsidR="00891D88">
        <w:rPr>
          <w:spacing w:val="-2"/>
          <w:w w:val="109"/>
          <w:sz w:val="18"/>
          <w:szCs w:val="18"/>
        </w:rPr>
        <w:t>e</w:t>
      </w:r>
      <w:r w:rsidR="00891D88">
        <w:rPr>
          <w:w w:val="109"/>
          <w:sz w:val="18"/>
          <w:szCs w:val="18"/>
        </w:rPr>
        <w:t>r</w:t>
      </w:r>
      <w:r w:rsidR="00891D88">
        <w:rPr>
          <w:spacing w:val="-2"/>
          <w:w w:val="109"/>
          <w:sz w:val="18"/>
          <w:szCs w:val="18"/>
        </w:rPr>
        <w:t>e</w:t>
      </w:r>
      <w:r w:rsidR="00891D88">
        <w:rPr>
          <w:w w:val="109"/>
          <w:sz w:val="18"/>
          <w:szCs w:val="18"/>
        </w:rPr>
        <w:t>d</w:t>
      </w:r>
      <w:r w:rsidR="00891D88">
        <w:rPr>
          <w:spacing w:val="8"/>
          <w:w w:val="109"/>
          <w:sz w:val="18"/>
          <w:szCs w:val="18"/>
        </w:rPr>
        <w:t xml:space="preserve"> </w:t>
      </w:r>
      <w:r w:rsidR="00891D88">
        <w:rPr>
          <w:spacing w:val="-1"/>
          <w:sz w:val="18"/>
          <w:szCs w:val="18"/>
        </w:rPr>
        <w:t>w</w:t>
      </w:r>
      <w:r w:rsidR="00891D88">
        <w:rPr>
          <w:spacing w:val="1"/>
          <w:sz w:val="18"/>
          <w:szCs w:val="18"/>
        </w:rPr>
        <w:t>i</w:t>
      </w:r>
      <w:r w:rsidR="00891D88">
        <w:rPr>
          <w:sz w:val="18"/>
          <w:szCs w:val="18"/>
        </w:rPr>
        <w:t>th</w:t>
      </w:r>
      <w:r w:rsidR="00891D88">
        <w:rPr>
          <w:spacing w:val="33"/>
          <w:sz w:val="18"/>
          <w:szCs w:val="18"/>
        </w:rPr>
        <w:t xml:space="preserve"> </w:t>
      </w:r>
      <w:r w:rsidR="00891D88">
        <w:rPr>
          <w:sz w:val="18"/>
          <w:szCs w:val="18"/>
        </w:rPr>
        <w:t>t</w:t>
      </w:r>
      <w:r w:rsidR="00891D88">
        <w:rPr>
          <w:spacing w:val="2"/>
          <w:sz w:val="18"/>
          <w:szCs w:val="18"/>
        </w:rPr>
        <w:t>h</w:t>
      </w:r>
      <w:r w:rsidR="00891D88">
        <w:rPr>
          <w:sz w:val="18"/>
          <w:szCs w:val="18"/>
        </w:rPr>
        <w:t>e</w:t>
      </w:r>
      <w:r w:rsidR="00891D88">
        <w:rPr>
          <w:spacing w:val="30"/>
          <w:sz w:val="18"/>
          <w:szCs w:val="18"/>
        </w:rPr>
        <w:t xml:space="preserve"> </w:t>
      </w:r>
      <w:r w:rsidR="00891D88">
        <w:rPr>
          <w:spacing w:val="-2"/>
          <w:w w:val="99"/>
          <w:sz w:val="18"/>
          <w:szCs w:val="18"/>
        </w:rPr>
        <w:t>c</w:t>
      </w:r>
      <w:r w:rsidR="00891D88">
        <w:rPr>
          <w:spacing w:val="-2"/>
          <w:w w:val="106"/>
          <w:sz w:val="18"/>
          <w:szCs w:val="18"/>
        </w:rPr>
        <w:t>o</w:t>
      </w:r>
      <w:r w:rsidR="00891D88">
        <w:rPr>
          <w:spacing w:val="4"/>
          <w:w w:val="106"/>
          <w:sz w:val="18"/>
          <w:szCs w:val="18"/>
        </w:rPr>
        <w:t>m</w:t>
      </w:r>
      <w:r w:rsidR="00891D88">
        <w:rPr>
          <w:spacing w:val="5"/>
          <w:w w:val="108"/>
          <w:sz w:val="18"/>
          <w:szCs w:val="18"/>
        </w:rPr>
        <w:t>p</w:t>
      </w:r>
      <w:r w:rsidR="00891D88">
        <w:rPr>
          <w:spacing w:val="4"/>
          <w:w w:val="112"/>
          <w:sz w:val="18"/>
          <w:szCs w:val="18"/>
        </w:rPr>
        <w:t>a</w:t>
      </w:r>
      <w:r w:rsidR="00891D88">
        <w:rPr>
          <w:spacing w:val="2"/>
          <w:w w:val="111"/>
          <w:sz w:val="18"/>
          <w:szCs w:val="18"/>
        </w:rPr>
        <w:t>n</w:t>
      </w:r>
      <w:r w:rsidR="00891D88">
        <w:rPr>
          <w:spacing w:val="-3"/>
          <w:w w:val="97"/>
          <w:sz w:val="18"/>
          <w:szCs w:val="18"/>
        </w:rPr>
        <w:t>y</w:t>
      </w:r>
      <w:r w:rsidR="00891D88">
        <w:rPr>
          <w:spacing w:val="-2"/>
          <w:w w:val="59"/>
          <w:sz w:val="18"/>
          <w:szCs w:val="18"/>
        </w:rPr>
        <w:t>’</w:t>
      </w:r>
      <w:r w:rsidR="00891D88">
        <w:rPr>
          <w:w w:val="101"/>
          <w:sz w:val="18"/>
          <w:szCs w:val="18"/>
        </w:rPr>
        <w:t>s</w:t>
      </w:r>
      <w:r w:rsidR="00891D88">
        <w:rPr>
          <w:spacing w:val="3"/>
          <w:sz w:val="18"/>
          <w:szCs w:val="18"/>
        </w:rPr>
        <w:t xml:space="preserve"> </w:t>
      </w:r>
      <w:r w:rsidR="00891D88">
        <w:rPr>
          <w:spacing w:val="5"/>
          <w:w w:val="108"/>
          <w:sz w:val="18"/>
          <w:szCs w:val="18"/>
        </w:rPr>
        <w:t>p</w:t>
      </w:r>
      <w:r w:rsidR="00891D88">
        <w:rPr>
          <w:w w:val="108"/>
          <w:sz w:val="18"/>
          <w:szCs w:val="18"/>
        </w:rPr>
        <w:t>r</w:t>
      </w:r>
      <w:r w:rsidR="00891D88">
        <w:rPr>
          <w:spacing w:val="-2"/>
          <w:w w:val="108"/>
          <w:sz w:val="18"/>
          <w:szCs w:val="18"/>
        </w:rPr>
        <w:t>e</w:t>
      </w:r>
      <w:r w:rsidR="00891D88">
        <w:rPr>
          <w:spacing w:val="-3"/>
          <w:w w:val="108"/>
          <w:sz w:val="18"/>
          <w:szCs w:val="18"/>
        </w:rPr>
        <w:t>s</w:t>
      </w:r>
      <w:r w:rsidR="00891D88">
        <w:rPr>
          <w:spacing w:val="1"/>
          <w:w w:val="108"/>
          <w:sz w:val="18"/>
          <w:szCs w:val="18"/>
        </w:rPr>
        <w:t>i</w:t>
      </w:r>
      <w:r w:rsidR="00891D88">
        <w:rPr>
          <w:spacing w:val="2"/>
          <w:w w:val="108"/>
          <w:sz w:val="18"/>
          <w:szCs w:val="18"/>
        </w:rPr>
        <w:t>d</w:t>
      </w:r>
      <w:r w:rsidR="00891D88">
        <w:rPr>
          <w:spacing w:val="-2"/>
          <w:w w:val="108"/>
          <w:sz w:val="18"/>
          <w:szCs w:val="18"/>
        </w:rPr>
        <w:t>e</w:t>
      </w:r>
      <w:r w:rsidR="00891D88">
        <w:rPr>
          <w:spacing w:val="2"/>
          <w:w w:val="108"/>
          <w:sz w:val="18"/>
          <w:szCs w:val="18"/>
        </w:rPr>
        <w:t>n</w:t>
      </w:r>
      <w:r w:rsidR="00891D88">
        <w:rPr>
          <w:w w:val="108"/>
          <w:sz w:val="18"/>
          <w:szCs w:val="18"/>
        </w:rPr>
        <w:t>t</w:t>
      </w:r>
      <w:r w:rsidR="00891D88">
        <w:rPr>
          <w:spacing w:val="9"/>
          <w:w w:val="108"/>
          <w:sz w:val="18"/>
          <w:szCs w:val="18"/>
        </w:rPr>
        <w:t xml:space="preserve"> </w:t>
      </w:r>
      <w:r w:rsidR="00891D88">
        <w:rPr>
          <w:sz w:val="18"/>
          <w:szCs w:val="18"/>
        </w:rPr>
        <w:t>to</w:t>
      </w:r>
      <w:r w:rsidR="00891D88">
        <w:rPr>
          <w:spacing w:val="18"/>
          <w:sz w:val="18"/>
          <w:szCs w:val="18"/>
        </w:rPr>
        <w:t xml:space="preserve"> </w:t>
      </w:r>
      <w:r w:rsidR="00891D88">
        <w:rPr>
          <w:spacing w:val="-1"/>
          <w:sz w:val="18"/>
          <w:szCs w:val="18"/>
        </w:rPr>
        <w:t>w</w:t>
      </w:r>
      <w:r w:rsidR="00891D88">
        <w:rPr>
          <w:sz w:val="18"/>
          <w:szCs w:val="18"/>
        </w:rPr>
        <w:t>r</w:t>
      </w:r>
      <w:r w:rsidR="00891D88">
        <w:rPr>
          <w:spacing w:val="1"/>
          <w:sz w:val="18"/>
          <w:szCs w:val="18"/>
        </w:rPr>
        <w:t>i</w:t>
      </w:r>
      <w:r w:rsidR="00891D88">
        <w:rPr>
          <w:sz w:val="18"/>
          <w:szCs w:val="18"/>
        </w:rPr>
        <w:t>te</w:t>
      </w:r>
      <w:r w:rsidR="00891D88">
        <w:rPr>
          <w:spacing w:val="34"/>
          <w:sz w:val="18"/>
          <w:szCs w:val="18"/>
        </w:rPr>
        <w:t xml:space="preserve"> </w:t>
      </w:r>
      <w:r w:rsidR="00891D88">
        <w:rPr>
          <w:sz w:val="18"/>
          <w:szCs w:val="18"/>
        </w:rPr>
        <w:t>t</w:t>
      </w:r>
      <w:r w:rsidR="00891D88">
        <w:rPr>
          <w:spacing w:val="2"/>
          <w:sz w:val="18"/>
          <w:szCs w:val="18"/>
        </w:rPr>
        <w:t>h</w:t>
      </w:r>
      <w:r w:rsidR="00891D88">
        <w:rPr>
          <w:sz w:val="18"/>
          <w:szCs w:val="18"/>
        </w:rPr>
        <w:t>e</w:t>
      </w:r>
      <w:r w:rsidR="00891D88">
        <w:rPr>
          <w:spacing w:val="30"/>
          <w:sz w:val="18"/>
          <w:szCs w:val="18"/>
        </w:rPr>
        <w:t xml:space="preserve"> </w:t>
      </w:r>
      <w:r w:rsidR="00891D88">
        <w:rPr>
          <w:spacing w:val="4"/>
          <w:w w:val="106"/>
          <w:sz w:val="18"/>
          <w:szCs w:val="18"/>
        </w:rPr>
        <w:t>a</w:t>
      </w:r>
      <w:r w:rsidR="00891D88">
        <w:rPr>
          <w:spacing w:val="5"/>
          <w:w w:val="106"/>
          <w:sz w:val="18"/>
          <w:szCs w:val="18"/>
        </w:rPr>
        <w:t>pp</w:t>
      </w:r>
      <w:r w:rsidR="00891D88">
        <w:rPr>
          <w:spacing w:val="1"/>
          <w:w w:val="106"/>
          <w:sz w:val="18"/>
          <w:szCs w:val="18"/>
        </w:rPr>
        <w:t>li</w:t>
      </w:r>
      <w:r w:rsidR="00891D88">
        <w:rPr>
          <w:spacing w:val="-2"/>
          <w:w w:val="106"/>
          <w:sz w:val="18"/>
          <w:szCs w:val="18"/>
        </w:rPr>
        <w:t>c</w:t>
      </w:r>
      <w:r w:rsidR="00891D88">
        <w:rPr>
          <w:spacing w:val="4"/>
          <w:w w:val="106"/>
          <w:sz w:val="18"/>
          <w:szCs w:val="18"/>
        </w:rPr>
        <w:t>a</w:t>
      </w:r>
      <w:r w:rsidR="00891D88">
        <w:rPr>
          <w:w w:val="106"/>
          <w:sz w:val="18"/>
          <w:szCs w:val="18"/>
        </w:rPr>
        <w:t>t</w:t>
      </w:r>
      <w:r w:rsidR="00891D88">
        <w:rPr>
          <w:spacing w:val="1"/>
          <w:w w:val="106"/>
          <w:sz w:val="18"/>
          <w:szCs w:val="18"/>
        </w:rPr>
        <w:t>i</w:t>
      </w:r>
      <w:r w:rsidR="00891D88">
        <w:rPr>
          <w:spacing w:val="-2"/>
          <w:w w:val="106"/>
          <w:sz w:val="18"/>
          <w:szCs w:val="18"/>
        </w:rPr>
        <w:t>o</w:t>
      </w:r>
      <w:r w:rsidR="00891D88">
        <w:rPr>
          <w:spacing w:val="2"/>
          <w:w w:val="106"/>
          <w:sz w:val="18"/>
          <w:szCs w:val="18"/>
        </w:rPr>
        <w:t>n</w:t>
      </w:r>
      <w:r w:rsidR="00891D88">
        <w:rPr>
          <w:spacing w:val="4"/>
          <w:w w:val="106"/>
          <w:sz w:val="18"/>
          <w:szCs w:val="18"/>
        </w:rPr>
        <w:t>'</w:t>
      </w:r>
      <w:r w:rsidR="00891D88">
        <w:rPr>
          <w:w w:val="106"/>
          <w:sz w:val="18"/>
          <w:szCs w:val="18"/>
        </w:rPr>
        <w:t>s</w:t>
      </w:r>
      <w:r w:rsidR="00891D88">
        <w:rPr>
          <w:spacing w:val="-1"/>
          <w:w w:val="106"/>
          <w:sz w:val="18"/>
          <w:szCs w:val="18"/>
        </w:rPr>
        <w:t xml:space="preserve"> </w:t>
      </w:r>
      <w:r w:rsidR="00891D88">
        <w:rPr>
          <w:w w:val="106"/>
          <w:sz w:val="18"/>
          <w:szCs w:val="18"/>
        </w:rPr>
        <w:t>r</w:t>
      </w:r>
      <w:r w:rsidR="00891D88">
        <w:rPr>
          <w:spacing w:val="-2"/>
          <w:w w:val="106"/>
          <w:sz w:val="18"/>
          <w:szCs w:val="18"/>
        </w:rPr>
        <w:t>e</w:t>
      </w:r>
      <w:r w:rsidR="00891D88">
        <w:rPr>
          <w:spacing w:val="-1"/>
          <w:w w:val="106"/>
          <w:sz w:val="18"/>
          <w:szCs w:val="18"/>
        </w:rPr>
        <w:t>q</w:t>
      </w:r>
      <w:r w:rsidR="00891D88">
        <w:rPr>
          <w:spacing w:val="1"/>
          <w:w w:val="106"/>
          <w:sz w:val="18"/>
          <w:szCs w:val="18"/>
        </w:rPr>
        <w:t>ui</w:t>
      </w:r>
      <w:r w:rsidR="00891D88">
        <w:rPr>
          <w:w w:val="106"/>
          <w:sz w:val="18"/>
          <w:szCs w:val="18"/>
        </w:rPr>
        <w:t>r</w:t>
      </w:r>
      <w:r w:rsidR="00891D88">
        <w:rPr>
          <w:spacing w:val="-2"/>
          <w:w w:val="106"/>
          <w:sz w:val="18"/>
          <w:szCs w:val="18"/>
        </w:rPr>
        <w:t>e</w:t>
      </w:r>
      <w:r w:rsidR="00891D88">
        <w:rPr>
          <w:spacing w:val="4"/>
          <w:w w:val="106"/>
          <w:sz w:val="18"/>
          <w:szCs w:val="18"/>
        </w:rPr>
        <w:t>m</w:t>
      </w:r>
      <w:r w:rsidR="00891D88">
        <w:rPr>
          <w:spacing w:val="-2"/>
          <w:w w:val="106"/>
          <w:sz w:val="18"/>
          <w:szCs w:val="18"/>
        </w:rPr>
        <w:t>e</w:t>
      </w:r>
      <w:r w:rsidR="00891D88">
        <w:rPr>
          <w:spacing w:val="2"/>
          <w:w w:val="106"/>
          <w:sz w:val="18"/>
          <w:szCs w:val="18"/>
        </w:rPr>
        <w:t>n</w:t>
      </w:r>
      <w:r w:rsidR="00891D88">
        <w:rPr>
          <w:w w:val="106"/>
          <w:sz w:val="18"/>
          <w:szCs w:val="18"/>
        </w:rPr>
        <w:t>ts</w:t>
      </w:r>
      <w:r w:rsidR="00283678">
        <w:rPr>
          <w:spacing w:val="23"/>
          <w:w w:val="106"/>
          <w:sz w:val="18"/>
          <w:szCs w:val="18"/>
        </w:rPr>
        <w:t xml:space="preserve"> </w:t>
      </w:r>
      <w:r w:rsidR="00891D88">
        <w:rPr>
          <w:spacing w:val="4"/>
          <w:sz w:val="18"/>
          <w:szCs w:val="18"/>
        </w:rPr>
        <w:t>a</w:t>
      </w:r>
      <w:r w:rsidR="00891D88">
        <w:rPr>
          <w:spacing w:val="2"/>
          <w:sz w:val="18"/>
          <w:szCs w:val="18"/>
        </w:rPr>
        <w:t>n</w:t>
      </w:r>
      <w:r w:rsidR="00891D88">
        <w:rPr>
          <w:sz w:val="18"/>
          <w:szCs w:val="18"/>
        </w:rPr>
        <w:t>d</w:t>
      </w:r>
      <w:r w:rsidR="00891D88">
        <w:rPr>
          <w:spacing w:val="37"/>
          <w:sz w:val="18"/>
          <w:szCs w:val="18"/>
        </w:rPr>
        <w:t xml:space="preserve"> </w:t>
      </w:r>
      <w:r w:rsidR="00891D88">
        <w:rPr>
          <w:spacing w:val="1"/>
          <w:w w:val="112"/>
          <w:sz w:val="18"/>
          <w:szCs w:val="18"/>
        </w:rPr>
        <w:t>u</w:t>
      </w:r>
      <w:r w:rsidR="00891D88">
        <w:rPr>
          <w:spacing w:val="-3"/>
          <w:w w:val="101"/>
          <w:sz w:val="18"/>
          <w:szCs w:val="18"/>
        </w:rPr>
        <w:t>s</w:t>
      </w:r>
      <w:r w:rsidR="00891D88">
        <w:rPr>
          <w:w w:val="109"/>
          <w:sz w:val="18"/>
          <w:szCs w:val="18"/>
        </w:rPr>
        <w:t xml:space="preserve">e </w:t>
      </w:r>
      <w:r w:rsidR="00891D88">
        <w:rPr>
          <w:spacing w:val="-2"/>
          <w:w w:val="99"/>
          <w:sz w:val="18"/>
          <w:szCs w:val="18"/>
        </w:rPr>
        <w:t>c</w:t>
      </w:r>
      <w:r w:rsidR="00891D88">
        <w:rPr>
          <w:spacing w:val="4"/>
          <w:w w:val="112"/>
          <w:sz w:val="18"/>
          <w:szCs w:val="18"/>
        </w:rPr>
        <w:t>a</w:t>
      </w:r>
      <w:r w:rsidR="00891D88">
        <w:rPr>
          <w:spacing w:val="-3"/>
          <w:w w:val="101"/>
          <w:sz w:val="18"/>
          <w:szCs w:val="18"/>
        </w:rPr>
        <w:t>s</w:t>
      </w:r>
      <w:r w:rsidR="00891D88">
        <w:rPr>
          <w:spacing w:val="-2"/>
          <w:w w:val="109"/>
          <w:sz w:val="18"/>
          <w:szCs w:val="18"/>
        </w:rPr>
        <w:t>e</w:t>
      </w:r>
      <w:r w:rsidR="00891D88">
        <w:rPr>
          <w:spacing w:val="-3"/>
          <w:w w:val="101"/>
          <w:sz w:val="18"/>
          <w:szCs w:val="18"/>
        </w:rPr>
        <w:t>s</w:t>
      </w:r>
      <w:r w:rsidR="00891D88">
        <w:rPr>
          <w:w w:val="109"/>
          <w:sz w:val="18"/>
          <w:szCs w:val="18"/>
        </w:rPr>
        <w:t>.</w:t>
      </w:r>
    </w:p>
    <w:p w:rsidR="00540D29" w:rsidRDefault="005F743F" w:rsidP="008D2576">
      <w:pPr>
        <w:spacing w:before="2" w:line="325" w:lineRule="auto"/>
        <w:ind w:left="2461" w:right="676"/>
        <w:rPr>
          <w:sz w:val="18"/>
          <w:szCs w:val="18"/>
        </w:rPr>
      </w:pPr>
      <w:r>
        <w:pict>
          <v:group id="_x0000_s1053" style="position:absolute;left:0;text-align:left;margin-left:166.85pt;margin-top:3.6pt;width:3.4pt;height:3.4pt;z-index:-251659776;mso-position-horizontal-relative:page" coordorigin="3337,72" coordsize="68,68">
            <v:shape id="_x0000_s1055" style="position:absolute;left:3341;top:76;width:60;height:60" coordorigin="3341,76" coordsize="60,60" path="m3401,106r-8,20l3374,136r-3,l3351,128r-10,-19l3341,106r8,-20l3369,76r2,l3391,84r10,20l3401,106xe" fillcolor="black" stroked="f">
              <v:path arrowok="t"/>
            </v:shape>
            <v:shape id="_x0000_s1054" style="position:absolute;left:3341;top:76;width:60;height:60" coordorigin="3341,76" coordsize="60,60" path="m3401,106r-8,20l3374,136r-3,l3351,128r-10,-19l3341,106r8,-20l3369,76r2,l3391,84r10,20l3401,106xe" filled="f" strokeweight=".15022mm">
              <v:path arrowok="t"/>
            </v:shape>
            <w10:wrap anchorx="page"/>
          </v:group>
        </w:pict>
      </w:r>
      <w:proofErr w:type="gramStart"/>
      <w:r w:rsidR="00891D88">
        <w:rPr>
          <w:spacing w:val="3"/>
          <w:w w:val="107"/>
          <w:sz w:val="18"/>
          <w:szCs w:val="18"/>
        </w:rPr>
        <w:t>P</w:t>
      </w:r>
      <w:r w:rsidR="00891D88">
        <w:rPr>
          <w:spacing w:val="4"/>
          <w:w w:val="107"/>
          <w:sz w:val="18"/>
          <w:szCs w:val="18"/>
        </w:rPr>
        <w:t>a</w:t>
      </w:r>
      <w:r w:rsidR="00891D88">
        <w:rPr>
          <w:w w:val="107"/>
          <w:sz w:val="18"/>
          <w:szCs w:val="18"/>
        </w:rPr>
        <w:t>rt</w:t>
      </w:r>
      <w:r w:rsidR="00891D88">
        <w:rPr>
          <w:spacing w:val="1"/>
          <w:w w:val="107"/>
          <w:sz w:val="18"/>
          <w:szCs w:val="18"/>
        </w:rPr>
        <w:t>i</w:t>
      </w:r>
      <w:r w:rsidR="00891D88">
        <w:rPr>
          <w:spacing w:val="-2"/>
          <w:w w:val="107"/>
          <w:sz w:val="18"/>
          <w:szCs w:val="18"/>
        </w:rPr>
        <w:t>c</w:t>
      </w:r>
      <w:r w:rsidR="00891D88">
        <w:rPr>
          <w:spacing w:val="1"/>
          <w:w w:val="107"/>
          <w:sz w:val="18"/>
          <w:szCs w:val="18"/>
        </w:rPr>
        <w:t>i</w:t>
      </w:r>
      <w:r w:rsidR="00891D88">
        <w:rPr>
          <w:spacing w:val="5"/>
          <w:w w:val="107"/>
          <w:sz w:val="18"/>
          <w:szCs w:val="18"/>
        </w:rPr>
        <w:t>p</w:t>
      </w:r>
      <w:r w:rsidR="00891D88">
        <w:rPr>
          <w:spacing w:val="4"/>
          <w:w w:val="107"/>
          <w:sz w:val="18"/>
          <w:szCs w:val="18"/>
        </w:rPr>
        <w:t>a</w:t>
      </w:r>
      <w:r w:rsidR="00891D88">
        <w:rPr>
          <w:w w:val="107"/>
          <w:sz w:val="18"/>
          <w:szCs w:val="18"/>
        </w:rPr>
        <w:t>t</w:t>
      </w:r>
      <w:r w:rsidR="00891D88">
        <w:rPr>
          <w:spacing w:val="-2"/>
          <w:w w:val="107"/>
          <w:sz w:val="18"/>
          <w:szCs w:val="18"/>
        </w:rPr>
        <w:t>e</w:t>
      </w:r>
      <w:r w:rsidR="00891D88">
        <w:rPr>
          <w:w w:val="107"/>
          <w:sz w:val="18"/>
          <w:szCs w:val="18"/>
        </w:rPr>
        <w:t>d</w:t>
      </w:r>
      <w:r w:rsidR="00E5543A">
        <w:rPr>
          <w:w w:val="107"/>
          <w:sz w:val="18"/>
          <w:szCs w:val="18"/>
        </w:rPr>
        <w:t xml:space="preserve"> </w:t>
      </w:r>
      <w:r w:rsidR="00891D88">
        <w:rPr>
          <w:spacing w:val="1"/>
          <w:sz w:val="18"/>
          <w:szCs w:val="18"/>
        </w:rPr>
        <w:t>i</w:t>
      </w:r>
      <w:r w:rsidR="00891D88">
        <w:rPr>
          <w:sz w:val="18"/>
          <w:szCs w:val="18"/>
        </w:rPr>
        <w:t>n</w:t>
      </w:r>
      <w:r w:rsidR="00891D88">
        <w:rPr>
          <w:spacing w:val="17"/>
          <w:sz w:val="18"/>
          <w:szCs w:val="18"/>
        </w:rPr>
        <w:t xml:space="preserve"> </w:t>
      </w:r>
      <w:r w:rsidR="003121CA">
        <w:rPr>
          <w:spacing w:val="5"/>
          <w:sz w:val="18"/>
          <w:szCs w:val="18"/>
        </w:rPr>
        <w:t>p</w:t>
      </w:r>
      <w:r w:rsidR="003121CA">
        <w:rPr>
          <w:sz w:val="18"/>
          <w:szCs w:val="18"/>
        </w:rPr>
        <w:t>r</w:t>
      </w:r>
      <w:r w:rsidR="003121CA">
        <w:rPr>
          <w:spacing w:val="-2"/>
          <w:sz w:val="18"/>
          <w:szCs w:val="18"/>
        </w:rPr>
        <w:t>o</w:t>
      </w:r>
      <w:r w:rsidR="003121CA">
        <w:rPr>
          <w:spacing w:val="2"/>
          <w:sz w:val="18"/>
          <w:szCs w:val="18"/>
        </w:rPr>
        <w:t>d</w:t>
      </w:r>
      <w:r w:rsidR="003121CA">
        <w:rPr>
          <w:spacing w:val="1"/>
          <w:sz w:val="18"/>
          <w:szCs w:val="18"/>
        </w:rPr>
        <w:t>u</w:t>
      </w:r>
      <w:r w:rsidR="003121CA">
        <w:rPr>
          <w:spacing w:val="-2"/>
          <w:sz w:val="18"/>
          <w:szCs w:val="18"/>
        </w:rPr>
        <w:t>c</w:t>
      </w:r>
      <w:r w:rsidR="003121CA">
        <w:rPr>
          <w:sz w:val="18"/>
          <w:szCs w:val="18"/>
        </w:rPr>
        <w:t xml:space="preserve">t </w:t>
      </w:r>
      <w:r w:rsidR="003121CA">
        <w:rPr>
          <w:spacing w:val="11"/>
          <w:sz w:val="18"/>
          <w:szCs w:val="18"/>
        </w:rPr>
        <w:t>design</w:t>
      </w:r>
      <w:r w:rsidR="00891D88">
        <w:rPr>
          <w:spacing w:val="38"/>
          <w:sz w:val="18"/>
          <w:szCs w:val="18"/>
        </w:rPr>
        <w:t xml:space="preserve"> </w:t>
      </w:r>
      <w:r w:rsidR="00891D88">
        <w:rPr>
          <w:sz w:val="18"/>
          <w:szCs w:val="18"/>
        </w:rPr>
        <w:t>r</w:t>
      </w:r>
      <w:r w:rsidR="00891D88">
        <w:rPr>
          <w:spacing w:val="-2"/>
          <w:sz w:val="18"/>
          <w:szCs w:val="18"/>
        </w:rPr>
        <w:t>ev</w:t>
      </w:r>
      <w:r w:rsidR="00891D88">
        <w:rPr>
          <w:spacing w:val="1"/>
          <w:sz w:val="18"/>
          <w:szCs w:val="18"/>
        </w:rPr>
        <w:t>i</w:t>
      </w:r>
      <w:r w:rsidR="00891D88">
        <w:rPr>
          <w:spacing w:val="-2"/>
          <w:sz w:val="18"/>
          <w:szCs w:val="18"/>
        </w:rPr>
        <w:t>e</w:t>
      </w:r>
      <w:r w:rsidR="00891D88">
        <w:rPr>
          <w:spacing w:val="-1"/>
          <w:sz w:val="18"/>
          <w:szCs w:val="18"/>
        </w:rPr>
        <w:t>w</w:t>
      </w:r>
      <w:r w:rsidR="00891D88">
        <w:rPr>
          <w:sz w:val="18"/>
          <w:szCs w:val="18"/>
        </w:rPr>
        <w:t>s</w:t>
      </w:r>
      <w:r w:rsidR="00891D88">
        <w:rPr>
          <w:spacing w:val="29"/>
          <w:sz w:val="18"/>
          <w:szCs w:val="18"/>
        </w:rPr>
        <w:t xml:space="preserve"> </w:t>
      </w:r>
      <w:r w:rsidR="00891D88">
        <w:rPr>
          <w:sz w:val="18"/>
          <w:szCs w:val="18"/>
        </w:rPr>
        <w:t>to</w:t>
      </w:r>
      <w:r w:rsidR="00891D88">
        <w:rPr>
          <w:spacing w:val="18"/>
          <w:sz w:val="18"/>
          <w:szCs w:val="18"/>
        </w:rPr>
        <w:t xml:space="preserve"> </w:t>
      </w:r>
      <w:r w:rsidR="00891D88">
        <w:rPr>
          <w:spacing w:val="5"/>
          <w:sz w:val="18"/>
          <w:szCs w:val="18"/>
        </w:rPr>
        <w:t>p</w:t>
      </w:r>
      <w:r w:rsidR="00891D88">
        <w:rPr>
          <w:sz w:val="18"/>
          <w:szCs w:val="18"/>
        </w:rPr>
        <w:t>r</w:t>
      </w:r>
      <w:r w:rsidR="00891D88">
        <w:rPr>
          <w:spacing w:val="-2"/>
          <w:sz w:val="18"/>
          <w:szCs w:val="18"/>
        </w:rPr>
        <w:t>ov</w:t>
      </w:r>
      <w:r w:rsidR="00891D88">
        <w:rPr>
          <w:spacing w:val="1"/>
          <w:sz w:val="18"/>
          <w:szCs w:val="18"/>
        </w:rPr>
        <w:t>i</w:t>
      </w:r>
      <w:r w:rsidR="00891D88">
        <w:rPr>
          <w:spacing w:val="2"/>
          <w:sz w:val="18"/>
          <w:szCs w:val="18"/>
        </w:rPr>
        <w:t>d</w:t>
      </w:r>
      <w:r w:rsidR="00891D88">
        <w:rPr>
          <w:sz w:val="18"/>
          <w:szCs w:val="18"/>
        </w:rPr>
        <w:t>e</w:t>
      </w:r>
      <w:r w:rsidR="00891D88">
        <w:rPr>
          <w:spacing w:val="38"/>
          <w:sz w:val="18"/>
          <w:szCs w:val="18"/>
        </w:rPr>
        <w:t xml:space="preserve"> </w:t>
      </w:r>
      <w:r w:rsidR="00891D88">
        <w:rPr>
          <w:spacing w:val="1"/>
          <w:sz w:val="18"/>
          <w:szCs w:val="18"/>
        </w:rPr>
        <w:t>i</w:t>
      </w:r>
      <w:r w:rsidR="00891D88">
        <w:rPr>
          <w:spacing w:val="2"/>
          <w:sz w:val="18"/>
          <w:szCs w:val="18"/>
        </w:rPr>
        <w:t>n</w:t>
      </w:r>
      <w:r w:rsidR="00891D88">
        <w:rPr>
          <w:spacing w:val="5"/>
          <w:sz w:val="18"/>
          <w:szCs w:val="18"/>
        </w:rPr>
        <w:t>p</w:t>
      </w:r>
      <w:r w:rsidR="00891D88">
        <w:rPr>
          <w:spacing w:val="1"/>
          <w:sz w:val="18"/>
          <w:szCs w:val="18"/>
        </w:rPr>
        <w:t>u</w:t>
      </w:r>
      <w:r w:rsidR="00891D88">
        <w:rPr>
          <w:sz w:val="18"/>
          <w:szCs w:val="18"/>
        </w:rPr>
        <w:t>t</w:t>
      </w:r>
      <w:r w:rsidR="00891D88">
        <w:rPr>
          <w:spacing w:val="43"/>
          <w:sz w:val="18"/>
          <w:szCs w:val="18"/>
        </w:rPr>
        <w:t xml:space="preserve"> </w:t>
      </w:r>
      <w:r w:rsidR="00891D88">
        <w:rPr>
          <w:spacing w:val="-2"/>
          <w:sz w:val="18"/>
          <w:szCs w:val="18"/>
        </w:rPr>
        <w:t>o</w:t>
      </w:r>
      <w:r w:rsidR="00891D88">
        <w:rPr>
          <w:sz w:val="18"/>
          <w:szCs w:val="18"/>
        </w:rPr>
        <w:t>n</w:t>
      </w:r>
      <w:r w:rsidR="00891D88">
        <w:rPr>
          <w:spacing w:val="23"/>
          <w:sz w:val="18"/>
          <w:szCs w:val="18"/>
        </w:rPr>
        <w:t xml:space="preserve"> </w:t>
      </w:r>
      <w:r w:rsidR="003121CA">
        <w:rPr>
          <w:spacing w:val="3"/>
          <w:sz w:val="18"/>
          <w:szCs w:val="18"/>
        </w:rPr>
        <w:t>f</w:t>
      </w:r>
      <w:r w:rsidR="003121CA">
        <w:rPr>
          <w:spacing w:val="1"/>
          <w:sz w:val="18"/>
          <w:szCs w:val="18"/>
        </w:rPr>
        <w:t>u</w:t>
      </w:r>
      <w:r w:rsidR="003121CA">
        <w:rPr>
          <w:spacing w:val="2"/>
          <w:sz w:val="18"/>
          <w:szCs w:val="18"/>
        </w:rPr>
        <w:t>n</w:t>
      </w:r>
      <w:r w:rsidR="003121CA">
        <w:rPr>
          <w:spacing w:val="-2"/>
          <w:sz w:val="18"/>
          <w:szCs w:val="18"/>
        </w:rPr>
        <w:t>c</w:t>
      </w:r>
      <w:r w:rsidR="003121CA">
        <w:rPr>
          <w:sz w:val="18"/>
          <w:szCs w:val="18"/>
        </w:rPr>
        <w:t>t</w:t>
      </w:r>
      <w:r w:rsidR="003121CA">
        <w:rPr>
          <w:spacing w:val="1"/>
          <w:sz w:val="18"/>
          <w:szCs w:val="18"/>
        </w:rPr>
        <w:t>i</w:t>
      </w:r>
      <w:r w:rsidR="003121CA">
        <w:rPr>
          <w:spacing w:val="-2"/>
          <w:sz w:val="18"/>
          <w:szCs w:val="18"/>
        </w:rPr>
        <w:t>o</w:t>
      </w:r>
      <w:r w:rsidR="003121CA">
        <w:rPr>
          <w:spacing w:val="2"/>
          <w:sz w:val="18"/>
          <w:szCs w:val="18"/>
        </w:rPr>
        <w:t>n</w:t>
      </w:r>
      <w:r w:rsidR="003121CA">
        <w:rPr>
          <w:spacing w:val="4"/>
          <w:sz w:val="18"/>
          <w:szCs w:val="18"/>
        </w:rPr>
        <w:t>a</w:t>
      </w:r>
      <w:r w:rsidR="003121CA">
        <w:rPr>
          <w:sz w:val="18"/>
          <w:szCs w:val="18"/>
        </w:rPr>
        <w:t xml:space="preserve">l </w:t>
      </w:r>
      <w:r w:rsidR="003121CA">
        <w:rPr>
          <w:spacing w:val="12"/>
          <w:sz w:val="18"/>
          <w:szCs w:val="18"/>
        </w:rPr>
        <w:t>requirements</w:t>
      </w:r>
      <w:r w:rsidR="00891D88">
        <w:rPr>
          <w:w w:val="109"/>
          <w:sz w:val="18"/>
          <w:szCs w:val="18"/>
        </w:rPr>
        <w:t xml:space="preserve">, </w:t>
      </w:r>
      <w:r w:rsidR="003121CA">
        <w:rPr>
          <w:spacing w:val="5"/>
          <w:sz w:val="18"/>
          <w:szCs w:val="18"/>
        </w:rPr>
        <w:t>p</w:t>
      </w:r>
      <w:r w:rsidR="003121CA">
        <w:rPr>
          <w:sz w:val="18"/>
          <w:szCs w:val="18"/>
        </w:rPr>
        <w:t>r</w:t>
      </w:r>
      <w:r w:rsidR="003121CA">
        <w:rPr>
          <w:spacing w:val="-2"/>
          <w:sz w:val="18"/>
          <w:szCs w:val="18"/>
        </w:rPr>
        <w:t>o</w:t>
      </w:r>
      <w:r w:rsidR="003121CA">
        <w:rPr>
          <w:spacing w:val="2"/>
          <w:sz w:val="18"/>
          <w:szCs w:val="18"/>
        </w:rPr>
        <w:t>d</w:t>
      </w:r>
      <w:r w:rsidR="003121CA">
        <w:rPr>
          <w:spacing w:val="1"/>
          <w:sz w:val="18"/>
          <w:szCs w:val="18"/>
        </w:rPr>
        <w:t>u</w:t>
      </w:r>
      <w:r w:rsidR="003121CA">
        <w:rPr>
          <w:spacing w:val="-2"/>
          <w:sz w:val="18"/>
          <w:szCs w:val="18"/>
        </w:rPr>
        <w:t>c</w:t>
      </w:r>
      <w:r w:rsidR="003121CA">
        <w:rPr>
          <w:sz w:val="18"/>
          <w:szCs w:val="18"/>
        </w:rPr>
        <w:t xml:space="preserve">t </w:t>
      </w:r>
      <w:r w:rsidR="003121CA">
        <w:rPr>
          <w:spacing w:val="11"/>
          <w:sz w:val="18"/>
          <w:szCs w:val="18"/>
        </w:rPr>
        <w:t>designs</w:t>
      </w:r>
      <w:r w:rsidR="00891D88">
        <w:rPr>
          <w:sz w:val="18"/>
          <w:szCs w:val="18"/>
        </w:rPr>
        <w:t>,</w:t>
      </w:r>
      <w:r w:rsidR="00891D88">
        <w:rPr>
          <w:spacing w:val="43"/>
          <w:sz w:val="18"/>
          <w:szCs w:val="18"/>
        </w:rPr>
        <w:t xml:space="preserve"> </w:t>
      </w:r>
      <w:r w:rsidR="00891D88">
        <w:rPr>
          <w:spacing w:val="-3"/>
          <w:sz w:val="18"/>
          <w:szCs w:val="18"/>
        </w:rPr>
        <w:t>s</w:t>
      </w:r>
      <w:r w:rsidR="00891D88">
        <w:rPr>
          <w:spacing w:val="-2"/>
          <w:sz w:val="18"/>
          <w:szCs w:val="18"/>
        </w:rPr>
        <w:t>c</w:t>
      </w:r>
      <w:r w:rsidR="00891D88">
        <w:rPr>
          <w:spacing w:val="2"/>
          <w:sz w:val="18"/>
          <w:szCs w:val="18"/>
        </w:rPr>
        <w:t>h</w:t>
      </w:r>
      <w:r w:rsidR="00891D88">
        <w:rPr>
          <w:spacing w:val="-2"/>
          <w:sz w:val="18"/>
          <w:szCs w:val="18"/>
        </w:rPr>
        <w:t>e</w:t>
      </w:r>
      <w:r w:rsidR="00891D88">
        <w:rPr>
          <w:spacing w:val="2"/>
          <w:sz w:val="18"/>
          <w:szCs w:val="18"/>
        </w:rPr>
        <w:t>d</w:t>
      </w:r>
      <w:r w:rsidR="00891D88">
        <w:rPr>
          <w:spacing w:val="1"/>
          <w:sz w:val="18"/>
          <w:szCs w:val="18"/>
        </w:rPr>
        <w:t>ul</w:t>
      </w:r>
      <w:r w:rsidR="00891D88">
        <w:rPr>
          <w:spacing w:val="-2"/>
          <w:sz w:val="18"/>
          <w:szCs w:val="18"/>
        </w:rPr>
        <w:t>e</w:t>
      </w:r>
      <w:r w:rsidR="00891D88">
        <w:rPr>
          <w:spacing w:val="-3"/>
          <w:sz w:val="18"/>
          <w:szCs w:val="18"/>
        </w:rPr>
        <w:t>s</w:t>
      </w:r>
      <w:r w:rsidR="003121CA">
        <w:rPr>
          <w:sz w:val="18"/>
          <w:szCs w:val="18"/>
        </w:rPr>
        <w:t xml:space="preserve">, </w:t>
      </w:r>
      <w:r w:rsidR="00E5543A">
        <w:rPr>
          <w:spacing w:val="13"/>
          <w:sz w:val="18"/>
          <w:szCs w:val="18"/>
        </w:rPr>
        <w:t>and</w:t>
      </w:r>
      <w:r w:rsidR="00891D88">
        <w:rPr>
          <w:spacing w:val="19"/>
          <w:sz w:val="18"/>
          <w:szCs w:val="18"/>
        </w:rPr>
        <w:t xml:space="preserve"> </w:t>
      </w:r>
      <w:r w:rsidR="00891D88">
        <w:rPr>
          <w:spacing w:val="5"/>
          <w:w w:val="108"/>
          <w:sz w:val="18"/>
          <w:szCs w:val="18"/>
        </w:rPr>
        <w:t>p</w:t>
      </w:r>
      <w:r w:rsidR="00891D88">
        <w:rPr>
          <w:spacing w:val="-2"/>
          <w:w w:val="108"/>
          <w:sz w:val="18"/>
          <w:szCs w:val="18"/>
        </w:rPr>
        <w:t>o</w:t>
      </w:r>
      <w:r w:rsidR="00891D88">
        <w:rPr>
          <w:w w:val="108"/>
          <w:sz w:val="18"/>
          <w:szCs w:val="18"/>
        </w:rPr>
        <w:t>t</w:t>
      </w:r>
      <w:r w:rsidR="00891D88">
        <w:rPr>
          <w:spacing w:val="-2"/>
          <w:w w:val="108"/>
          <w:sz w:val="18"/>
          <w:szCs w:val="18"/>
        </w:rPr>
        <w:t>e</w:t>
      </w:r>
      <w:r w:rsidR="00891D88">
        <w:rPr>
          <w:spacing w:val="2"/>
          <w:w w:val="108"/>
          <w:sz w:val="18"/>
          <w:szCs w:val="18"/>
        </w:rPr>
        <w:t>n</w:t>
      </w:r>
      <w:r w:rsidR="00891D88">
        <w:rPr>
          <w:w w:val="108"/>
          <w:sz w:val="18"/>
          <w:szCs w:val="18"/>
        </w:rPr>
        <w:t>t</w:t>
      </w:r>
      <w:r w:rsidR="00891D88">
        <w:rPr>
          <w:spacing w:val="1"/>
          <w:w w:val="108"/>
          <w:sz w:val="18"/>
          <w:szCs w:val="18"/>
        </w:rPr>
        <w:t>i</w:t>
      </w:r>
      <w:r w:rsidR="00891D88">
        <w:rPr>
          <w:spacing w:val="4"/>
          <w:w w:val="108"/>
          <w:sz w:val="18"/>
          <w:szCs w:val="18"/>
        </w:rPr>
        <w:t>a</w:t>
      </w:r>
      <w:r w:rsidR="00891D88">
        <w:rPr>
          <w:w w:val="108"/>
          <w:sz w:val="18"/>
          <w:szCs w:val="18"/>
        </w:rPr>
        <w:t>l</w:t>
      </w:r>
      <w:r w:rsidR="00891D88">
        <w:rPr>
          <w:spacing w:val="9"/>
          <w:w w:val="108"/>
          <w:sz w:val="18"/>
          <w:szCs w:val="18"/>
        </w:rPr>
        <w:t xml:space="preserve"> </w:t>
      </w:r>
      <w:r w:rsidR="00891D88">
        <w:rPr>
          <w:spacing w:val="5"/>
          <w:w w:val="108"/>
          <w:sz w:val="18"/>
          <w:szCs w:val="18"/>
        </w:rPr>
        <w:t>p</w:t>
      </w:r>
      <w:r w:rsidR="00891D88">
        <w:rPr>
          <w:w w:val="113"/>
          <w:sz w:val="18"/>
          <w:szCs w:val="18"/>
        </w:rPr>
        <w:t>r</w:t>
      </w:r>
      <w:r w:rsidR="00891D88">
        <w:rPr>
          <w:spacing w:val="-2"/>
          <w:w w:val="106"/>
          <w:sz w:val="18"/>
          <w:szCs w:val="18"/>
        </w:rPr>
        <w:t>ob</w:t>
      </w:r>
      <w:r w:rsidR="00891D88">
        <w:rPr>
          <w:spacing w:val="1"/>
          <w:sz w:val="18"/>
          <w:szCs w:val="18"/>
        </w:rPr>
        <w:t>l</w:t>
      </w:r>
      <w:r w:rsidR="00891D88">
        <w:rPr>
          <w:spacing w:val="-2"/>
          <w:w w:val="109"/>
          <w:sz w:val="18"/>
          <w:szCs w:val="18"/>
        </w:rPr>
        <w:t>e</w:t>
      </w:r>
      <w:r w:rsidR="00891D88">
        <w:rPr>
          <w:spacing w:val="4"/>
          <w:w w:val="106"/>
          <w:sz w:val="18"/>
          <w:szCs w:val="18"/>
        </w:rPr>
        <w:t>m</w:t>
      </w:r>
      <w:r w:rsidR="00891D88">
        <w:rPr>
          <w:spacing w:val="-3"/>
          <w:w w:val="101"/>
          <w:sz w:val="18"/>
          <w:szCs w:val="18"/>
        </w:rPr>
        <w:t>s</w:t>
      </w:r>
      <w:r w:rsidR="00891D88">
        <w:rPr>
          <w:w w:val="109"/>
          <w:sz w:val="18"/>
          <w:szCs w:val="18"/>
        </w:rPr>
        <w:t>.</w:t>
      </w:r>
      <w:proofErr w:type="gramEnd"/>
    </w:p>
    <w:p w:rsidR="00540D29" w:rsidRDefault="00540D29">
      <w:pPr>
        <w:spacing w:before="5" w:line="220" w:lineRule="exact"/>
        <w:rPr>
          <w:sz w:val="22"/>
          <w:szCs w:val="22"/>
        </w:rPr>
      </w:pPr>
    </w:p>
    <w:p w:rsidR="00174947" w:rsidRDefault="00174947">
      <w:pPr>
        <w:spacing w:before="35"/>
        <w:ind w:left="1741"/>
        <w:rPr>
          <w:b/>
          <w:spacing w:val="-3"/>
          <w:sz w:val="18"/>
          <w:szCs w:val="18"/>
        </w:rPr>
      </w:pPr>
    </w:p>
    <w:p w:rsidR="00540D29" w:rsidRDefault="00891D88">
      <w:pPr>
        <w:spacing w:before="35"/>
        <w:ind w:left="1741"/>
        <w:rPr>
          <w:sz w:val="18"/>
          <w:szCs w:val="18"/>
        </w:rPr>
      </w:pPr>
      <w:proofErr w:type="spellStart"/>
      <w:r>
        <w:rPr>
          <w:b/>
          <w:spacing w:val="-3"/>
          <w:sz w:val="18"/>
          <w:szCs w:val="18"/>
        </w:rPr>
        <w:t>I</w:t>
      </w:r>
      <w:r>
        <w:rPr>
          <w:b/>
          <w:spacing w:val="4"/>
          <w:sz w:val="18"/>
          <w:szCs w:val="18"/>
        </w:rPr>
        <w:t>k</w:t>
      </w:r>
      <w:r>
        <w:rPr>
          <w:b/>
          <w:spacing w:val="-3"/>
          <w:sz w:val="18"/>
          <w:szCs w:val="18"/>
        </w:rPr>
        <w:t>s</w:t>
      </w:r>
      <w:r>
        <w:rPr>
          <w:b/>
          <w:spacing w:val="5"/>
          <w:sz w:val="18"/>
          <w:szCs w:val="18"/>
        </w:rPr>
        <w:t>h</w:t>
      </w:r>
      <w:r>
        <w:rPr>
          <w:b/>
          <w:spacing w:val="-3"/>
          <w:sz w:val="18"/>
          <w:szCs w:val="18"/>
        </w:rPr>
        <w:t>a</w:t>
      </w:r>
      <w:r>
        <w:rPr>
          <w:b/>
          <w:sz w:val="18"/>
          <w:szCs w:val="18"/>
        </w:rPr>
        <w:t>a</w:t>
      </w:r>
      <w:proofErr w:type="spellEnd"/>
      <w:r>
        <w:rPr>
          <w:b/>
          <w:spacing w:val="20"/>
          <w:sz w:val="18"/>
          <w:szCs w:val="18"/>
        </w:rPr>
        <w:t xml:space="preserve"> </w:t>
      </w:r>
      <w:r>
        <w:rPr>
          <w:b/>
          <w:spacing w:val="-3"/>
          <w:w w:val="80"/>
          <w:sz w:val="18"/>
          <w:szCs w:val="18"/>
        </w:rPr>
        <w:t>L</w:t>
      </w:r>
      <w:r>
        <w:rPr>
          <w:b/>
          <w:spacing w:val="4"/>
          <w:w w:val="106"/>
          <w:sz w:val="18"/>
          <w:szCs w:val="18"/>
        </w:rPr>
        <w:t>u</w:t>
      </w:r>
      <w:r>
        <w:rPr>
          <w:b/>
          <w:spacing w:val="-1"/>
          <w:w w:val="104"/>
          <w:sz w:val="18"/>
          <w:szCs w:val="18"/>
        </w:rPr>
        <w:t>x</w:t>
      </w:r>
      <w:r>
        <w:rPr>
          <w:b/>
          <w:spacing w:val="4"/>
          <w:w w:val="106"/>
          <w:sz w:val="18"/>
          <w:szCs w:val="18"/>
        </w:rPr>
        <w:t>u</w:t>
      </w:r>
      <w:r>
        <w:rPr>
          <w:b/>
          <w:spacing w:val="2"/>
          <w:w w:val="93"/>
          <w:sz w:val="18"/>
          <w:szCs w:val="18"/>
        </w:rPr>
        <w:t>r</w:t>
      </w:r>
      <w:r>
        <w:rPr>
          <w:b/>
          <w:w w:val="101"/>
          <w:sz w:val="18"/>
          <w:szCs w:val="18"/>
        </w:rPr>
        <w:t>y</w:t>
      </w:r>
      <w:r>
        <w:rPr>
          <w:b/>
          <w:spacing w:val="8"/>
          <w:sz w:val="18"/>
          <w:szCs w:val="18"/>
        </w:rPr>
        <w:t xml:space="preserve"> </w:t>
      </w:r>
      <w:r>
        <w:rPr>
          <w:b/>
          <w:spacing w:val="-2"/>
          <w:sz w:val="18"/>
          <w:szCs w:val="18"/>
        </w:rPr>
        <w:t>V</w:t>
      </w:r>
      <w:r>
        <w:rPr>
          <w:b/>
          <w:spacing w:val="-3"/>
          <w:sz w:val="18"/>
          <w:szCs w:val="18"/>
        </w:rPr>
        <w:t>ill</w:t>
      </w:r>
      <w:r>
        <w:rPr>
          <w:b/>
          <w:sz w:val="18"/>
          <w:szCs w:val="18"/>
        </w:rPr>
        <w:t xml:space="preserve">a                                                                                     </w:t>
      </w:r>
      <w:r>
        <w:rPr>
          <w:b/>
          <w:spacing w:val="19"/>
          <w:sz w:val="18"/>
          <w:szCs w:val="18"/>
        </w:rPr>
        <w:t xml:space="preserve"> </w:t>
      </w:r>
      <w:r>
        <w:rPr>
          <w:color w:val="545454"/>
          <w:spacing w:val="3"/>
          <w:sz w:val="18"/>
          <w:szCs w:val="18"/>
        </w:rPr>
        <w:t>1</w:t>
      </w:r>
      <w:r>
        <w:rPr>
          <w:color w:val="545454"/>
          <w:sz w:val="18"/>
          <w:szCs w:val="18"/>
        </w:rPr>
        <w:t>1</w:t>
      </w:r>
      <w:r>
        <w:rPr>
          <w:color w:val="545454"/>
          <w:spacing w:val="26"/>
          <w:sz w:val="18"/>
          <w:szCs w:val="18"/>
        </w:rPr>
        <w:t xml:space="preserve"> </w:t>
      </w:r>
      <w:r>
        <w:rPr>
          <w:color w:val="545454"/>
          <w:w w:val="171"/>
          <w:sz w:val="18"/>
          <w:szCs w:val="18"/>
        </w:rPr>
        <w:t>/</w:t>
      </w:r>
      <w:r>
        <w:rPr>
          <w:color w:val="545454"/>
          <w:spacing w:val="-26"/>
          <w:w w:val="171"/>
          <w:sz w:val="18"/>
          <w:szCs w:val="18"/>
        </w:rPr>
        <w:t xml:space="preserve"> </w:t>
      </w:r>
      <w:r w:rsidR="003121CA">
        <w:rPr>
          <w:color w:val="545454"/>
          <w:spacing w:val="3"/>
          <w:sz w:val="18"/>
          <w:szCs w:val="18"/>
        </w:rPr>
        <w:t>201</w:t>
      </w:r>
      <w:r w:rsidR="003121CA">
        <w:rPr>
          <w:color w:val="545454"/>
          <w:sz w:val="18"/>
          <w:szCs w:val="18"/>
        </w:rPr>
        <w:t xml:space="preserve">4 </w:t>
      </w:r>
      <w:r w:rsidR="003121CA">
        <w:rPr>
          <w:color w:val="545454"/>
          <w:spacing w:val="22"/>
          <w:sz w:val="18"/>
          <w:szCs w:val="18"/>
        </w:rPr>
        <w:t>-</w:t>
      </w:r>
      <w:r>
        <w:rPr>
          <w:color w:val="545454"/>
          <w:spacing w:val="31"/>
          <w:sz w:val="18"/>
          <w:szCs w:val="18"/>
        </w:rPr>
        <w:t xml:space="preserve"> </w:t>
      </w:r>
      <w:r>
        <w:rPr>
          <w:color w:val="545454"/>
          <w:spacing w:val="3"/>
          <w:sz w:val="18"/>
          <w:szCs w:val="18"/>
        </w:rPr>
        <w:t>1</w:t>
      </w:r>
      <w:r>
        <w:rPr>
          <w:color w:val="545454"/>
          <w:sz w:val="18"/>
          <w:szCs w:val="18"/>
        </w:rPr>
        <w:t>2</w:t>
      </w:r>
      <w:r>
        <w:rPr>
          <w:color w:val="545454"/>
          <w:spacing w:val="26"/>
          <w:sz w:val="18"/>
          <w:szCs w:val="18"/>
        </w:rPr>
        <w:t xml:space="preserve"> </w:t>
      </w:r>
      <w:r>
        <w:rPr>
          <w:color w:val="545454"/>
          <w:w w:val="171"/>
          <w:sz w:val="18"/>
          <w:szCs w:val="18"/>
        </w:rPr>
        <w:t>/</w:t>
      </w:r>
      <w:r>
        <w:rPr>
          <w:color w:val="545454"/>
          <w:spacing w:val="-26"/>
          <w:w w:val="171"/>
          <w:sz w:val="18"/>
          <w:szCs w:val="18"/>
        </w:rPr>
        <w:t xml:space="preserve"> </w:t>
      </w:r>
      <w:r>
        <w:rPr>
          <w:color w:val="545454"/>
          <w:spacing w:val="3"/>
          <w:w w:val="109"/>
          <w:sz w:val="18"/>
          <w:szCs w:val="18"/>
        </w:rPr>
        <w:t>201</w:t>
      </w:r>
      <w:r>
        <w:rPr>
          <w:color w:val="545454"/>
          <w:w w:val="109"/>
          <w:sz w:val="18"/>
          <w:szCs w:val="18"/>
        </w:rPr>
        <w:t>4</w:t>
      </w:r>
    </w:p>
    <w:p w:rsidR="008D2576" w:rsidRDefault="00174947" w:rsidP="008D2576">
      <w:pPr>
        <w:spacing w:before="74" w:line="200" w:lineRule="exact"/>
        <w:ind w:left="1741"/>
        <w:rPr>
          <w:color w:val="545454"/>
          <w:w w:val="113"/>
          <w:position w:val="-1"/>
          <w:sz w:val="18"/>
          <w:szCs w:val="18"/>
        </w:rPr>
      </w:pPr>
      <w:r>
        <w:rPr>
          <w:color w:val="545454"/>
          <w:spacing w:val="-3"/>
          <w:position w:val="-1"/>
          <w:sz w:val="18"/>
          <w:szCs w:val="18"/>
        </w:rPr>
        <w:t xml:space="preserve">Full Stack </w:t>
      </w:r>
      <w:r w:rsidR="00891D88">
        <w:rPr>
          <w:color w:val="545454"/>
          <w:spacing w:val="-3"/>
          <w:position w:val="-1"/>
          <w:sz w:val="18"/>
          <w:szCs w:val="18"/>
        </w:rPr>
        <w:t>W</w:t>
      </w:r>
      <w:r w:rsidR="00891D88">
        <w:rPr>
          <w:color w:val="545454"/>
          <w:spacing w:val="-2"/>
          <w:position w:val="-1"/>
          <w:sz w:val="18"/>
          <w:szCs w:val="18"/>
        </w:rPr>
        <w:t>e</w:t>
      </w:r>
      <w:r w:rsidR="00891D88">
        <w:rPr>
          <w:color w:val="545454"/>
          <w:position w:val="-1"/>
          <w:sz w:val="18"/>
          <w:szCs w:val="18"/>
        </w:rPr>
        <w:t>b</w:t>
      </w:r>
      <w:r w:rsidR="00891D88">
        <w:rPr>
          <w:color w:val="545454"/>
          <w:spacing w:val="11"/>
          <w:position w:val="-1"/>
          <w:sz w:val="18"/>
          <w:szCs w:val="18"/>
        </w:rPr>
        <w:t xml:space="preserve"> </w:t>
      </w:r>
      <w:r w:rsidR="00891D88">
        <w:rPr>
          <w:color w:val="545454"/>
          <w:spacing w:val="5"/>
          <w:w w:val="94"/>
          <w:position w:val="-1"/>
          <w:sz w:val="18"/>
          <w:szCs w:val="18"/>
        </w:rPr>
        <w:t>D</w:t>
      </w:r>
      <w:r w:rsidR="00891D88">
        <w:rPr>
          <w:color w:val="545454"/>
          <w:spacing w:val="-2"/>
          <w:w w:val="109"/>
          <w:position w:val="-1"/>
          <w:sz w:val="18"/>
          <w:szCs w:val="18"/>
        </w:rPr>
        <w:t>e</w:t>
      </w:r>
      <w:r w:rsidR="00891D88">
        <w:rPr>
          <w:color w:val="545454"/>
          <w:spacing w:val="-2"/>
          <w:w w:val="97"/>
          <w:position w:val="-1"/>
          <w:sz w:val="18"/>
          <w:szCs w:val="18"/>
        </w:rPr>
        <w:t>v</w:t>
      </w:r>
      <w:r w:rsidR="00891D88">
        <w:rPr>
          <w:color w:val="545454"/>
          <w:spacing w:val="-2"/>
          <w:w w:val="109"/>
          <w:position w:val="-1"/>
          <w:sz w:val="18"/>
          <w:szCs w:val="18"/>
        </w:rPr>
        <w:t>e</w:t>
      </w:r>
      <w:r w:rsidR="00891D88">
        <w:rPr>
          <w:color w:val="545454"/>
          <w:spacing w:val="1"/>
          <w:position w:val="-1"/>
          <w:sz w:val="18"/>
          <w:szCs w:val="18"/>
        </w:rPr>
        <w:t>l</w:t>
      </w:r>
      <w:r w:rsidR="00891D88">
        <w:rPr>
          <w:color w:val="545454"/>
          <w:spacing w:val="-2"/>
          <w:w w:val="106"/>
          <w:position w:val="-1"/>
          <w:sz w:val="18"/>
          <w:szCs w:val="18"/>
        </w:rPr>
        <w:t>o</w:t>
      </w:r>
      <w:r w:rsidR="00891D88">
        <w:rPr>
          <w:color w:val="545454"/>
          <w:spacing w:val="5"/>
          <w:w w:val="108"/>
          <w:position w:val="-1"/>
          <w:sz w:val="18"/>
          <w:szCs w:val="18"/>
        </w:rPr>
        <w:t>p</w:t>
      </w:r>
      <w:r w:rsidR="00891D88">
        <w:rPr>
          <w:color w:val="545454"/>
          <w:spacing w:val="-2"/>
          <w:w w:val="109"/>
          <w:position w:val="-1"/>
          <w:sz w:val="18"/>
          <w:szCs w:val="18"/>
        </w:rPr>
        <w:t>e</w:t>
      </w:r>
      <w:r w:rsidR="00891D88">
        <w:rPr>
          <w:color w:val="545454"/>
          <w:w w:val="113"/>
          <w:position w:val="-1"/>
          <w:sz w:val="18"/>
          <w:szCs w:val="18"/>
        </w:rPr>
        <w:t>r</w:t>
      </w:r>
    </w:p>
    <w:p w:rsidR="00174947" w:rsidRDefault="00174947" w:rsidP="00542B6F">
      <w:pPr>
        <w:spacing w:before="74" w:line="200" w:lineRule="exact"/>
        <w:rPr>
          <w:sz w:val="18"/>
          <w:szCs w:val="18"/>
        </w:rPr>
      </w:pPr>
    </w:p>
    <w:p w:rsidR="00283678" w:rsidRDefault="00283678" w:rsidP="00283678">
      <w:pPr>
        <w:spacing w:before="74"/>
        <w:ind w:left="2221" w:firstLine="240"/>
        <w:rPr>
          <w:sz w:val="18"/>
          <w:szCs w:val="1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5E5BF9B6" wp14:editId="098793E9">
                <wp:simplePos x="0" y="0"/>
                <wp:positionH relativeFrom="page">
                  <wp:posOffset>2118995</wp:posOffset>
                </wp:positionH>
                <wp:positionV relativeFrom="paragraph">
                  <wp:posOffset>91440</wp:posOffset>
                </wp:positionV>
                <wp:extent cx="43180" cy="43180"/>
                <wp:effectExtent l="4445" t="7620" r="9525" b="63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" cy="43180"/>
                          <a:chOff x="3337" y="144"/>
                          <a:chExt cx="68" cy="68"/>
                        </a:xfrm>
                      </wpg:grpSpPr>
                      <wps:wsp>
                        <wps:cNvPr id="8" name="Freeform 58"/>
                        <wps:cNvSpPr>
                          <a:spLocks/>
                        </wps:cNvSpPr>
                        <wps:spPr bwMode="auto">
                          <a:xfrm>
                            <a:off x="3341" y="148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8 148"/>
                              <a:gd name="T3" fmla="*/ 178 h 60"/>
                              <a:gd name="T4" fmla="+- 0 3393 3341"/>
                              <a:gd name="T5" fmla="*/ T4 w 60"/>
                              <a:gd name="T6" fmla="+- 0 198 148"/>
                              <a:gd name="T7" fmla="*/ 198 h 60"/>
                              <a:gd name="T8" fmla="+- 0 3374 3341"/>
                              <a:gd name="T9" fmla="*/ T8 w 60"/>
                              <a:gd name="T10" fmla="+- 0 208 148"/>
                              <a:gd name="T11" fmla="*/ 208 h 60"/>
                              <a:gd name="T12" fmla="+- 0 3371 3341"/>
                              <a:gd name="T13" fmla="*/ T12 w 60"/>
                              <a:gd name="T14" fmla="+- 0 208 148"/>
                              <a:gd name="T15" fmla="*/ 208 h 60"/>
                              <a:gd name="T16" fmla="+- 0 3351 3341"/>
                              <a:gd name="T17" fmla="*/ T16 w 60"/>
                              <a:gd name="T18" fmla="+- 0 200 148"/>
                              <a:gd name="T19" fmla="*/ 200 h 60"/>
                              <a:gd name="T20" fmla="+- 0 3341 3341"/>
                              <a:gd name="T21" fmla="*/ T20 w 60"/>
                              <a:gd name="T22" fmla="+- 0 181 148"/>
                              <a:gd name="T23" fmla="*/ 181 h 60"/>
                              <a:gd name="T24" fmla="+- 0 3341 3341"/>
                              <a:gd name="T25" fmla="*/ T24 w 60"/>
                              <a:gd name="T26" fmla="+- 0 178 148"/>
                              <a:gd name="T27" fmla="*/ 178 h 60"/>
                              <a:gd name="T28" fmla="+- 0 3349 3341"/>
                              <a:gd name="T29" fmla="*/ T28 w 60"/>
                              <a:gd name="T30" fmla="+- 0 158 148"/>
                              <a:gd name="T31" fmla="*/ 158 h 60"/>
                              <a:gd name="T32" fmla="+- 0 3369 3341"/>
                              <a:gd name="T33" fmla="*/ T32 w 60"/>
                              <a:gd name="T34" fmla="+- 0 148 148"/>
                              <a:gd name="T35" fmla="*/ 148 h 60"/>
                              <a:gd name="T36" fmla="+- 0 3371 3341"/>
                              <a:gd name="T37" fmla="*/ T36 w 60"/>
                              <a:gd name="T38" fmla="+- 0 148 148"/>
                              <a:gd name="T39" fmla="*/ 148 h 60"/>
                              <a:gd name="T40" fmla="+- 0 3391 3341"/>
                              <a:gd name="T41" fmla="*/ T40 w 60"/>
                              <a:gd name="T42" fmla="+- 0 156 148"/>
                              <a:gd name="T43" fmla="*/ 156 h 60"/>
                              <a:gd name="T44" fmla="+- 0 3401 3341"/>
                              <a:gd name="T45" fmla="*/ T44 w 60"/>
                              <a:gd name="T46" fmla="+- 0 176 148"/>
                              <a:gd name="T47" fmla="*/ 176 h 60"/>
                              <a:gd name="T48" fmla="+- 0 3401 3341"/>
                              <a:gd name="T49" fmla="*/ T48 w 60"/>
                              <a:gd name="T50" fmla="+- 0 178 148"/>
                              <a:gd name="T51" fmla="*/ 17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9"/>
                        <wps:cNvSpPr>
                          <a:spLocks/>
                        </wps:cNvSpPr>
                        <wps:spPr bwMode="auto">
                          <a:xfrm>
                            <a:off x="3341" y="148"/>
                            <a:ext cx="60" cy="60"/>
                          </a:xfrm>
                          <a:custGeom>
                            <a:avLst/>
                            <a:gdLst>
                              <a:gd name="T0" fmla="+- 0 3401 3341"/>
                              <a:gd name="T1" fmla="*/ T0 w 60"/>
                              <a:gd name="T2" fmla="+- 0 178 148"/>
                              <a:gd name="T3" fmla="*/ 178 h 60"/>
                              <a:gd name="T4" fmla="+- 0 3393 3341"/>
                              <a:gd name="T5" fmla="*/ T4 w 60"/>
                              <a:gd name="T6" fmla="+- 0 198 148"/>
                              <a:gd name="T7" fmla="*/ 198 h 60"/>
                              <a:gd name="T8" fmla="+- 0 3374 3341"/>
                              <a:gd name="T9" fmla="*/ T8 w 60"/>
                              <a:gd name="T10" fmla="+- 0 208 148"/>
                              <a:gd name="T11" fmla="*/ 208 h 60"/>
                              <a:gd name="T12" fmla="+- 0 3371 3341"/>
                              <a:gd name="T13" fmla="*/ T12 w 60"/>
                              <a:gd name="T14" fmla="+- 0 208 148"/>
                              <a:gd name="T15" fmla="*/ 208 h 60"/>
                              <a:gd name="T16" fmla="+- 0 3351 3341"/>
                              <a:gd name="T17" fmla="*/ T16 w 60"/>
                              <a:gd name="T18" fmla="+- 0 200 148"/>
                              <a:gd name="T19" fmla="*/ 200 h 60"/>
                              <a:gd name="T20" fmla="+- 0 3341 3341"/>
                              <a:gd name="T21" fmla="*/ T20 w 60"/>
                              <a:gd name="T22" fmla="+- 0 181 148"/>
                              <a:gd name="T23" fmla="*/ 181 h 60"/>
                              <a:gd name="T24" fmla="+- 0 3341 3341"/>
                              <a:gd name="T25" fmla="*/ T24 w 60"/>
                              <a:gd name="T26" fmla="+- 0 178 148"/>
                              <a:gd name="T27" fmla="*/ 178 h 60"/>
                              <a:gd name="T28" fmla="+- 0 3349 3341"/>
                              <a:gd name="T29" fmla="*/ T28 w 60"/>
                              <a:gd name="T30" fmla="+- 0 158 148"/>
                              <a:gd name="T31" fmla="*/ 158 h 60"/>
                              <a:gd name="T32" fmla="+- 0 3369 3341"/>
                              <a:gd name="T33" fmla="*/ T32 w 60"/>
                              <a:gd name="T34" fmla="+- 0 148 148"/>
                              <a:gd name="T35" fmla="*/ 148 h 60"/>
                              <a:gd name="T36" fmla="+- 0 3371 3341"/>
                              <a:gd name="T37" fmla="*/ T36 w 60"/>
                              <a:gd name="T38" fmla="+- 0 148 148"/>
                              <a:gd name="T39" fmla="*/ 148 h 60"/>
                              <a:gd name="T40" fmla="+- 0 3391 3341"/>
                              <a:gd name="T41" fmla="*/ T40 w 60"/>
                              <a:gd name="T42" fmla="+- 0 156 148"/>
                              <a:gd name="T43" fmla="*/ 156 h 60"/>
                              <a:gd name="T44" fmla="+- 0 3401 3341"/>
                              <a:gd name="T45" fmla="*/ T44 w 60"/>
                              <a:gd name="T46" fmla="+- 0 176 148"/>
                              <a:gd name="T47" fmla="*/ 176 h 60"/>
                              <a:gd name="T48" fmla="+- 0 3401 3341"/>
                              <a:gd name="T49" fmla="*/ T48 w 60"/>
                              <a:gd name="T50" fmla="+- 0 178 148"/>
                              <a:gd name="T51" fmla="*/ 17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2" y="50"/>
                                </a:lnTo>
                                <a:lnTo>
                                  <a:pt x="33" y="60"/>
                                </a:lnTo>
                                <a:lnTo>
                                  <a:pt x="30" y="60"/>
                                </a:lnTo>
                                <a:lnTo>
                                  <a:pt x="10" y="52"/>
                                </a:lnTo>
                                <a:lnTo>
                                  <a:pt x="0" y="33"/>
                                </a:lnTo>
                                <a:lnTo>
                                  <a:pt x="0" y="30"/>
                                </a:lnTo>
                                <a:lnTo>
                                  <a:pt x="8" y="10"/>
                                </a:lnTo>
                                <a:lnTo>
                                  <a:pt x="28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8"/>
                                </a:lnTo>
                                <a:lnTo>
                                  <a:pt x="60" y="28"/>
                                </a:lnTo>
                                <a:lnTo>
                                  <a:pt x="60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4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166.85pt;margin-top:7.2pt;width:3.4pt;height:3.4pt;z-index:-251647488;mso-position-horizontal-relative:page" coordorigin="3337,144" coordsize="6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">
                <v:shape id="Freeform 58" o:spid="_x0000_s1027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5l+r4A&#10;AADaAAAADwAAAGRycy9kb3ducmV2LnhtbERPy4rCMBTdC/5DuII7TR1hkGoUHyN0cONr4+7SXNti&#10;c1Oa2Na/NwvB5eG8F6vOlKKh2hWWFUzGEQji1OqCMwXXy340A+E8ssbSMil4kYPVst9bYKxtyydq&#10;zj4TIYRdjApy76tYSpfmZNCNbUUcuLutDfoA60zqGtsQbkr5E0W/0mDBoSHHirY5pY/z0yhI2sLc&#10;NttjMo3+9V+T0u56OFyUGg669RyEp85/xR93ohWEreFKuAFy+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OZfq+AAAA2gAAAA8AAAAAAAAAAAAAAAAAmAIAAGRycy9kb3ducmV2&#10;LnhtbFBLBQYAAAAABAAEAPUAAACDAwAAAAA=&#10;" path="m60,30l52,50,33,60r-3,l10,52,,33,,30,8,10,28,r2,l50,8,60,28r,2xe" fillcolor="black" stroked="f">
                  <v:path arrowok="t" o:connecttype="custom" o:connectlocs="60,178;52,198;33,208;30,208;10,200;0,181;0,178;8,158;28,148;30,148;50,156;60,176;60,178" o:connectangles="0,0,0,0,0,0,0,0,0,0,0,0,0"/>
                </v:shape>
                <v:shape id="Freeform 59" o:spid="_x0000_s1028" style="position:absolute;left:3341;top:148;width:60;height:60;visibility:visible;mso-wrap-style:square;v-text-anchor:top" coordsize="6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/vfcQA&#10;AADaAAAADwAAAGRycy9kb3ducmV2LnhtbESPQWvCQBSE74L/YXlCL1I3rVBszEakKBTsRSvo8ZF9&#10;TUKzb9fs1iT++q5Q6HGYmW+YbNWbRlyp9bVlBU+zBARxYXXNpYLj5/ZxAcIHZI2NZVIwkIdVPh5l&#10;mGrb8Z6uh1CKCGGfooIqBJdK6YuKDPqZdcTR+7KtwRBlW0rdYhfhppHPSfIiDdYcFyp09FZR8X34&#10;MQq2p+GD3WUzlHPtd7uz29ym3VGph0m/XoII1If/8F/7XSt4hfuVe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v733EAAAA2gAAAA8AAAAAAAAAAAAAAAAAmAIAAGRycy9k&#10;b3ducmV2LnhtbFBLBQYAAAAABAAEAPUAAACJAwAAAAA=&#10;" path="m60,30l52,50,33,60r-3,l10,52,,33,,30,8,10,28,r2,l50,8,60,28r,2xe" filled="f" strokeweight=".15022mm">
                  <v:path arrowok="t" o:connecttype="custom" o:connectlocs="60,178;52,198;33,208;30,208;10,200;0,181;0,178;8,158;28,148;30,148;50,156;60,176;60,178" o:connectangles="0,0,0,0,0,0,0,0,0,0,0,0,0"/>
                </v:shape>
                <w10:wrap anchorx="page"/>
              </v:group>
            </w:pict>
          </mc:Fallback>
        </mc:AlternateContent>
      </w:r>
      <w:r>
        <w:rPr>
          <w:spacing w:val="5"/>
          <w:sz w:val="18"/>
          <w:szCs w:val="18"/>
        </w:rPr>
        <w:t>H</w:t>
      </w:r>
      <w:r>
        <w:rPr>
          <w:spacing w:val="4"/>
          <w:sz w:val="18"/>
          <w:szCs w:val="18"/>
        </w:rPr>
        <w:t>a</w:t>
      </w:r>
      <w:r>
        <w:rPr>
          <w:spacing w:val="2"/>
          <w:sz w:val="18"/>
          <w:szCs w:val="18"/>
        </w:rPr>
        <w:t>nd</w:t>
      </w:r>
      <w:r>
        <w:rPr>
          <w:spacing w:val="1"/>
          <w:sz w:val="18"/>
          <w:szCs w:val="18"/>
        </w:rPr>
        <w:t>l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 xml:space="preserve">d </w:t>
      </w:r>
      <w:r>
        <w:rPr>
          <w:spacing w:val="9"/>
          <w:sz w:val="18"/>
          <w:szCs w:val="18"/>
        </w:rPr>
        <w:t>analytics</w:t>
      </w:r>
      <w:r>
        <w:rPr>
          <w:sz w:val="18"/>
          <w:szCs w:val="18"/>
        </w:rPr>
        <w:t>,</w:t>
      </w:r>
      <w:r>
        <w:rPr>
          <w:spacing w:val="20"/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>b</w:t>
      </w:r>
      <w:r>
        <w:rPr>
          <w:sz w:val="18"/>
          <w:szCs w:val="18"/>
        </w:rPr>
        <w:t>r</w:t>
      </w:r>
      <w:r>
        <w:rPr>
          <w:spacing w:val="4"/>
          <w:sz w:val="18"/>
          <w:szCs w:val="18"/>
        </w:rPr>
        <w:t>a</w:t>
      </w:r>
      <w:r>
        <w:rPr>
          <w:spacing w:val="2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32"/>
          <w:sz w:val="18"/>
          <w:szCs w:val="18"/>
        </w:rPr>
        <w:t xml:space="preserve"> </w:t>
      </w:r>
      <w:r>
        <w:rPr>
          <w:spacing w:val="2"/>
          <w:w w:val="107"/>
          <w:sz w:val="18"/>
          <w:szCs w:val="18"/>
        </w:rPr>
        <w:t>d</w:t>
      </w:r>
      <w:r>
        <w:rPr>
          <w:spacing w:val="-2"/>
          <w:w w:val="107"/>
          <w:sz w:val="18"/>
          <w:szCs w:val="18"/>
        </w:rPr>
        <w:t>eve</w:t>
      </w:r>
      <w:r>
        <w:rPr>
          <w:spacing w:val="1"/>
          <w:w w:val="107"/>
          <w:sz w:val="18"/>
          <w:szCs w:val="18"/>
        </w:rPr>
        <w:t>l</w:t>
      </w:r>
      <w:r>
        <w:rPr>
          <w:spacing w:val="-2"/>
          <w:w w:val="107"/>
          <w:sz w:val="18"/>
          <w:szCs w:val="18"/>
        </w:rPr>
        <w:t>o</w:t>
      </w:r>
      <w:r>
        <w:rPr>
          <w:spacing w:val="5"/>
          <w:w w:val="107"/>
          <w:sz w:val="18"/>
          <w:szCs w:val="18"/>
        </w:rPr>
        <w:t>p</w:t>
      </w:r>
      <w:r>
        <w:rPr>
          <w:spacing w:val="4"/>
          <w:w w:val="107"/>
          <w:sz w:val="18"/>
          <w:szCs w:val="18"/>
        </w:rPr>
        <w:t>m</w:t>
      </w:r>
      <w:r>
        <w:rPr>
          <w:spacing w:val="-2"/>
          <w:w w:val="107"/>
          <w:sz w:val="18"/>
          <w:szCs w:val="18"/>
        </w:rPr>
        <w:t>e</w:t>
      </w:r>
      <w:r>
        <w:rPr>
          <w:spacing w:val="2"/>
          <w:w w:val="107"/>
          <w:sz w:val="18"/>
          <w:szCs w:val="18"/>
        </w:rPr>
        <w:t>n</w:t>
      </w:r>
      <w:r>
        <w:rPr>
          <w:w w:val="107"/>
          <w:sz w:val="18"/>
          <w:szCs w:val="18"/>
        </w:rPr>
        <w:t>t,</w:t>
      </w:r>
      <w:r>
        <w:rPr>
          <w:spacing w:val="9"/>
          <w:w w:val="107"/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>a</w:t>
      </w:r>
      <w:r>
        <w:rPr>
          <w:spacing w:val="2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37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S</w:t>
      </w:r>
      <w:r>
        <w:rPr>
          <w:sz w:val="18"/>
          <w:szCs w:val="18"/>
        </w:rPr>
        <w:t>E</w:t>
      </w:r>
      <w:r>
        <w:rPr>
          <w:spacing w:val="-2"/>
          <w:sz w:val="18"/>
          <w:szCs w:val="18"/>
        </w:rPr>
        <w:t>O</w:t>
      </w:r>
    </w:p>
    <w:p w:rsidR="006960DB" w:rsidRDefault="005F743F" w:rsidP="008D2576">
      <w:pPr>
        <w:spacing w:before="74" w:line="325" w:lineRule="auto"/>
        <w:ind w:left="2461" w:right="280"/>
        <w:rPr>
          <w:spacing w:val="-1"/>
          <w:sz w:val="18"/>
          <w:szCs w:val="18"/>
        </w:rPr>
      </w:pPr>
      <w:r>
        <w:pict>
          <v:group id="_x0000_s1038" style="position:absolute;left:0;text-align:left;margin-left:166.85pt;margin-top:7.2pt;width:3.4pt;height:3.4pt;z-index:-251654656;mso-position-horizontal-relative:page" coordorigin="3337,144" coordsize="68,68">
            <v:shape id="_x0000_s1040" style="position:absolute;left:3341;top:148;width:60;height:60" coordorigin="3341,148" coordsize="60,60" path="m3401,178r-8,20l3374,208r-3,l3351,200r-10,-19l3341,178r8,-20l3369,148r2,l3391,156r10,20l3401,178xe" fillcolor="black" stroked="f">
              <v:path arrowok="t"/>
            </v:shape>
            <v:shape id="_x0000_s1039" style="position:absolute;left:3341;top:148;width:60;height:60" coordorigin="3341,148" coordsize="60,60" path="m3401,178r-8,20l3374,208r-3,l3351,200r-10,-19l3341,178r8,-20l3369,148r2,l3391,156r10,20l3401,178xe" filled="f" strokeweight=".15022mm">
              <v:path arrowok="t"/>
            </v:shape>
            <w10:wrap anchorx="page"/>
          </v:group>
        </w:pict>
      </w:r>
      <w:r w:rsidR="003121CA">
        <w:rPr>
          <w:sz w:val="18"/>
          <w:szCs w:val="18"/>
        </w:rPr>
        <w:t>E</w:t>
      </w:r>
      <w:r w:rsidR="003121CA">
        <w:rPr>
          <w:spacing w:val="-2"/>
          <w:sz w:val="18"/>
          <w:szCs w:val="18"/>
        </w:rPr>
        <w:t>v</w:t>
      </w:r>
      <w:r w:rsidR="003121CA">
        <w:rPr>
          <w:spacing w:val="4"/>
          <w:sz w:val="18"/>
          <w:szCs w:val="18"/>
        </w:rPr>
        <w:t>a</w:t>
      </w:r>
      <w:r w:rsidR="003121CA">
        <w:rPr>
          <w:spacing w:val="1"/>
          <w:sz w:val="18"/>
          <w:szCs w:val="18"/>
        </w:rPr>
        <w:t>lu</w:t>
      </w:r>
      <w:r w:rsidR="003121CA">
        <w:rPr>
          <w:spacing w:val="4"/>
          <w:sz w:val="18"/>
          <w:szCs w:val="18"/>
        </w:rPr>
        <w:t>a</w:t>
      </w:r>
      <w:r w:rsidR="003121CA">
        <w:rPr>
          <w:sz w:val="18"/>
          <w:szCs w:val="18"/>
        </w:rPr>
        <w:t>t</w:t>
      </w:r>
      <w:r w:rsidR="003121CA">
        <w:rPr>
          <w:spacing w:val="-2"/>
          <w:sz w:val="18"/>
          <w:szCs w:val="18"/>
        </w:rPr>
        <w:t>e</w:t>
      </w:r>
      <w:r w:rsidR="003121CA">
        <w:rPr>
          <w:sz w:val="18"/>
          <w:szCs w:val="18"/>
        </w:rPr>
        <w:t xml:space="preserve">d </w:t>
      </w:r>
      <w:r w:rsidR="003121CA">
        <w:rPr>
          <w:spacing w:val="9"/>
          <w:sz w:val="18"/>
          <w:szCs w:val="18"/>
        </w:rPr>
        <w:t>code</w:t>
      </w:r>
      <w:r w:rsidR="00891D88">
        <w:rPr>
          <w:spacing w:val="26"/>
          <w:sz w:val="18"/>
          <w:szCs w:val="18"/>
        </w:rPr>
        <w:t xml:space="preserve"> </w:t>
      </w:r>
      <w:r w:rsidR="00891D88">
        <w:rPr>
          <w:sz w:val="18"/>
          <w:szCs w:val="18"/>
        </w:rPr>
        <w:t>to</w:t>
      </w:r>
      <w:r w:rsidR="00891D88">
        <w:rPr>
          <w:spacing w:val="18"/>
          <w:sz w:val="18"/>
          <w:szCs w:val="18"/>
        </w:rPr>
        <w:t xml:space="preserve"> </w:t>
      </w:r>
      <w:r w:rsidR="003121CA">
        <w:rPr>
          <w:spacing w:val="-2"/>
          <w:sz w:val="18"/>
          <w:szCs w:val="18"/>
        </w:rPr>
        <w:t>e</w:t>
      </w:r>
      <w:r w:rsidR="003121CA">
        <w:rPr>
          <w:spacing w:val="2"/>
          <w:sz w:val="18"/>
          <w:szCs w:val="18"/>
        </w:rPr>
        <w:t>n</w:t>
      </w:r>
      <w:r w:rsidR="003121CA">
        <w:rPr>
          <w:spacing w:val="-3"/>
          <w:sz w:val="18"/>
          <w:szCs w:val="18"/>
        </w:rPr>
        <w:t>s</w:t>
      </w:r>
      <w:r w:rsidR="003121CA">
        <w:rPr>
          <w:spacing w:val="1"/>
          <w:sz w:val="18"/>
          <w:szCs w:val="18"/>
        </w:rPr>
        <w:t>u</w:t>
      </w:r>
      <w:r w:rsidR="003121CA">
        <w:rPr>
          <w:sz w:val="18"/>
          <w:szCs w:val="18"/>
        </w:rPr>
        <w:t xml:space="preserve">re </w:t>
      </w:r>
      <w:r w:rsidR="003121CA">
        <w:rPr>
          <w:spacing w:val="3"/>
          <w:sz w:val="18"/>
          <w:szCs w:val="18"/>
        </w:rPr>
        <w:t>that</w:t>
      </w:r>
      <w:r w:rsidR="00891D88">
        <w:rPr>
          <w:spacing w:val="44"/>
          <w:sz w:val="18"/>
          <w:szCs w:val="18"/>
        </w:rPr>
        <w:t xml:space="preserve"> </w:t>
      </w:r>
      <w:r w:rsidR="00891D88">
        <w:rPr>
          <w:spacing w:val="1"/>
          <w:sz w:val="18"/>
          <w:szCs w:val="18"/>
        </w:rPr>
        <w:t>i</w:t>
      </w:r>
      <w:r w:rsidR="00891D88">
        <w:rPr>
          <w:sz w:val="18"/>
          <w:szCs w:val="18"/>
        </w:rPr>
        <w:t>t</w:t>
      </w:r>
      <w:r w:rsidR="00891D88">
        <w:rPr>
          <w:spacing w:val="15"/>
          <w:sz w:val="18"/>
          <w:szCs w:val="18"/>
        </w:rPr>
        <w:t xml:space="preserve"> </w:t>
      </w:r>
      <w:r w:rsidR="00891D88">
        <w:rPr>
          <w:spacing w:val="1"/>
          <w:sz w:val="18"/>
          <w:szCs w:val="18"/>
        </w:rPr>
        <w:t>i</w:t>
      </w:r>
      <w:r w:rsidR="00891D88">
        <w:rPr>
          <w:sz w:val="18"/>
          <w:szCs w:val="18"/>
        </w:rPr>
        <w:t>s</w:t>
      </w:r>
      <w:r w:rsidR="00891D88">
        <w:rPr>
          <w:spacing w:val="3"/>
          <w:sz w:val="18"/>
          <w:szCs w:val="18"/>
        </w:rPr>
        <w:t xml:space="preserve"> </w:t>
      </w:r>
      <w:r w:rsidR="00891D88">
        <w:rPr>
          <w:spacing w:val="-2"/>
          <w:sz w:val="18"/>
          <w:szCs w:val="18"/>
        </w:rPr>
        <w:t>v</w:t>
      </w:r>
      <w:r w:rsidR="00891D88">
        <w:rPr>
          <w:spacing w:val="4"/>
          <w:sz w:val="18"/>
          <w:szCs w:val="18"/>
        </w:rPr>
        <w:t>a</w:t>
      </w:r>
      <w:r w:rsidR="00891D88">
        <w:rPr>
          <w:spacing w:val="1"/>
          <w:sz w:val="18"/>
          <w:szCs w:val="18"/>
        </w:rPr>
        <w:t>li</w:t>
      </w:r>
      <w:r w:rsidR="00891D88">
        <w:rPr>
          <w:spacing w:val="2"/>
          <w:sz w:val="18"/>
          <w:szCs w:val="18"/>
        </w:rPr>
        <w:t>d</w:t>
      </w:r>
      <w:r w:rsidR="00891D88">
        <w:rPr>
          <w:sz w:val="18"/>
          <w:szCs w:val="18"/>
        </w:rPr>
        <w:t>,</w:t>
      </w:r>
      <w:r w:rsidR="00891D88">
        <w:rPr>
          <w:spacing w:val="28"/>
          <w:sz w:val="18"/>
          <w:szCs w:val="18"/>
        </w:rPr>
        <w:t xml:space="preserve"> </w:t>
      </w:r>
      <w:r w:rsidR="00891D88">
        <w:rPr>
          <w:spacing w:val="5"/>
          <w:sz w:val="18"/>
          <w:szCs w:val="18"/>
        </w:rPr>
        <w:t>p</w:t>
      </w:r>
      <w:r w:rsidR="00891D88">
        <w:rPr>
          <w:sz w:val="18"/>
          <w:szCs w:val="18"/>
        </w:rPr>
        <w:t>r</w:t>
      </w:r>
      <w:r w:rsidR="00891D88">
        <w:rPr>
          <w:spacing w:val="-2"/>
          <w:sz w:val="18"/>
          <w:szCs w:val="18"/>
        </w:rPr>
        <w:t>o</w:t>
      </w:r>
      <w:r w:rsidR="00891D88">
        <w:rPr>
          <w:spacing w:val="5"/>
          <w:sz w:val="18"/>
          <w:szCs w:val="18"/>
        </w:rPr>
        <w:t>p</w:t>
      </w:r>
      <w:r w:rsidR="00891D88">
        <w:rPr>
          <w:spacing w:val="-2"/>
          <w:sz w:val="18"/>
          <w:szCs w:val="18"/>
        </w:rPr>
        <w:t>e</w:t>
      </w:r>
      <w:r w:rsidR="00891D88">
        <w:rPr>
          <w:sz w:val="18"/>
          <w:szCs w:val="18"/>
        </w:rPr>
        <w:t>r</w:t>
      </w:r>
      <w:r w:rsidR="00891D88">
        <w:rPr>
          <w:spacing w:val="1"/>
          <w:sz w:val="18"/>
          <w:szCs w:val="18"/>
        </w:rPr>
        <w:t>l</w:t>
      </w:r>
      <w:r w:rsidR="00891D88">
        <w:rPr>
          <w:sz w:val="18"/>
          <w:szCs w:val="18"/>
        </w:rPr>
        <w:t>y</w:t>
      </w:r>
      <w:r w:rsidR="00891D88">
        <w:rPr>
          <w:spacing w:val="43"/>
          <w:sz w:val="18"/>
          <w:szCs w:val="18"/>
        </w:rPr>
        <w:t xml:space="preserve"> </w:t>
      </w:r>
      <w:r w:rsidR="00891D88">
        <w:rPr>
          <w:spacing w:val="-3"/>
          <w:w w:val="110"/>
          <w:sz w:val="18"/>
          <w:szCs w:val="18"/>
        </w:rPr>
        <w:t>s</w:t>
      </w:r>
      <w:r w:rsidR="00891D88">
        <w:rPr>
          <w:w w:val="110"/>
          <w:sz w:val="18"/>
          <w:szCs w:val="18"/>
        </w:rPr>
        <w:t>tr</w:t>
      </w:r>
      <w:r w:rsidR="00891D88">
        <w:rPr>
          <w:spacing w:val="1"/>
          <w:w w:val="110"/>
          <w:sz w:val="18"/>
          <w:szCs w:val="18"/>
        </w:rPr>
        <w:t>u</w:t>
      </w:r>
      <w:r w:rsidR="00891D88">
        <w:rPr>
          <w:spacing w:val="-2"/>
          <w:w w:val="110"/>
          <w:sz w:val="18"/>
          <w:szCs w:val="18"/>
        </w:rPr>
        <w:t>c</w:t>
      </w:r>
      <w:r w:rsidR="00891D88">
        <w:rPr>
          <w:w w:val="110"/>
          <w:sz w:val="18"/>
          <w:szCs w:val="18"/>
        </w:rPr>
        <w:t>t</w:t>
      </w:r>
      <w:r w:rsidR="00891D88">
        <w:rPr>
          <w:spacing w:val="1"/>
          <w:w w:val="110"/>
          <w:sz w:val="18"/>
          <w:szCs w:val="18"/>
        </w:rPr>
        <w:t>u</w:t>
      </w:r>
      <w:r w:rsidR="00891D88">
        <w:rPr>
          <w:w w:val="110"/>
          <w:sz w:val="18"/>
          <w:szCs w:val="18"/>
        </w:rPr>
        <w:t>r</w:t>
      </w:r>
      <w:r w:rsidR="00891D88">
        <w:rPr>
          <w:spacing w:val="-2"/>
          <w:w w:val="110"/>
          <w:sz w:val="18"/>
          <w:szCs w:val="18"/>
        </w:rPr>
        <w:t>e</w:t>
      </w:r>
      <w:r w:rsidR="00891D88">
        <w:rPr>
          <w:spacing w:val="2"/>
          <w:w w:val="110"/>
          <w:sz w:val="18"/>
          <w:szCs w:val="18"/>
        </w:rPr>
        <w:t>d</w:t>
      </w:r>
      <w:r w:rsidR="00891D88">
        <w:rPr>
          <w:w w:val="110"/>
          <w:sz w:val="18"/>
          <w:szCs w:val="18"/>
        </w:rPr>
        <w:t>,</w:t>
      </w:r>
      <w:r w:rsidR="00891D88">
        <w:rPr>
          <w:spacing w:val="4"/>
          <w:w w:val="110"/>
          <w:sz w:val="18"/>
          <w:szCs w:val="18"/>
        </w:rPr>
        <w:t xml:space="preserve"> </w:t>
      </w:r>
      <w:r w:rsidR="00891D88">
        <w:rPr>
          <w:spacing w:val="4"/>
          <w:sz w:val="18"/>
          <w:szCs w:val="18"/>
        </w:rPr>
        <w:t>m</w:t>
      </w:r>
      <w:r w:rsidR="00891D88">
        <w:rPr>
          <w:spacing w:val="-2"/>
          <w:sz w:val="18"/>
          <w:szCs w:val="18"/>
        </w:rPr>
        <w:t>ee</w:t>
      </w:r>
      <w:r w:rsidR="00891D88">
        <w:rPr>
          <w:sz w:val="18"/>
          <w:szCs w:val="18"/>
        </w:rPr>
        <w:t>ts</w:t>
      </w:r>
      <w:r w:rsidR="00891D88">
        <w:rPr>
          <w:spacing w:val="35"/>
          <w:sz w:val="18"/>
          <w:szCs w:val="18"/>
        </w:rPr>
        <w:t xml:space="preserve"> </w:t>
      </w:r>
      <w:r w:rsidR="003121CA">
        <w:rPr>
          <w:spacing w:val="1"/>
          <w:sz w:val="18"/>
          <w:szCs w:val="18"/>
        </w:rPr>
        <w:t>i</w:t>
      </w:r>
      <w:r w:rsidR="003121CA">
        <w:rPr>
          <w:spacing w:val="2"/>
          <w:sz w:val="18"/>
          <w:szCs w:val="18"/>
        </w:rPr>
        <w:t>nd</w:t>
      </w:r>
      <w:r w:rsidR="003121CA">
        <w:rPr>
          <w:spacing w:val="1"/>
          <w:sz w:val="18"/>
          <w:szCs w:val="18"/>
        </w:rPr>
        <w:t>u</w:t>
      </w:r>
      <w:r w:rsidR="003121CA">
        <w:rPr>
          <w:spacing w:val="-3"/>
          <w:sz w:val="18"/>
          <w:szCs w:val="18"/>
        </w:rPr>
        <w:t>s</w:t>
      </w:r>
      <w:r w:rsidR="003121CA">
        <w:rPr>
          <w:sz w:val="18"/>
          <w:szCs w:val="18"/>
        </w:rPr>
        <w:t xml:space="preserve">try </w:t>
      </w:r>
      <w:r w:rsidR="003121CA">
        <w:rPr>
          <w:spacing w:val="3"/>
          <w:sz w:val="18"/>
          <w:szCs w:val="18"/>
        </w:rPr>
        <w:t>standards</w:t>
      </w:r>
      <w:r w:rsidR="00780BD1">
        <w:rPr>
          <w:spacing w:val="3"/>
          <w:sz w:val="18"/>
          <w:szCs w:val="18"/>
        </w:rPr>
        <w:t>,</w:t>
      </w:r>
      <w:r w:rsidR="00DA1530">
        <w:rPr>
          <w:spacing w:val="4"/>
          <w:sz w:val="18"/>
          <w:szCs w:val="18"/>
        </w:rPr>
        <w:t xml:space="preserve"> </w:t>
      </w:r>
      <w:r w:rsidR="00891D88">
        <w:rPr>
          <w:spacing w:val="4"/>
          <w:sz w:val="18"/>
          <w:szCs w:val="18"/>
        </w:rPr>
        <w:t>a</w:t>
      </w:r>
      <w:r w:rsidR="00891D88">
        <w:rPr>
          <w:spacing w:val="2"/>
          <w:sz w:val="18"/>
          <w:szCs w:val="18"/>
        </w:rPr>
        <w:t>n</w:t>
      </w:r>
      <w:r w:rsidR="00891D88">
        <w:rPr>
          <w:sz w:val="18"/>
          <w:szCs w:val="18"/>
        </w:rPr>
        <w:t>d</w:t>
      </w:r>
      <w:r w:rsidR="00891D88">
        <w:rPr>
          <w:spacing w:val="37"/>
          <w:sz w:val="18"/>
          <w:szCs w:val="18"/>
        </w:rPr>
        <w:t xml:space="preserve"> </w:t>
      </w:r>
      <w:r w:rsidR="00891D88">
        <w:rPr>
          <w:spacing w:val="1"/>
          <w:sz w:val="18"/>
          <w:szCs w:val="18"/>
        </w:rPr>
        <w:t>i</w:t>
      </w:r>
      <w:r w:rsidR="00891D88">
        <w:rPr>
          <w:sz w:val="18"/>
          <w:szCs w:val="18"/>
        </w:rPr>
        <w:t>s</w:t>
      </w:r>
      <w:r w:rsidR="00891D88">
        <w:rPr>
          <w:spacing w:val="3"/>
          <w:sz w:val="18"/>
          <w:szCs w:val="18"/>
        </w:rPr>
        <w:t xml:space="preserve"> </w:t>
      </w:r>
      <w:r w:rsidR="003121CA">
        <w:rPr>
          <w:spacing w:val="-2"/>
          <w:sz w:val="18"/>
          <w:szCs w:val="18"/>
        </w:rPr>
        <w:t>co</w:t>
      </w:r>
      <w:r w:rsidR="003121CA">
        <w:rPr>
          <w:spacing w:val="4"/>
          <w:sz w:val="18"/>
          <w:szCs w:val="18"/>
        </w:rPr>
        <w:t>m</w:t>
      </w:r>
      <w:r w:rsidR="003121CA">
        <w:rPr>
          <w:spacing w:val="5"/>
          <w:sz w:val="18"/>
          <w:szCs w:val="18"/>
        </w:rPr>
        <w:t>p</w:t>
      </w:r>
      <w:r w:rsidR="003121CA">
        <w:rPr>
          <w:spacing w:val="4"/>
          <w:sz w:val="18"/>
          <w:szCs w:val="18"/>
        </w:rPr>
        <w:t>a</w:t>
      </w:r>
      <w:r w:rsidR="003121CA">
        <w:rPr>
          <w:sz w:val="18"/>
          <w:szCs w:val="18"/>
        </w:rPr>
        <w:t>t</w:t>
      </w:r>
      <w:r w:rsidR="003121CA">
        <w:rPr>
          <w:spacing w:val="1"/>
          <w:sz w:val="18"/>
          <w:szCs w:val="18"/>
        </w:rPr>
        <w:t>i</w:t>
      </w:r>
      <w:r w:rsidR="003121CA">
        <w:rPr>
          <w:spacing w:val="-2"/>
          <w:sz w:val="18"/>
          <w:szCs w:val="18"/>
        </w:rPr>
        <w:t>b</w:t>
      </w:r>
      <w:r w:rsidR="003121CA">
        <w:rPr>
          <w:spacing w:val="1"/>
          <w:sz w:val="18"/>
          <w:szCs w:val="18"/>
        </w:rPr>
        <w:t>l</w:t>
      </w:r>
      <w:r w:rsidR="003121CA">
        <w:rPr>
          <w:sz w:val="18"/>
          <w:szCs w:val="18"/>
        </w:rPr>
        <w:t xml:space="preserve">e </w:t>
      </w:r>
      <w:r w:rsidR="00174947">
        <w:rPr>
          <w:spacing w:val="10"/>
          <w:sz w:val="18"/>
          <w:szCs w:val="18"/>
        </w:rPr>
        <w:t>across</w:t>
      </w:r>
      <w:r w:rsidR="00891D88">
        <w:rPr>
          <w:spacing w:val="33"/>
          <w:sz w:val="18"/>
          <w:szCs w:val="18"/>
        </w:rPr>
        <w:t xml:space="preserve"> </w:t>
      </w:r>
      <w:r w:rsidR="00891D88">
        <w:rPr>
          <w:spacing w:val="-2"/>
          <w:sz w:val="18"/>
          <w:szCs w:val="18"/>
        </w:rPr>
        <w:t>b</w:t>
      </w:r>
      <w:r w:rsidR="00891D88">
        <w:rPr>
          <w:sz w:val="18"/>
          <w:szCs w:val="18"/>
        </w:rPr>
        <w:t>r</w:t>
      </w:r>
      <w:r w:rsidR="00891D88">
        <w:rPr>
          <w:spacing w:val="-2"/>
          <w:sz w:val="18"/>
          <w:szCs w:val="18"/>
        </w:rPr>
        <w:t>o</w:t>
      </w:r>
      <w:r w:rsidR="00891D88">
        <w:rPr>
          <w:spacing w:val="-1"/>
          <w:sz w:val="18"/>
          <w:szCs w:val="18"/>
        </w:rPr>
        <w:t>w</w:t>
      </w:r>
      <w:r w:rsidR="00891D88">
        <w:rPr>
          <w:spacing w:val="-3"/>
          <w:sz w:val="18"/>
          <w:szCs w:val="18"/>
        </w:rPr>
        <w:t>s</w:t>
      </w:r>
      <w:r w:rsidR="00891D88">
        <w:rPr>
          <w:spacing w:val="-2"/>
          <w:sz w:val="18"/>
          <w:szCs w:val="18"/>
        </w:rPr>
        <w:t>e</w:t>
      </w:r>
      <w:r w:rsidR="00891D88">
        <w:rPr>
          <w:sz w:val="18"/>
          <w:szCs w:val="18"/>
        </w:rPr>
        <w:t>r</w:t>
      </w:r>
      <w:r w:rsidR="00891D88">
        <w:rPr>
          <w:spacing w:val="-3"/>
          <w:sz w:val="18"/>
          <w:szCs w:val="18"/>
        </w:rPr>
        <w:t>s</w:t>
      </w:r>
      <w:r w:rsidR="003121CA">
        <w:rPr>
          <w:sz w:val="18"/>
          <w:szCs w:val="18"/>
        </w:rPr>
        <w:t xml:space="preserve"> </w:t>
      </w:r>
      <w:r w:rsidR="003121CA">
        <w:rPr>
          <w:spacing w:val="8"/>
          <w:sz w:val="18"/>
          <w:szCs w:val="18"/>
        </w:rPr>
        <w:t>and</w:t>
      </w:r>
      <w:r w:rsidR="00891D88">
        <w:rPr>
          <w:spacing w:val="37"/>
          <w:sz w:val="18"/>
          <w:szCs w:val="18"/>
        </w:rPr>
        <w:t xml:space="preserve"> </w:t>
      </w:r>
      <w:r w:rsidR="00891D88">
        <w:rPr>
          <w:spacing w:val="2"/>
          <w:w w:val="111"/>
          <w:sz w:val="18"/>
          <w:szCs w:val="18"/>
        </w:rPr>
        <w:t>d</w:t>
      </w:r>
      <w:r w:rsidR="00891D88">
        <w:rPr>
          <w:spacing w:val="-2"/>
          <w:w w:val="109"/>
          <w:sz w:val="18"/>
          <w:szCs w:val="18"/>
        </w:rPr>
        <w:t>e</w:t>
      </w:r>
      <w:r w:rsidR="00891D88">
        <w:rPr>
          <w:spacing w:val="-2"/>
          <w:w w:val="97"/>
          <w:sz w:val="18"/>
          <w:szCs w:val="18"/>
        </w:rPr>
        <w:t>v</w:t>
      </w:r>
      <w:r w:rsidR="00891D88">
        <w:rPr>
          <w:spacing w:val="1"/>
          <w:w w:val="99"/>
          <w:sz w:val="18"/>
          <w:szCs w:val="18"/>
        </w:rPr>
        <w:t>i</w:t>
      </w:r>
      <w:r w:rsidR="00891D88">
        <w:rPr>
          <w:spacing w:val="-2"/>
          <w:w w:val="99"/>
          <w:sz w:val="18"/>
          <w:szCs w:val="18"/>
        </w:rPr>
        <w:t>c</w:t>
      </w:r>
      <w:r w:rsidR="00891D88">
        <w:rPr>
          <w:spacing w:val="-2"/>
          <w:w w:val="109"/>
          <w:sz w:val="18"/>
          <w:szCs w:val="18"/>
        </w:rPr>
        <w:t>e</w:t>
      </w:r>
      <w:r w:rsidR="00891D88">
        <w:rPr>
          <w:spacing w:val="-3"/>
          <w:w w:val="101"/>
          <w:sz w:val="18"/>
          <w:szCs w:val="18"/>
        </w:rPr>
        <w:t>s</w:t>
      </w:r>
    </w:p>
    <w:p w:rsidR="00DA1530" w:rsidRDefault="005F743F">
      <w:pPr>
        <w:spacing w:before="71" w:line="325" w:lineRule="auto"/>
        <w:ind w:left="2400" w:right="176"/>
        <w:rPr>
          <w:w w:val="109"/>
          <w:sz w:val="18"/>
          <w:szCs w:val="18"/>
        </w:rPr>
      </w:pPr>
      <w:r>
        <w:pict>
          <v:group id="_x0000_s1035" style="position:absolute;left:0;text-align:left;margin-left:166.85pt;margin-top:7.05pt;width:3.4pt;height:3.4pt;z-index:-251653632;mso-position-horizontal-relative:page" coordorigin="3337,141" coordsize="68,68">
            <v:shape id="_x0000_s1037" style="position:absolute;left:3341;top:145;width:60;height:60" coordorigin="3341,145" coordsize="60,60" path="m3401,175r-8,20l3374,205r-3,l3351,197r-10,-19l3341,175r8,-20l3369,145r2,l3391,153r10,20l3401,175xe" fillcolor="black" stroked="f">
              <v:path arrowok="t"/>
            </v:shape>
            <v:shape id="_x0000_s1036" style="position:absolute;left:3341;top:145;width:60;height:60" coordorigin="3341,145" coordsize="60,60" path="m3401,175r-8,20l3374,205r-3,l3351,197r-10,-19l3341,175r8,-20l3369,145r2,l3391,153r10,20l3401,175xe" filled="f" strokeweight=".15022mm">
              <v:path arrowok="t"/>
            </v:shape>
            <w10:wrap anchorx="page"/>
          </v:group>
        </w:pict>
      </w:r>
      <w:r w:rsidR="003121CA">
        <w:rPr>
          <w:spacing w:val="-1"/>
          <w:sz w:val="18"/>
          <w:szCs w:val="18"/>
        </w:rPr>
        <w:t>C</w:t>
      </w:r>
      <w:r w:rsidR="003121CA">
        <w:rPr>
          <w:spacing w:val="-2"/>
          <w:sz w:val="18"/>
          <w:szCs w:val="18"/>
        </w:rPr>
        <w:t>o</w:t>
      </w:r>
      <w:r w:rsidR="003121CA">
        <w:rPr>
          <w:spacing w:val="2"/>
          <w:sz w:val="18"/>
          <w:szCs w:val="18"/>
        </w:rPr>
        <w:t>n</w:t>
      </w:r>
      <w:r w:rsidR="003121CA">
        <w:rPr>
          <w:spacing w:val="3"/>
          <w:sz w:val="18"/>
          <w:szCs w:val="18"/>
        </w:rPr>
        <w:t>f</w:t>
      </w:r>
      <w:r w:rsidR="003121CA">
        <w:rPr>
          <w:spacing w:val="-2"/>
          <w:sz w:val="18"/>
          <w:szCs w:val="18"/>
        </w:rPr>
        <w:t>e</w:t>
      </w:r>
      <w:r w:rsidR="003121CA">
        <w:rPr>
          <w:sz w:val="18"/>
          <w:szCs w:val="18"/>
        </w:rPr>
        <w:t>rr</w:t>
      </w:r>
      <w:r w:rsidR="003121CA">
        <w:rPr>
          <w:spacing w:val="-2"/>
          <w:sz w:val="18"/>
          <w:szCs w:val="18"/>
        </w:rPr>
        <w:t>e</w:t>
      </w:r>
      <w:r w:rsidR="003121CA">
        <w:rPr>
          <w:sz w:val="18"/>
          <w:szCs w:val="18"/>
        </w:rPr>
        <w:t xml:space="preserve">d </w:t>
      </w:r>
      <w:r w:rsidR="003121CA">
        <w:rPr>
          <w:spacing w:val="6"/>
          <w:sz w:val="18"/>
          <w:szCs w:val="18"/>
        </w:rPr>
        <w:t>with</w:t>
      </w:r>
      <w:r w:rsidR="00891D88">
        <w:rPr>
          <w:spacing w:val="33"/>
          <w:sz w:val="18"/>
          <w:szCs w:val="18"/>
        </w:rPr>
        <w:t xml:space="preserve"> </w:t>
      </w:r>
      <w:r w:rsidR="00891D88">
        <w:rPr>
          <w:spacing w:val="4"/>
          <w:w w:val="108"/>
          <w:sz w:val="18"/>
          <w:szCs w:val="18"/>
        </w:rPr>
        <w:t>ma</w:t>
      </w:r>
      <w:r w:rsidR="00891D88">
        <w:rPr>
          <w:spacing w:val="2"/>
          <w:w w:val="108"/>
          <w:sz w:val="18"/>
          <w:szCs w:val="18"/>
        </w:rPr>
        <w:t>n</w:t>
      </w:r>
      <w:r w:rsidR="00891D88">
        <w:rPr>
          <w:spacing w:val="4"/>
          <w:w w:val="108"/>
          <w:sz w:val="18"/>
          <w:szCs w:val="18"/>
        </w:rPr>
        <w:t>a</w:t>
      </w:r>
      <w:r w:rsidR="00891D88">
        <w:rPr>
          <w:spacing w:val="1"/>
          <w:w w:val="108"/>
          <w:sz w:val="18"/>
          <w:szCs w:val="18"/>
        </w:rPr>
        <w:t>g</w:t>
      </w:r>
      <w:r w:rsidR="00891D88">
        <w:rPr>
          <w:spacing w:val="-2"/>
          <w:w w:val="108"/>
          <w:sz w:val="18"/>
          <w:szCs w:val="18"/>
        </w:rPr>
        <w:t>e</w:t>
      </w:r>
      <w:r w:rsidR="00891D88">
        <w:rPr>
          <w:spacing w:val="4"/>
          <w:w w:val="108"/>
          <w:sz w:val="18"/>
          <w:szCs w:val="18"/>
        </w:rPr>
        <w:t>m</w:t>
      </w:r>
      <w:r w:rsidR="00891D88">
        <w:rPr>
          <w:spacing w:val="-2"/>
          <w:w w:val="108"/>
          <w:sz w:val="18"/>
          <w:szCs w:val="18"/>
        </w:rPr>
        <w:t>e</w:t>
      </w:r>
      <w:r w:rsidR="00891D88">
        <w:rPr>
          <w:spacing w:val="2"/>
          <w:w w:val="108"/>
          <w:sz w:val="18"/>
          <w:szCs w:val="18"/>
        </w:rPr>
        <w:t>n</w:t>
      </w:r>
      <w:r w:rsidR="00891D88">
        <w:rPr>
          <w:w w:val="108"/>
          <w:sz w:val="18"/>
          <w:szCs w:val="18"/>
        </w:rPr>
        <w:t>t</w:t>
      </w:r>
      <w:r w:rsidR="00891D88">
        <w:rPr>
          <w:spacing w:val="10"/>
          <w:w w:val="108"/>
          <w:sz w:val="18"/>
          <w:szCs w:val="18"/>
        </w:rPr>
        <w:t xml:space="preserve"> </w:t>
      </w:r>
      <w:r w:rsidR="00891D88">
        <w:rPr>
          <w:sz w:val="18"/>
          <w:szCs w:val="18"/>
        </w:rPr>
        <w:t>to</w:t>
      </w:r>
      <w:r w:rsidR="00891D88">
        <w:rPr>
          <w:spacing w:val="18"/>
          <w:sz w:val="18"/>
          <w:szCs w:val="18"/>
        </w:rPr>
        <w:t xml:space="preserve"> </w:t>
      </w:r>
      <w:r w:rsidR="003121CA">
        <w:rPr>
          <w:spacing w:val="5"/>
          <w:sz w:val="18"/>
          <w:szCs w:val="18"/>
        </w:rPr>
        <w:t>p</w:t>
      </w:r>
      <w:r w:rsidR="003121CA">
        <w:rPr>
          <w:sz w:val="18"/>
          <w:szCs w:val="18"/>
        </w:rPr>
        <w:t>r</w:t>
      </w:r>
      <w:r w:rsidR="003121CA">
        <w:rPr>
          <w:spacing w:val="1"/>
          <w:sz w:val="18"/>
          <w:szCs w:val="18"/>
        </w:rPr>
        <w:t>i</w:t>
      </w:r>
      <w:r w:rsidR="003121CA">
        <w:rPr>
          <w:spacing w:val="-2"/>
          <w:sz w:val="18"/>
          <w:szCs w:val="18"/>
        </w:rPr>
        <w:t>o</w:t>
      </w:r>
      <w:r w:rsidR="003121CA">
        <w:rPr>
          <w:sz w:val="18"/>
          <w:szCs w:val="18"/>
        </w:rPr>
        <w:t>r</w:t>
      </w:r>
      <w:r w:rsidR="003121CA">
        <w:rPr>
          <w:spacing w:val="1"/>
          <w:sz w:val="18"/>
          <w:szCs w:val="18"/>
        </w:rPr>
        <w:t>i</w:t>
      </w:r>
      <w:r w:rsidR="003121CA">
        <w:rPr>
          <w:sz w:val="18"/>
          <w:szCs w:val="18"/>
        </w:rPr>
        <w:t>t</w:t>
      </w:r>
      <w:r w:rsidR="003121CA">
        <w:rPr>
          <w:spacing w:val="1"/>
          <w:sz w:val="18"/>
          <w:szCs w:val="18"/>
        </w:rPr>
        <w:t>i</w:t>
      </w:r>
      <w:r w:rsidR="003121CA">
        <w:rPr>
          <w:spacing w:val="2"/>
          <w:sz w:val="18"/>
          <w:szCs w:val="18"/>
        </w:rPr>
        <w:t>z</w:t>
      </w:r>
      <w:r w:rsidR="003121CA">
        <w:rPr>
          <w:sz w:val="18"/>
          <w:szCs w:val="18"/>
        </w:rPr>
        <w:t xml:space="preserve">e </w:t>
      </w:r>
      <w:r w:rsidR="003121CA">
        <w:rPr>
          <w:spacing w:val="5"/>
          <w:sz w:val="18"/>
          <w:szCs w:val="18"/>
        </w:rPr>
        <w:t>needs</w:t>
      </w:r>
      <w:r w:rsidR="003121CA">
        <w:rPr>
          <w:sz w:val="18"/>
          <w:szCs w:val="18"/>
        </w:rPr>
        <w:t xml:space="preserve">, </w:t>
      </w:r>
      <w:r w:rsidR="003121CA">
        <w:rPr>
          <w:spacing w:val="2"/>
          <w:sz w:val="18"/>
          <w:szCs w:val="18"/>
        </w:rPr>
        <w:t>resolve</w:t>
      </w:r>
      <w:r w:rsidR="00891D88">
        <w:rPr>
          <w:spacing w:val="30"/>
          <w:sz w:val="18"/>
          <w:szCs w:val="18"/>
        </w:rPr>
        <w:t xml:space="preserve"> </w:t>
      </w:r>
      <w:r w:rsidR="00891D88">
        <w:rPr>
          <w:spacing w:val="-2"/>
          <w:sz w:val="18"/>
          <w:szCs w:val="18"/>
        </w:rPr>
        <w:t>co</w:t>
      </w:r>
      <w:r w:rsidR="00891D88">
        <w:rPr>
          <w:spacing w:val="2"/>
          <w:sz w:val="18"/>
          <w:szCs w:val="18"/>
        </w:rPr>
        <w:t>n</w:t>
      </w:r>
      <w:r w:rsidR="00891D88">
        <w:rPr>
          <w:spacing w:val="3"/>
          <w:sz w:val="18"/>
          <w:szCs w:val="18"/>
        </w:rPr>
        <w:t>f</w:t>
      </w:r>
      <w:r w:rsidR="00891D88">
        <w:rPr>
          <w:spacing w:val="1"/>
          <w:sz w:val="18"/>
          <w:szCs w:val="18"/>
        </w:rPr>
        <w:t>li</w:t>
      </w:r>
      <w:r w:rsidR="00891D88">
        <w:rPr>
          <w:spacing w:val="-2"/>
          <w:sz w:val="18"/>
          <w:szCs w:val="18"/>
        </w:rPr>
        <w:t>c</w:t>
      </w:r>
      <w:r w:rsidR="00891D88">
        <w:rPr>
          <w:sz w:val="18"/>
          <w:szCs w:val="18"/>
        </w:rPr>
        <w:t>t</w:t>
      </w:r>
      <w:r w:rsidR="00891D88">
        <w:rPr>
          <w:spacing w:val="-3"/>
          <w:sz w:val="18"/>
          <w:szCs w:val="18"/>
        </w:rPr>
        <w:t>s</w:t>
      </w:r>
      <w:r w:rsidR="00891D88">
        <w:rPr>
          <w:sz w:val="18"/>
          <w:szCs w:val="18"/>
        </w:rPr>
        <w:t>,</w:t>
      </w:r>
      <w:r w:rsidR="00891D88">
        <w:rPr>
          <w:spacing w:val="31"/>
          <w:sz w:val="18"/>
          <w:szCs w:val="18"/>
        </w:rPr>
        <w:t xml:space="preserve"> </w:t>
      </w:r>
      <w:r w:rsidR="003121CA">
        <w:rPr>
          <w:spacing w:val="2"/>
          <w:sz w:val="18"/>
          <w:szCs w:val="18"/>
        </w:rPr>
        <w:t>d</w:t>
      </w:r>
      <w:r w:rsidR="003121CA">
        <w:rPr>
          <w:spacing w:val="-2"/>
          <w:sz w:val="18"/>
          <w:szCs w:val="18"/>
        </w:rPr>
        <w:t>eve</w:t>
      </w:r>
      <w:r w:rsidR="003121CA">
        <w:rPr>
          <w:spacing w:val="1"/>
          <w:sz w:val="18"/>
          <w:szCs w:val="18"/>
        </w:rPr>
        <w:t>l</w:t>
      </w:r>
      <w:r w:rsidR="003121CA">
        <w:rPr>
          <w:spacing w:val="-2"/>
          <w:sz w:val="18"/>
          <w:szCs w:val="18"/>
        </w:rPr>
        <w:t>o</w:t>
      </w:r>
      <w:r w:rsidR="003121CA">
        <w:rPr>
          <w:sz w:val="18"/>
          <w:szCs w:val="18"/>
        </w:rPr>
        <w:t xml:space="preserve">p content </w:t>
      </w:r>
      <w:r w:rsidR="003121CA">
        <w:rPr>
          <w:spacing w:val="12"/>
          <w:sz w:val="18"/>
          <w:szCs w:val="18"/>
        </w:rPr>
        <w:t>criteria</w:t>
      </w:r>
      <w:r w:rsidR="00891D88">
        <w:rPr>
          <w:w w:val="109"/>
          <w:sz w:val="18"/>
          <w:szCs w:val="18"/>
        </w:rPr>
        <w:t>,</w:t>
      </w:r>
    </w:p>
    <w:p w:rsidR="00540D29" w:rsidRDefault="00891D88">
      <w:pPr>
        <w:spacing w:before="71" w:line="325" w:lineRule="auto"/>
        <w:ind w:left="2400" w:right="176"/>
        <w:rPr>
          <w:sz w:val="18"/>
          <w:szCs w:val="18"/>
        </w:rPr>
      </w:pPr>
      <w:proofErr w:type="gramStart"/>
      <w:r>
        <w:rPr>
          <w:spacing w:val="4"/>
          <w:sz w:val="18"/>
          <w:szCs w:val="18"/>
        </w:rPr>
        <w:t>a</w:t>
      </w:r>
      <w:r>
        <w:rPr>
          <w:spacing w:val="2"/>
          <w:sz w:val="18"/>
          <w:szCs w:val="18"/>
        </w:rPr>
        <w:t>n</w:t>
      </w:r>
      <w:r>
        <w:rPr>
          <w:sz w:val="18"/>
          <w:szCs w:val="18"/>
        </w:rPr>
        <w:t>d</w:t>
      </w:r>
      <w:proofErr w:type="gramEnd"/>
      <w:r>
        <w:rPr>
          <w:spacing w:val="37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c</w:t>
      </w:r>
      <w:r>
        <w:rPr>
          <w:spacing w:val="2"/>
          <w:sz w:val="18"/>
          <w:szCs w:val="18"/>
        </w:rPr>
        <w:t>h</w:t>
      </w:r>
      <w:r>
        <w:rPr>
          <w:spacing w:val="-2"/>
          <w:sz w:val="18"/>
          <w:szCs w:val="18"/>
        </w:rPr>
        <w:t>oo</w:t>
      </w:r>
      <w:r>
        <w:rPr>
          <w:spacing w:val="-3"/>
          <w:sz w:val="18"/>
          <w:szCs w:val="18"/>
        </w:rPr>
        <w:t>s</w:t>
      </w:r>
      <w:r>
        <w:rPr>
          <w:sz w:val="18"/>
          <w:szCs w:val="18"/>
        </w:rPr>
        <w:t>e</w:t>
      </w:r>
      <w:r>
        <w:rPr>
          <w:spacing w:val="32"/>
          <w:sz w:val="18"/>
          <w:szCs w:val="18"/>
        </w:rPr>
        <w:t xml:space="preserve"> </w:t>
      </w:r>
      <w:r>
        <w:rPr>
          <w:spacing w:val="-3"/>
          <w:w w:val="101"/>
          <w:sz w:val="18"/>
          <w:szCs w:val="18"/>
        </w:rPr>
        <w:t>s</w:t>
      </w:r>
      <w:r>
        <w:rPr>
          <w:spacing w:val="-2"/>
          <w:w w:val="106"/>
          <w:sz w:val="18"/>
          <w:szCs w:val="18"/>
        </w:rPr>
        <w:t>o</w:t>
      </w:r>
      <w:r>
        <w:rPr>
          <w:spacing w:val="1"/>
          <w:sz w:val="18"/>
          <w:szCs w:val="18"/>
        </w:rPr>
        <w:t>l</w:t>
      </w:r>
      <w:r>
        <w:rPr>
          <w:spacing w:val="1"/>
          <w:w w:val="112"/>
          <w:sz w:val="18"/>
          <w:szCs w:val="18"/>
        </w:rPr>
        <w:t>u</w:t>
      </w:r>
      <w:r>
        <w:rPr>
          <w:w w:val="118"/>
          <w:sz w:val="18"/>
          <w:szCs w:val="18"/>
        </w:rPr>
        <w:t>t</w:t>
      </w:r>
      <w:r>
        <w:rPr>
          <w:spacing w:val="1"/>
          <w:w w:val="99"/>
          <w:sz w:val="18"/>
          <w:szCs w:val="18"/>
        </w:rPr>
        <w:t>i</w:t>
      </w:r>
      <w:r>
        <w:rPr>
          <w:spacing w:val="-2"/>
          <w:w w:val="106"/>
          <w:sz w:val="18"/>
          <w:szCs w:val="18"/>
        </w:rPr>
        <w:t>o</w:t>
      </w:r>
      <w:r>
        <w:rPr>
          <w:spacing w:val="2"/>
          <w:w w:val="111"/>
          <w:sz w:val="18"/>
          <w:szCs w:val="18"/>
        </w:rPr>
        <w:t>n</w:t>
      </w:r>
      <w:r>
        <w:rPr>
          <w:spacing w:val="-3"/>
          <w:w w:val="101"/>
          <w:sz w:val="18"/>
          <w:szCs w:val="18"/>
        </w:rPr>
        <w:t>s</w:t>
      </w:r>
    </w:p>
    <w:p w:rsidR="00540D29" w:rsidRDefault="00540D29">
      <w:pPr>
        <w:spacing w:line="200" w:lineRule="exact"/>
      </w:pPr>
    </w:p>
    <w:p w:rsidR="00540D29" w:rsidRDefault="001D2EBD">
      <w:pPr>
        <w:spacing w:line="200" w:lineRule="exact"/>
      </w:pPr>
      <w:r>
        <w:t xml:space="preserve"> </w:t>
      </w:r>
    </w:p>
    <w:p w:rsidR="00540D29" w:rsidRDefault="00540D29">
      <w:pPr>
        <w:spacing w:before="3" w:line="200" w:lineRule="exact"/>
      </w:pPr>
    </w:p>
    <w:p w:rsidR="008D2576" w:rsidRDefault="008D2576">
      <w:pPr>
        <w:ind w:left="637"/>
        <w:rPr>
          <w:color w:val="1B408E"/>
          <w:spacing w:val="5"/>
          <w:sz w:val="23"/>
          <w:szCs w:val="23"/>
        </w:rPr>
      </w:pPr>
    </w:p>
    <w:p w:rsidR="008D2576" w:rsidRDefault="008D2576">
      <w:pPr>
        <w:ind w:left="637"/>
        <w:rPr>
          <w:color w:val="1B408E"/>
          <w:spacing w:val="5"/>
          <w:sz w:val="23"/>
          <w:szCs w:val="23"/>
        </w:rPr>
      </w:pPr>
    </w:p>
    <w:p w:rsidR="008D2576" w:rsidRDefault="008D2576">
      <w:pPr>
        <w:ind w:left="637"/>
        <w:rPr>
          <w:color w:val="1B408E"/>
          <w:spacing w:val="5"/>
          <w:sz w:val="23"/>
          <w:szCs w:val="23"/>
        </w:rPr>
      </w:pPr>
    </w:p>
    <w:p w:rsidR="00540D29" w:rsidRDefault="00891D88">
      <w:pPr>
        <w:ind w:left="637"/>
        <w:rPr>
          <w:sz w:val="18"/>
          <w:szCs w:val="18"/>
        </w:rPr>
      </w:pPr>
      <w:r>
        <w:rPr>
          <w:color w:val="1B408E"/>
          <w:spacing w:val="5"/>
          <w:sz w:val="23"/>
          <w:szCs w:val="23"/>
        </w:rPr>
        <w:t>E</w:t>
      </w:r>
      <w:r>
        <w:rPr>
          <w:color w:val="1B408E"/>
          <w:spacing w:val="4"/>
          <w:sz w:val="23"/>
          <w:szCs w:val="23"/>
        </w:rPr>
        <w:t>DU</w:t>
      </w:r>
      <w:r>
        <w:rPr>
          <w:color w:val="1B408E"/>
          <w:spacing w:val="1"/>
          <w:sz w:val="23"/>
          <w:szCs w:val="23"/>
        </w:rPr>
        <w:t>C</w:t>
      </w:r>
      <w:r>
        <w:rPr>
          <w:color w:val="1B408E"/>
          <w:spacing w:val="-1"/>
          <w:sz w:val="23"/>
          <w:szCs w:val="23"/>
        </w:rPr>
        <w:t>A</w:t>
      </w:r>
      <w:r>
        <w:rPr>
          <w:color w:val="1B408E"/>
          <w:sz w:val="23"/>
          <w:szCs w:val="23"/>
        </w:rPr>
        <w:t>T</w:t>
      </w:r>
      <w:r>
        <w:rPr>
          <w:color w:val="1B408E"/>
          <w:spacing w:val="3"/>
          <w:sz w:val="23"/>
          <w:szCs w:val="23"/>
        </w:rPr>
        <w:t>I</w:t>
      </w:r>
      <w:r>
        <w:rPr>
          <w:color w:val="1B408E"/>
          <w:spacing w:val="4"/>
          <w:sz w:val="23"/>
          <w:szCs w:val="23"/>
        </w:rPr>
        <w:t>O</w:t>
      </w:r>
      <w:r>
        <w:rPr>
          <w:color w:val="1B408E"/>
          <w:sz w:val="23"/>
          <w:szCs w:val="23"/>
        </w:rPr>
        <w:t xml:space="preserve">N  </w:t>
      </w:r>
      <w:r>
        <w:rPr>
          <w:color w:val="1B408E"/>
          <w:spacing w:val="47"/>
          <w:sz w:val="23"/>
          <w:szCs w:val="23"/>
        </w:rPr>
        <w:t xml:space="preserve"> </w:t>
      </w:r>
      <w:r>
        <w:rPr>
          <w:b/>
          <w:color w:val="000000"/>
          <w:spacing w:val="-2"/>
          <w:position w:val="1"/>
          <w:sz w:val="18"/>
          <w:szCs w:val="18"/>
        </w:rPr>
        <w:t>P</w:t>
      </w:r>
      <w:r>
        <w:rPr>
          <w:b/>
          <w:color w:val="000000"/>
          <w:spacing w:val="-3"/>
          <w:position w:val="1"/>
          <w:sz w:val="18"/>
          <w:szCs w:val="18"/>
        </w:rPr>
        <w:t>a</w:t>
      </w:r>
      <w:r>
        <w:rPr>
          <w:b/>
          <w:color w:val="000000"/>
          <w:spacing w:val="5"/>
          <w:position w:val="1"/>
          <w:sz w:val="18"/>
          <w:szCs w:val="18"/>
        </w:rPr>
        <w:t>d</w:t>
      </w:r>
      <w:r>
        <w:rPr>
          <w:b/>
          <w:color w:val="000000"/>
          <w:spacing w:val="2"/>
          <w:position w:val="1"/>
          <w:sz w:val="18"/>
          <w:szCs w:val="18"/>
        </w:rPr>
        <w:t>r</w:t>
      </w:r>
      <w:r>
        <w:rPr>
          <w:b/>
          <w:color w:val="000000"/>
          <w:position w:val="1"/>
          <w:sz w:val="18"/>
          <w:szCs w:val="18"/>
        </w:rPr>
        <w:t>e</w:t>
      </w:r>
      <w:r>
        <w:rPr>
          <w:b/>
          <w:color w:val="000000"/>
          <w:spacing w:val="19"/>
          <w:position w:val="1"/>
          <w:sz w:val="18"/>
          <w:szCs w:val="18"/>
        </w:rPr>
        <w:t xml:space="preserve"> </w:t>
      </w:r>
      <w:r w:rsidR="003121CA">
        <w:rPr>
          <w:b/>
          <w:color w:val="000000"/>
          <w:spacing w:val="-2"/>
          <w:position w:val="1"/>
          <w:sz w:val="18"/>
          <w:szCs w:val="18"/>
        </w:rPr>
        <w:t>C</w:t>
      </w:r>
      <w:r w:rsidR="003121CA">
        <w:rPr>
          <w:b/>
          <w:color w:val="000000"/>
          <w:position w:val="1"/>
          <w:sz w:val="18"/>
          <w:szCs w:val="18"/>
        </w:rPr>
        <w:t>o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spacing w:val="1"/>
          <w:position w:val="1"/>
          <w:sz w:val="18"/>
          <w:szCs w:val="18"/>
        </w:rPr>
        <w:t>ce</w:t>
      </w:r>
      <w:r w:rsidR="003121CA">
        <w:rPr>
          <w:b/>
          <w:color w:val="000000"/>
          <w:spacing w:val="-3"/>
          <w:position w:val="1"/>
          <w:sz w:val="18"/>
          <w:szCs w:val="18"/>
        </w:rPr>
        <w:t>i</w:t>
      </w:r>
      <w:r w:rsidR="00F578F3" w:rsidRPr="00F578F3">
        <w:rPr>
          <w:b/>
          <w:color w:val="000000"/>
          <w:spacing w:val="-3"/>
          <w:position w:val="1"/>
          <w:sz w:val="18"/>
          <w:szCs w:val="18"/>
        </w:rPr>
        <w:t>ç</w:t>
      </w:r>
      <w:r w:rsidR="003121CA">
        <w:rPr>
          <w:b/>
          <w:color w:val="000000"/>
          <w:spacing w:val="-3"/>
          <w:position w:val="1"/>
          <w:sz w:val="18"/>
          <w:szCs w:val="18"/>
        </w:rPr>
        <w:t>a</w:t>
      </w:r>
      <w:r w:rsidR="003121CA">
        <w:rPr>
          <w:b/>
          <w:color w:val="000000"/>
          <w:position w:val="1"/>
          <w:sz w:val="18"/>
          <w:szCs w:val="18"/>
        </w:rPr>
        <w:t xml:space="preserve">o </w:t>
      </w:r>
      <w:r w:rsidR="003121CA">
        <w:rPr>
          <w:b/>
          <w:color w:val="000000"/>
          <w:spacing w:val="6"/>
          <w:position w:val="1"/>
          <w:sz w:val="18"/>
          <w:szCs w:val="18"/>
        </w:rPr>
        <w:t>College</w:t>
      </w:r>
      <w:r>
        <w:rPr>
          <w:b/>
          <w:color w:val="000000"/>
          <w:spacing w:val="42"/>
          <w:position w:val="1"/>
          <w:sz w:val="18"/>
          <w:szCs w:val="18"/>
        </w:rPr>
        <w:t xml:space="preserve"> </w:t>
      </w:r>
      <w:r>
        <w:rPr>
          <w:b/>
          <w:color w:val="000000"/>
          <w:position w:val="1"/>
          <w:sz w:val="18"/>
          <w:szCs w:val="18"/>
        </w:rPr>
        <w:t>of</w:t>
      </w:r>
      <w:r>
        <w:rPr>
          <w:b/>
          <w:color w:val="000000"/>
          <w:spacing w:val="17"/>
          <w:position w:val="1"/>
          <w:sz w:val="18"/>
          <w:szCs w:val="18"/>
        </w:rPr>
        <w:t xml:space="preserve"> </w:t>
      </w:r>
      <w:r w:rsidR="003121CA">
        <w:rPr>
          <w:b/>
          <w:color w:val="000000"/>
          <w:spacing w:val="5"/>
          <w:position w:val="1"/>
          <w:sz w:val="18"/>
          <w:szCs w:val="18"/>
        </w:rPr>
        <w:t>E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spacing w:val="5"/>
          <w:position w:val="1"/>
          <w:sz w:val="18"/>
          <w:szCs w:val="18"/>
        </w:rPr>
        <w:t>g</w:t>
      </w:r>
      <w:r w:rsidR="003121CA">
        <w:rPr>
          <w:b/>
          <w:color w:val="000000"/>
          <w:spacing w:val="-3"/>
          <w:position w:val="1"/>
          <w:sz w:val="18"/>
          <w:szCs w:val="18"/>
        </w:rPr>
        <w:t>i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spacing w:val="1"/>
          <w:position w:val="1"/>
          <w:sz w:val="18"/>
          <w:szCs w:val="18"/>
        </w:rPr>
        <w:t>ee</w:t>
      </w:r>
      <w:r w:rsidR="003121CA">
        <w:rPr>
          <w:b/>
          <w:color w:val="000000"/>
          <w:spacing w:val="2"/>
          <w:position w:val="1"/>
          <w:sz w:val="18"/>
          <w:szCs w:val="18"/>
        </w:rPr>
        <w:t>r</w:t>
      </w:r>
      <w:r w:rsidR="003121CA">
        <w:rPr>
          <w:b/>
          <w:color w:val="000000"/>
          <w:spacing w:val="-3"/>
          <w:position w:val="1"/>
          <w:sz w:val="18"/>
          <w:szCs w:val="18"/>
        </w:rPr>
        <w:t>i</w:t>
      </w:r>
      <w:r w:rsidR="003121CA">
        <w:rPr>
          <w:b/>
          <w:color w:val="000000"/>
          <w:spacing w:val="3"/>
          <w:position w:val="1"/>
          <w:sz w:val="18"/>
          <w:szCs w:val="18"/>
        </w:rPr>
        <w:t>n</w:t>
      </w:r>
      <w:r w:rsidR="003121CA">
        <w:rPr>
          <w:b/>
          <w:color w:val="000000"/>
          <w:position w:val="1"/>
          <w:sz w:val="18"/>
          <w:szCs w:val="18"/>
        </w:rPr>
        <w:t xml:space="preserve">g </w:t>
      </w:r>
      <w:r w:rsidR="003121CA">
        <w:rPr>
          <w:b/>
          <w:color w:val="000000"/>
          <w:spacing w:val="15"/>
          <w:position w:val="1"/>
          <w:sz w:val="18"/>
          <w:szCs w:val="18"/>
        </w:rPr>
        <w:t>Goa</w:t>
      </w:r>
      <w:r>
        <w:rPr>
          <w:b/>
          <w:color w:val="000000"/>
          <w:position w:val="1"/>
          <w:sz w:val="18"/>
          <w:szCs w:val="18"/>
        </w:rPr>
        <w:t xml:space="preserve">                                                        </w:t>
      </w:r>
      <w:r>
        <w:rPr>
          <w:b/>
          <w:color w:val="000000"/>
          <w:spacing w:val="16"/>
          <w:position w:val="1"/>
          <w:sz w:val="18"/>
          <w:szCs w:val="18"/>
        </w:rPr>
        <w:t xml:space="preserve"> </w:t>
      </w:r>
      <w:r w:rsidR="003121CA">
        <w:rPr>
          <w:color w:val="545454"/>
          <w:spacing w:val="3"/>
          <w:position w:val="1"/>
          <w:sz w:val="18"/>
          <w:szCs w:val="18"/>
        </w:rPr>
        <w:t>201</w:t>
      </w:r>
      <w:r w:rsidR="003121CA">
        <w:rPr>
          <w:color w:val="545454"/>
          <w:position w:val="1"/>
          <w:sz w:val="18"/>
          <w:szCs w:val="18"/>
        </w:rPr>
        <w:t xml:space="preserve">2 </w:t>
      </w:r>
      <w:r w:rsidR="003121CA">
        <w:rPr>
          <w:color w:val="545454"/>
          <w:spacing w:val="22"/>
          <w:position w:val="1"/>
          <w:sz w:val="18"/>
          <w:szCs w:val="18"/>
        </w:rPr>
        <w:t>-</w:t>
      </w:r>
      <w:r>
        <w:rPr>
          <w:color w:val="545454"/>
          <w:spacing w:val="31"/>
          <w:position w:val="1"/>
          <w:sz w:val="18"/>
          <w:szCs w:val="18"/>
        </w:rPr>
        <w:t xml:space="preserve"> </w:t>
      </w:r>
      <w:r>
        <w:rPr>
          <w:color w:val="545454"/>
          <w:spacing w:val="3"/>
          <w:w w:val="109"/>
          <w:position w:val="1"/>
          <w:sz w:val="18"/>
          <w:szCs w:val="18"/>
        </w:rPr>
        <w:t>201</w:t>
      </w:r>
      <w:r>
        <w:rPr>
          <w:color w:val="545454"/>
          <w:w w:val="109"/>
          <w:position w:val="1"/>
          <w:sz w:val="18"/>
          <w:szCs w:val="18"/>
        </w:rPr>
        <w:t>6</w:t>
      </w:r>
    </w:p>
    <w:p w:rsidR="00540D29" w:rsidRDefault="00891D88">
      <w:pPr>
        <w:spacing w:before="54" w:line="200" w:lineRule="exact"/>
        <w:ind w:left="2221"/>
        <w:rPr>
          <w:color w:val="545454"/>
          <w:w w:val="97"/>
          <w:position w:val="-1"/>
          <w:sz w:val="18"/>
          <w:szCs w:val="18"/>
        </w:rPr>
      </w:pPr>
      <w:r>
        <w:rPr>
          <w:color w:val="545454"/>
          <w:spacing w:val="4"/>
          <w:position w:val="-1"/>
          <w:sz w:val="18"/>
          <w:szCs w:val="18"/>
        </w:rPr>
        <w:t>Ba</w:t>
      </w:r>
      <w:r>
        <w:rPr>
          <w:color w:val="545454"/>
          <w:spacing w:val="-2"/>
          <w:position w:val="-1"/>
          <w:sz w:val="18"/>
          <w:szCs w:val="18"/>
        </w:rPr>
        <w:t>c</w:t>
      </w:r>
      <w:r>
        <w:rPr>
          <w:color w:val="545454"/>
          <w:spacing w:val="2"/>
          <w:position w:val="-1"/>
          <w:sz w:val="18"/>
          <w:szCs w:val="18"/>
        </w:rPr>
        <w:t>h</w:t>
      </w:r>
      <w:r>
        <w:rPr>
          <w:color w:val="545454"/>
          <w:spacing w:val="-2"/>
          <w:position w:val="-1"/>
          <w:sz w:val="18"/>
          <w:szCs w:val="18"/>
        </w:rPr>
        <w:t>e</w:t>
      </w:r>
      <w:r>
        <w:rPr>
          <w:color w:val="545454"/>
          <w:spacing w:val="1"/>
          <w:position w:val="-1"/>
          <w:sz w:val="18"/>
          <w:szCs w:val="18"/>
        </w:rPr>
        <w:t>l</w:t>
      </w:r>
      <w:r>
        <w:rPr>
          <w:color w:val="545454"/>
          <w:spacing w:val="-2"/>
          <w:position w:val="-1"/>
          <w:sz w:val="18"/>
          <w:szCs w:val="18"/>
        </w:rPr>
        <w:t>o</w:t>
      </w:r>
      <w:r>
        <w:rPr>
          <w:color w:val="545454"/>
          <w:position w:val="-1"/>
          <w:sz w:val="18"/>
          <w:szCs w:val="18"/>
        </w:rPr>
        <w:t>r</w:t>
      </w:r>
      <w:r>
        <w:rPr>
          <w:color w:val="545454"/>
          <w:spacing w:val="32"/>
          <w:position w:val="-1"/>
          <w:sz w:val="18"/>
          <w:szCs w:val="18"/>
        </w:rPr>
        <w:t xml:space="preserve"> </w:t>
      </w:r>
      <w:r>
        <w:rPr>
          <w:color w:val="545454"/>
          <w:spacing w:val="-2"/>
          <w:position w:val="-1"/>
          <w:sz w:val="18"/>
          <w:szCs w:val="18"/>
        </w:rPr>
        <w:t>o</w:t>
      </w:r>
      <w:r>
        <w:rPr>
          <w:color w:val="545454"/>
          <w:position w:val="-1"/>
          <w:sz w:val="18"/>
          <w:szCs w:val="18"/>
        </w:rPr>
        <w:t>f</w:t>
      </w:r>
      <w:r>
        <w:rPr>
          <w:color w:val="545454"/>
          <w:spacing w:val="11"/>
          <w:position w:val="-1"/>
          <w:sz w:val="18"/>
          <w:szCs w:val="18"/>
        </w:rPr>
        <w:t xml:space="preserve"> </w:t>
      </w:r>
      <w:r w:rsidR="003121CA">
        <w:rPr>
          <w:color w:val="545454"/>
          <w:position w:val="-1"/>
          <w:sz w:val="18"/>
          <w:szCs w:val="18"/>
        </w:rPr>
        <w:t>E</w:t>
      </w:r>
      <w:r w:rsidR="003121CA">
        <w:rPr>
          <w:color w:val="545454"/>
          <w:spacing w:val="2"/>
          <w:position w:val="-1"/>
          <w:sz w:val="18"/>
          <w:szCs w:val="18"/>
        </w:rPr>
        <w:t>n</w:t>
      </w:r>
      <w:r w:rsidR="003121CA">
        <w:rPr>
          <w:color w:val="545454"/>
          <w:spacing w:val="1"/>
          <w:position w:val="-1"/>
          <w:sz w:val="18"/>
          <w:szCs w:val="18"/>
        </w:rPr>
        <w:t>gi</w:t>
      </w:r>
      <w:r w:rsidR="003121CA">
        <w:rPr>
          <w:color w:val="545454"/>
          <w:spacing w:val="2"/>
          <w:position w:val="-1"/>
          <w:sz w:val="18"/>
          <w:szCs w:val="18"/>
        </w:rPr>
        <w:t>n</w:t>
      </w:r>
      <w:r w:rsidR="003121CA">
        <w:rPr>
          <w:color w:val="545454"/>
          <w:spacing w:val="-2"/>
          <w:position w:val="-1"/>
          <w:sz w:val="18"/>
          <w:szCs w:val="18"/>
        </w:rPr>
        <w:t>ee</w:t>
      </w:r>
      <w:r w:rsidR="003121CA">
        <w:rPr>
          <w:color w:val="545454"/>
          <w:position w:val="-1"/>
          <w:sz w:val="18"/>
          <w:szCs w:val="18"/>
        </w:rPr>
        <w:t>r</w:t>
      </w:r>
      <w:r w:rsidR="003121CA">
        <w:rPr>
          <w:color w:val="545454"/>
          <w:spacing w:val="1"/>
          <w:position w:val="-1"/>
          <w:sz w:val="18"/>
          <w:szCs w:val="18"/>
        </w:rPr>
        <w:t>i</w:t>
      </w:r>
      <w:r w:rsidR="003121CA">
        <w:rPr>
          <w:color w:val="545454"/>
          <w:spacing w:val="2"/>
          <w:position w:val="-1"/>
          <w:sz w:val="18"/>
          <w:szCs w:val="18"/>
        </w:rPr>
        <w:t>n</w:t>
      </w:r>
      <w:r w:rsidR="003121CA">
        <w:rPr>
          <w:color w:val="545454"/>
          <w:position w:val="-1"/>
          <w:sz w:val="18"/>
          <w:szCs w:val="18"/>
        </w:rPr>
        <w:t xml:space="preserve">g </w:t>
      </w:r>
      <w:r w:rsidR="003121CA">
        <w:rPr>
          <w:color w:val="545454"/>
          <w:spacing w:val="11"/>
          <w:position w:val="-1"/>
          <w:sz w:val="18"/>
          <w:szCs w:val="18"/>
        </w:rPr>
        <w:t>(</w:t>
      </w:r>
      <w:r>
        <w:rPr>
          <w:color w:val="545454"/>
          <w:spacing w:val="4"/>
          <w:position w:val="-1"/>
          <w:sz w:val="18"/>
          <w:szCs w:val="18"/>
        </w:rPr>
        <w:t>B</w:t>
      </w:r>
      <w:r>
        <w:rPr>
          <w:color w:val="545454"/>
          <w:position w:val="-1"/>
          <w:sz w:val="18"/>
          <w:szCs w:val="18"/>
        </w:rPr>
        <w:t>E</w:t>
      </w:r>
      <w:r>
        <w:rPr>
          <w:color w:val="545454"/>
          <w:spacing w:val="2"/>
          <w:position w:val="-1"/>
          <w:sz w:val="18"/>
          <w:szCs w:val="18"/>
        </w:rPr>
        <w:t>n</w:t>
      </w:r>
      <w:r>
        <w:rPr>
          <w:color w:val="545454"/>
          <w:spacing w:val="1"/>
          <w:position w:val="-1"/>
          <w:sz w:val="18"/>
          <w:szCs w:val="18"/>
        </w:rPr>
        <w:t>g</w:t>
      </w:r>
      <w:r w:rsidR="003121CA">
        <w:rPr>
          <w:color w:val="545454"/>
          <w:position w:val="-1"/>
          <w:sz w:val="18"/>
          <w:szCs w:val="18"/>
        </w:rPr>
        <w:t>)</w:t>
      </w:r>
      <w:r w:rsidR="003121CA">
        <w:rPr>
          <w:color w:val="545454"/>
          <w:spacing w:val="28"/>
          <w:position w:val="-1"/>
          <w:sz w:val="18"/>
          <w:szCs w:val="18"/>
        </w:rPr>
        <w:t>,</w:t>
      </w:r>
      <w:r>
        <w:rPr>
          <w:color w:val="545454"/>
          <w:spacing w:val="12"/>
          <w:position w:val="-1"/>
          <w:sz w:val="18"/>
          <w:szCs w:val="18"/>
        </w:rPr>
        <w:t xml:space="preserve"> </w:t>
      </w:r>
      <w:r>
        <w:rPr>
          <w:color w:val="545454"/>
          <w:spacing w:val="2"/>
          <w:w w:val="106"/>
          <w:position w:val="-1"/>
          <w:sz w:val="18"/>
          <w:szCs w:val="18"/>
        </w:rPr>
        <w:t>In</w:t>
      </w:r>
      <w:r>
        <w:rPr>
          <w:color w:val="545454"/>
          <w:spacing w:val="3"/>
          <w:w w:val="106"/>
          <w:position w:val="-1"/>
          <w:sz w:val="18"/>
          <w:szCs w:val="18"/>
        </w:rPr>
        <w:t>f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w w:val="106"/>
          <w:position w:val="-1"/>
          <w:sz w:val="18"/>
          <w:szCs w:val="18"/>
        </w:rPr>
        <w:t>r</w:t>
      </w:r>
      <w:r>
        <w:rPr>
          <w:color w:val="545454"/>
          <w:spacing w:val="4"/>
          <w:w w:val="106"/>
          <w:position w:val="-1"/>
          <w:sz w:val="18"/>
          <w:szCs w:val="18"/>
        </w:rPr>
        <w:t>ma</w:t>
      </w:r>
      <w:r>
        <w:rPr>
          <w:color w:val="545454"/>
          <w:w w:val="106"/>
          <w:position w:val="-1"/>
          <w:sz w:val="18"/>
          <w:szCs w:val="18"/>
        </w:rPr>
        <w:t>t</w:t>
      </w:r>
      <w:r>
        <w:rPr>
          <w:color w:val="545454"/>
          <w:spacing w:val="1"/>
          <w:w w:val="106"/>
          <w:position w:val="-1"/>
          <w:sz w:val="18"/>
          <w:szCs w:val="18"/>
        </w:rPr>
        <w:t>i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w w:val="106"/>
          <w:position w:val="-1"/>
          <w:sz w:val="18"/>
          <w:szCs w:val="18"/>
        </w:rPr>
        <w:t>n</w:t>
      </w:r>
      <w:r>
        <w:rPr>
          <w:color w:val="545454"/>
          <w:spacing w:val="12"/>
          <w:w w:val="106"/>
          <w:position w:val="-1"/>
          <w:sz w:val="18"/>
          <w:szCs w:val="18"/>
        </w:rPr>
        <w:t xml:space="preserve"> </w:t>
      </w:r>
      <w:r>
        <w:rPr>
          <w:color w:val="545454"/>
          <w:spacing w:val="5"/>
          <w:w w:val="96"/>
          <w:position w:val="-1"/>
          <w:sz w:val="18"/>
          <w:szCs w:val="18"/>
        </w:rPr>
        <w:t>T</w:t>
      </w:r>
      <w:r>
        <w:rPr>
          <w:color w:val="545454"/>
          <w:spacing w:val="-2"/>
          <w:w w:val="109"/>
          <w:position w:val="-1"/>
          <w:sz w:val="18"/>
          <w:szCs w:val="18"/>
        </w:rPr>
        <w:t>e</w:t>
      </w:r>
      <w:r>
        <w:rPr>
          <w:color w:val="545454"/>
          <w:spacing w:val="-2"/>
          <w:w w:val="99"/>
          <w:position w:val="-1"/>
          <w:sz w:val="18"/>
          <w:szCs w:val="18"/>
        </w:rPr>
        <w:t>c</w:t>
      </w:r>
      <w:r>
        <w:rPr>
          <w:color w:val="545454"/>
          <w:spacing w:val="2"/>
          <w:w w:val="111"/>
          <w:position w:val="-1"/>
          <w:sz w:val="18"/>
          <w:szCs w:val="18"/>
        </w:rPr>
        <w:t>hn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spacing w:val="1"/>
          <w:position w:val="-1"/>
          <w:sz w:val="18"/>
          <w:szCs w:val="18"/>
        </w:rPr>
        <w:t>l</w:t>
      </w:r>
      <w:r>
        <w:rPr>
          <w:color w:val="545454"/>
          <w:spacing w:val="-2"/>
          <w:w w:val="106"/>
          <w:position w:val="-1"/>
          <w:sz w:val="18"/>
          <w:szCs w:val="18"/>
        </w:rPr>
        <w:t>o</w:t>
      </w:r>
      <w:r>
        <w:rPr>
          <w:color w:val="545454"/>
          <w:spacing w:val="1"/>
          <w:w w:val="103"/>
          <w:position w:val="-1"/>
          <w:sz w:val="18"/>
          <w:szCs w:val="18"/>
        </w:rPr>
        <w:t>g</w:t>
      </w:r>
      <w:r>
        <w:rPr>
          <w:color w:val="545454"/>
          <w:w w:val="97"/>
          <w:position w:val="-1"/>
          <w:sz w:val="18"/>
          <w:szCs w:val="18"/>
        </w:rPr>
        <w:t>y</w:t>
      </w:r>
    </w:p>
    <w:p w:rsidR="0070770E" w:rsidRPr="0070770E" w:rsidRDefault="0070770E" w:rsidP="0070770E">
      <w:pPr>
        <w:pStyle w:val="ListParagraph"/>
        <w:numPr>
          <w:ilvl w:val="0"/>
          <w:numId w:val="13"/>
        </w:numPr>
        <w:spacing w:before="54" w:line="200" w:lineRule="exact"/>
        <w:rPr>
          <w:sz w:val="18"/>
          <w:szCs w:val="18"/>
        </w:rPr>
      </w:pPr>
      <w:r w:rsidRPr="0070770E">
        <w:rPr>
          <w:spacing w:val="3"/>
          <w:sz w:val="18"/>
          <w:szCs w:val="18"/>
        </w:rPr>
        <w:t>P</w:t>
      </w:r>
      <w:r w:rsidRPr="0070770E">
        <w:rPr>
          <w:spacing w:val="4"/>
          <w:sz w:val="18"/>
          <w:szCs w:val="18"/>
        </w:rPr>
        <w:t>a</w:t>
      </w:r>
      <w:r w:rsidRPr="0070770E">
        <w:rPr>
          <w:spacing w:val="-2"/>
          <w:sz w:val="18"/>
          <w:szCs w:val="18"/>
        </w:rPr>
        <w:t>ce</w:t>
      </w:r>
      <w:r w:rsidRPr="0070770E">
        <w:rPr>
          <w:sz w:val="18"/>
          <w:szCs w:val="18"/>
        </w:rPr>
        <w:t>rs</w:t>
      </w:r>
      <w:r w:rsidRPr="0070770E">
        <w:rPr>
          <w:spacing w:val="25"/>
          <w:sz w:val="18"/>
          <w:szCs w:val="18"/>
        </w:rPr>
        <w:t xml:space="preserve"> </w:t>
      </w:r>
      <w:r w:rsidRPr="0070770E">
        <w:rPr>
          <w:spacing w:val="-1"/>
          <w:sz w:val="18"/>
          <w:szCs w:val="18"/>
        </w:rPr>
        <w:t>C</w:t>
      </w:r>
      <w:r w:rsidRPr="0070770E">
        <w:rPr>
          <w:spacing w:val="-2"/>
          <w:sz w:val="18"/>
          <w:szCs w:val="18"/>
        </w:rPr>
        <w:t>o</w:t>
      </w:r>
      <w:r w:rsidRPr="0070770E">
        <w:rPr>
          <w:spacing w:val="2"/>
          <w:sz w:val="18"/>
          <w:szCs w:val="18"/>
        </w:rPr>
        <w:t>d</w:t>
      </w:r>
      <w:r w:rsidRPr="0070770E">
        <w:rPr>
          <w:spacing w:val="-2"/>
          <w:sz w:val="18"/>
          <w:szCs w:val="18"/>
        </w:rPr>
        <w:t>e</w:t>
      </w:r>
      <w:r w:rsidRPr="0070770E">
        <w:rPr>
          <w:sz w:val="18"/>
          <w:szCs w:val="18"/>
        </w:rPr>
        <w:t>rs</w:t>
      </w:r>
      <w:r w:rsidRPr="0070770E">
        <w:rPr>
          <w:spacing w:val="26"/>
          <w:sz w:val="18"/>
          <w:szCs w:val="18"/>
        </w:rPr>
        <w:t xml:space="preserve"> </w:t>
      </w:r>
      <w:r w:rsidRPr="0070770E">
        <w:rPr>
          <w:spacing w:val="-1"/>
          <w:w w:val="93"/>
          <w:sz w:val="18"/>
          <w:szCs w:val="18"/>
        </w:rPr>
        <w:t>C</w:t>
      </w:r>
      <w:r w:rsidRPr="0070770E">
        <w:rPr>
          <w:spacing w:val="1"/>
          <w:sz w:val="18"/>
          <w:szCs w:val="18"/>
        </w:rPr>
        <w:t>l</w:t>
      </w:r>
      <w:r w:rsidRPr="0070770E">
        <w:rPr>
          <w:spacing w:val="1"/>
          <w:w w:val="112"/>
          <w:sz w:val="18"/>
          <w:szCs w:val="18"/>
        </w:rPr>
        <w:t>u</w:t>
      </w:r>
      <w:r w:rsidRPr="0070770E">
        <w:rPr>
          <w:w w:val="106"/>
          <w:sz w:val="18"/>
          <w:szCs w:val="18"/>
        </w:rPr>
        <w:t>b</w:t>
      </w:r>
      <w:r w:rsidRPr="0070770E">
        <w:rPr>
          <w:sz w:val="18"/>
          <w:szCs w:val="18"/>
        </w:rPr>
        <w:t xml:space="preserve"> </w:t>
      </w:r>
    </w:p>
    <w:p w:rsidR="0070770E" w:rsidRPr="0070770E" w:rsidRDefault="0070770E" w:rsidP="0070770E">
      <w:pPr>
        <w:pStyle w:val="ListParagraph"/>
        <w:numPr>
          <w:ilvl w:val="0"/>
          <w:numId w:val="13"/>
        </w:numPr>
        <w:spacing w:before="54" w:line="200" w:lineRule="exact"/>
        <w:rPr>
          <w:w w:val="123"/>
          <w:sz w:val="18"/>
          <w:szCs w:val="18"/>
        </w:rPr>
      </w:pPr>
      <w:r w:rsidRPr="0070770E">
        <w:rPr>
          <w:sz w:val="18"/>
          <w:szCs w:val="18"/>
        </w:rPr>
        <w:t xml:space="preserve">Google </w:t>
      </w:r>
      <w:r w:rsidRPr="0070770E">
        <w:rPr>
          <w:spacing w:val="5"/>
          <w:sz w:val="18"/>
          <w:szCs w:val="18"/>
        </w:rPr>
        <w:t>D</w:t>
      </w:r>
      <w:r w:rsidRPr="0070770E">
        <w:rPr>
          <w:spacing w:val="-2"/>
          <w:sz w:val="18"/>
          <w:szCs w:val="18"/>
        </w:rPr>
        <w:t>eve</w:t>
      </w:r>
      <w:r w:rsidRPr="0070770E">
        <w:rPr>
          <w:spacing w:val="1"/>
          <w:sz w:val="18"/>
          <w:szCs w:val="18"/>
        </w:rPr>
        <w:t>l</w:t>
      </w:r>
      <w:r w:rsidRPr="0070770E">
        <w:rPr>
          <w:spacing w:val="-2"/>
          <w:sz w:val="18"/>
          <w:szCs w:val="18"/>
        </w:rPr>
        <w:t>o</w:t>
      </w:r>
      <w:r w:rsidRPr="0070770E">
        <w:rPr>
          <w:spacing w:val="5"/>
          <w:sz w:val="18"/>
          <w:szCs w:val="18"/>
        </w:rPr>
        <w:t>p</w:t>
      </w:r>
      <w:r w:rsidRPr="0070770E">
        <w:rPr>
          <w:spacing w:val="-2"/>
          <w:sz w:val="18"/>
          <w:szCs w:val="18"/>
        </w:rPr>
        <w:t>e</w:t>
      </w:r>
      <w:r w:rsidRPr="0070770E">
        <w:rPr>
          <w:sz w:val="18"/>
          <w:szCs w:val="18"/>
        </w:rPr>
        <w:t>r</w:t>
      </w:r>
      <w:r w:rsidRPr="0070770E">
        <w:rPr>
          <w:spacing w:val="37"/>
          <w:sz w:val="18"/>
          <w:szCs w:val="18"/>
        </w:rPr>
        <w:t xml:space="preserve"> </w:t>
      </w:r>
      <w:r w:rsidRPr="0070770E">
        <w:rPr>
          <w:spacing w:val="5"/>
          <w:sz w:val="18"/>
          <w:szCs w:val="18"/>
        </w:rPr>
        <w:t>G</w:t>
      </w:r>
      <w:r w:rsidRPr="0070770E">
        <w:rPr>
          <w:sz w:val="18"/>
          <w:szCs w:val="18"/>
        </w:rPr>
        <w:t>r</w:t>
      </w:r>
      <w:r w:rsidRPr="0070770E">
        <w:rPr>
          <w:spacing w:val="-2"/>
          <w:sz w:val="18"/>
          <w:szCs w:val="18"/>
        </w:rPr>
        <w:t>o</w:t>
      </w:r>
      <w:r w:rsidRPr="0070770E">
        <w:rPr>
          <w:spacing w:val="1"/>
          <w:sz w:val="18"/>
          <w:szCs w:val="18"/>
        </w:rPr>
        <w:t>u</w:t>
      </w:r>
      <w:r w:rsidRPr="0070770E">
        <w:rPr>
          <w:sz w:val="18"/>
          <w:szCs w:val="18"/>
        </w:rPr>
        <w:t>p</w:t>
      </w:r>
      <w:r w:rsidRPr="0070770E">
        <w:rPr>
          <w:spacing w:val="34"/>
          <w:sz w:val="18"/>
          <w:szCs w:val="18"/>
        </w:rPr>
        <w:t xml:space="preserve"> </w:t>
      </w:r>
      <w:r w:rsidRPr="0070770E">
        <w:rPr>
          <w:spacing w:val="5"/>
          <w:sz w:val="18"/>
          <w:szCs w:val="18"/>
        </w:rPr>
        <w:t>G</w:t>
      </w:r>
      <w:r w:rsidRPr="0070770E">
        <w:rPr>
          <w:spacing w:val="-2"/>
          <w:sz w:val="18"/>
          <w:szCs w:val="18"/>
        </w:rPr>
        <w:t>o</w:t>
      </w:r>
      <w:r w:rsidRPr="0070770E">
        <w:rPr>
          <w:sz w:val="18"/>
          <w:szCs w:val="18"/>
        </w:rPr>
        <w:t>a</w:t>
      </w:r>
      <w:r w:rsidRPr="0070770E">
        <w:rPr>
          <w:spacing w:val="17"/>
          <w:sz w:val="18"/>
          <w:szCs w:val="18"/>
        </w:rPr>
        <w:t xml:space="preserve"> </w:t>
      </w:r>
      <w:r w:rsidRPr="0070770E">
        <w:rPr>
          <w:spacing w:val="3"/>
          <w:sz w:val="18"/>
          <w:szCs w:val="18"/>
        </w:rPr>
        <w:t>(</w:t>
      </w:r>
      <w:r w:rsidRPr="0070770E">
        <w:rPr>
          <w:spacing w:val="5"/>
          <w:sz w:val="18"/>
          <w:szCs w:val="18"/>
        </w:rPr>
        <w:t>GD</w:t>
      </w:r>
      <w:r w:rsidRPr="0070770E">
        <w:rPr>
          <w:sz w:val="18"/>
          <w:szCs w:val="18"/>
        </w:rPr>
        <w:t>G</w:t>
      </w:r>
      <w:r w:rsidRPr="0070770E">
        <w:rPr>
          <w:spacing w:val="1"/>
          <w:sz w:val="18"/>
          <w:szCs w:val="18"/>
        </w:rPr>
        <w:t xml:space="preserve"> </w:t>
      </w:r>
      <w:r w:rsidRPr="0070770E">
        <w:rPr>
          <w:spacing w:val="5"/>
          <w:w w:val="94"/>
          <w:sz w:val="18"/>
          <w:szCs w:val="18"/>
        </w:rPr>
        <w:t>G</w:t>
      </w:r>
      <w:r w:rsidRPr="0070770E">
        <w:rPr>
          <w:spacing w:val="-2"/>
          <w:w w:val="106"/>
          <w:sz w:val="18"/>
          <w:szCs w:val="18"/>
        </w:rPr>
        <w:t>o</w:t>
      </w:r>
      <w:r w:rsidRPr="0070770E">
        <w:rPr>
          <w:spacing w:val="4"/>
          <w:w w:val="112"/>
          <w:sz w:val="18"/>
          <w:szCs w:val="18"/>
        </w:rPr>
        <w:t>a</w:t>
      </w:r>
      <w:r w:rsidRPr="0070770E">
        <w:rPr>
          <w:w w:val="123"/>
          <w:sz w:val="18"/>
          <w:szCs w:val="18"/>
        </w:rPr>
        <w:t>)</w:t>
      </w:r>
    </w:p>
    <w:p w:rsidR="00540D29" w:rsidRPr="0070770E" w:rsidRDefault="0070770E" w:rsidP="0070770E">
      <w:pPr>
        <w:pStyle w:val="ListParagraph"/>
        <w:numPr>
          <w:ilvl w:val="0"/>
          <w:numId w:val="13"/>
        </w:numPr>
        <w:spacing w:before="54" w:line="200" w:lineRule="exact"/>
        <w:rPr>
          <w:sz w:val="18"/>
          <w:szCs w:val="18"/>
        </w:rPr>
      </w:pPr>
      <w:r w:rsidRPr="0070770E">
        <w:rPr>
          <w:spacing w:val="5"/>
          <w:sz w:val="18"/>
          <w:szCs w:val="18"/>
        </w:rPr>
        <w:t>G</w:t>
      </w:r>
      <w:r w:rsidRPr="0070770E">
        <w:rPr>
          <w:spacing w:val="-2"/>
          <w:sz w:val="18"/>
          <w:szCs w:val="18"/>
        </w:rPr>
        <w:t>oo</w:t>
      </w:r>
      <w:r w:rsidRPr="0070770E">
        <w:rPr>
          <w:spacing w:val="1"/>
          <w:sz w:val="18"/>
          <w:szCs w:val="18"/>
        </w:rPr>
        <w:t>gl</w:t>
      </w:r>
      <w:r w:rsidRPr="0070770E">
        <w:rPr>
          <w:sz w:val="18"/>
          <w:szCs w:val="18"/>
        </w:rPr>
        <w:t>e</w:t>
      </w:r>
      <w:r w:rsidRPr="0070770E">
        <w:rPr>
          <w:spacing w:val="17"/>
          <w:sz w:val="18"/>
          <w:szCs w:val="18"/>
        </w:rPr>
        <w:t xml:space="preserve"> Pacers </w:t>
      </w:r>
      <w:r w:rsidRPr="0070770E">
        <w:rPr>
          <w:spacing w:val="5"/>
          <w:w w:val="94"/>
          <w:sz w:val="18"/>
          <w:szCs w:val="18"/>
        </w:rPr>
        <w:t>G</w:t>
      </w:r>
      <w:r w:rsidRPr="0070770E">
        <w:rPr>
          <w:w w:val="113"/>
          <w:sz w:val="18"/>
          <w:szCs w:val="18"/>
        </w:rPr>
        <w:t>r</w:t>
      </w:r>
      <w:r w:rsidRPr="0070770E">
        <w:rPr>
          <w:spacing w:val="-2"/>
          <w:w w:val="106"/>
          <w:sz w:val="18"/>
          <w:szCs w:val="18"/>
        </w:rPr>
        <w:t>o</w:t>
      </w:r>
      <w:r w:rsidRPr="0070770E">
        <w:rPr>
          <w:spacing w:val="1"/>
          <w:w w:val="112"/>
          <w:sz w:val="18"/>
          <w:szCs w:val="18"/>
        </w:rPr>
        <w:t>u</w:t>
      </w:r>
      <w:r w:rsidRPr="0070770E">
        <w:rPr>
          <w:w w:val="108"/>
          <w:sz w:val="18"/>
          <w:szCs w:val="18"/>
        </w:rPr>
        <w:t>p</w:t>
      </w:r>
    </w:p>
    <w:p w:rsidR="0070770E" w:rsidRPr="0070770E" w:rsidRDefault="0070770E" w:rsidP="0070770E">
      <w:pPr>
        <w:spacing w:before="54" w:line="200" w:lineRule="exact"/>
        <w:ind w:left="2221"/>
        <w:rPr>
          <w:sz w:val="18"/>
          <w:szCs w:val="1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6357"/>
        <w:gridCol w:w="1098"/>
      </w:tblGrid>
      <w:tr w:rsidR="00540D29">
        <w:trPr>
          <w:trHeight w:hRule="exact" w:val="675"/>
        </w:trPr>
        <w:tc>
          <w:tcPr>
            <w:tcW w:w="1981" w:type="dxa"/>
            <w:vMerge w:val="restart"/>
            <w:tcBorders>
              <w:top w:val="nil"/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75"/>
              <w:ind w:left="137"/>
              <w:rPr>
                <w:sz w:val="18"/>
                <w:szCs w:val="18"/>
              </w:rPr>
            </w:pP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4"/>
                <w:sz w:val="18"/>
                <w:szCs w:val="18"/>
              </w:rPr>
              <w:t>m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.</w:t>
            </w:r>
            <w:r>
              <w:rPr>
                <w:b/>
                <w:spacing w:val="23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  <w:szCs w:val="18"/>
              </w:rPr>
              <w:t>P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3"/>
                <w:sz w:val="18"/>
                <w:szCs w:val="18"/>
              </w:rPr>
              <w:t>v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>b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i</w:t>
            </w:r>
            <w:proofErr w:type="spellEnd"/>
            <w:r>
              <w:rPr>
                <w:b/>
                <w:spacing w:val="3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  <w:szCs w:val="18"/>
              </w:rPr>
              <w:t>C</w:t>
            </w:r>
            <w:r>
              <w:rPr>
                <w:b/>
                <w:spacing w:val="5"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</w:t>
            </w:r>
            <w:r>
              <w:rPr>
                <w:b/>
                <w:spacing w:val="3"/>
                <w:sz w:val="18"/>
                <w:szCs w:val="18"/>
              </w:rPr>
              <w:t>w</w:t>
            </w:r>
            <w:r>
              <w:rPr>
                <w:b/>
                <w:spacing w:val="5"/>
                <w:sz w:val="18"/>
                <w:szCs w:val="18"/>
              </w:rPr>
              <w:t>g</w:t>
            </w:r>
            <w:r>
              <w:rPr>
                <w:b/>
                <w:spacing w:val="4"/>
                <w:sz w:val="18"/>
                <w:szCs w:val="18"/>
              </w:rPr>
              <w:t>u</w:t>
            </w:r>
            <w:r>
              <w:rPr>
                <w:b/>
                <w:spacing w:val="-3"/>
                <w:sz w:val="18"/>
                <w:szCs w:val="18"/>
              </w:rPr>
              <w:t>l</w:t>
            </w:r>
            <w:r>
              <w:rPr>
                <w:b/>
                <w:sz w:val="18"/>
                <w:szCs w:val="18"/>
              </w:rPr>
              <w:t>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pacing w:val="2"/>
                <w:sz w:val="18"/>
                <w:szCs w:val="18"/>
              </w:rPr>
              <w:t xml:space="preserve"> </w:t>
            </w:r>
            <w:r>
              <w:rPr>
                <w:b/>
                <w:spacing w:val="-2"/>
                <w:sz w:val="18"/>
                <w:szCs w:val="18"/>
              </w:rPr>
              <w:t>C</w:t>
            </w:r>
            <w:r>
              <w:rPr>
                <w:b/>
                <w:sz w:val="18"/>
                <w:szCs w:val="18"/>
              </w:rPr>
              <w:t>o</w:t>
            </w:r>
            <w:r>
              <w:rPr>
                <w:b/>
                <w:spacing w:val="-3"/>
                <w:sz w:val="18"/>
                <w:szCs w:val="18"/>
              </w:rPr>
              <w:t>ll</w:t>
            </w:r>
            <w:r>
              <w:rPr>
                <w:b/>
                <w:spacing w:val="1"/>
                <w:sz w:val="18"/>
                <w:szCs w:val="18"/>
              </w:rPr>
              <w:t>e</w:t>
            </w:r>
            <w:r>
              <w:rPr>
                <w:b/>
                <w:spacing w:val="5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e</w:t>
            </w:r>
            <w:r>
              <w:rPr>
                <w:b/>
                <w:spacing w:val="42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of</w:t>
            </w:r>
            <w:r>
              <w:rPr>
                <w:b/>
                <w:spacing w:val="17"/>
                <w:sz w:val="18"/>
                <w:szCs w:val="18"/>
              </w:rPr>
              <w:t xml:space="preserve"> </w:t>
            </w:r>
            <w:r>
              <w:rPr>
                <w:b/>
                <w:spacing w:val="4"/>
                <w:sz w:val="18"/>
                <w:szCs w:val="18"/>
              </w:rPr>
              <w:t>A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z w:val="18"/>
                <w:szCs w:val="18"/>
              </w:rPr>
              <w:t>s</w:t>
            </w:r>
            <w:r>
              <w:rPr>
                <w:b/>
                <w:spacing w:val="-5"/>
                <w:sz w:val="18"/>
                <w:szCs w:val="18"/>
              </w:rPr>
              <w:t xml:space="preserve"> 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3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29"/>
                <w:sz w:val="18"/>
                <w:szCs w:val="18"/>
              </w:rPr>
              <w:t xml:space="preserve"> 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1"/>
                <w:w w:val="105"/>
                <w:sz w:val="18"/>
                <w:szCs w:val="18"/>
              </w:rPr>
              <w:t>c</w:t>
            </w:r>
            <w:r>
              <w:rPr>
                <w:b/>
                <w:spacing w:val="-3"/>
                <w:w w:val="108"/>
                <w:sz w:val="18"/>
                <w:szCs w:val="18"/>
              </w:rPr>
              <w:t>i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3"/>
                <w:w w:val="107"/>
                <w:sz w:val="18"/>
                <w:szCs w:val="18"/>
              </w:rPr>
              <w:t>n</w:t>
            </w:r>
            <w:r>
              <w:rPr>
                <w:b/>
                <w:spacing w:val="1"/>
                <w:w w:val="105"/>
                <w:sz w:val="18"/>
                <w:szCs w:val="18"/>
              </w:rPr>
              <w:t>c</w:t>
            </w:r>
            <w:r>
              <w:rPr>
                <w:b/>
                <w:w w:val="116"/>
                <w:sz w:val="18"/>
                <w:szCs w:val="18"/>
              </w:rPr>
              <w:t>e</w:t>
            </w:r>
          </w:p>
          <w:p w:rsidR="00540D29" w:rsidRDefault="00891D88">
            <w:pPr>
              <w:spacing w:before="74"/>
              <w:ind w:left="137"/>
              <w:rPr>
                <w:sz w:val="18"/>
                <w:szCs w:val="18"/>
              </w:rPr>
            </w:pPr>
            <w:r>
              <w:rPr>
                <w:color w:val="545454"/>
                <w:spacing w:val="5"/>
                <w:sz w:val="18"/>
                <w:szCs w:val="18"/>
              </w:rPr>
              <w:t>H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-1"/>
                <w:sz w:val="18"/>
                <w:szCs w:val="18"/>
              </w:rPr>
              <w:t>C</w:t>
            </w:r>
            <w:r>
              <w:rPr>
                <w:color w:val="545454"/>
                <w:sz w:val="18"/>
                <w:szCs w:val="18"/>
              </w:rPr>
              <w:t>.</w:t>
            </w:r>
            <w:r>
              <w:rPr>
                <w:color w:val="545454"/>
                <w:spacing w:val="12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,</w:t>
            </w:r>
            <w:r>
              <w:rPr>
                <w:color w:val="545454"/>
                <w:spacing w:val="12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3"/>
                <w:w w:val="98"/>
                <w:sz w:val="18"/>
                <w:szCs w:val="18"/>
              </w:rPr>
              <w:t>S</w:t>
            </w:r>
            <w:r>
              <w:rPr>
                <w:color w:val="545454"/>
                <w:spacing w:val="-2"/>
                <w:w w:val="99"/>
                <w:sz w:val="18"/>
                <w:szCs w:val="18"/>
              </w:rPr>
              <w:t>c</w:t>
            </w:r>
            <w:r>
              <w:rPr>
                <w:color w:val="545454"/>
                <w:spacing w:val="1"/>
                <w:w w:val="99"/>
                <w:sz w:val="18"/>
                <w:szCs w:val="18"/>
              </w:rPr>
              <w:t>i</w:t>
            </w:r>
            <w:r>
              <w:rPr>
                <w:color w:val="545454"/>
                <w:spacing w:val="-2"/>
                <w:w w:val="109"/>
                <w:sz w:val="18"/>
                <w:szCs w:val="18"/>
              </w:rPr>
              <w:t>e</w:t>
            </w:r>
            <w:r>
              <w:rPr>
                <w:color w:val="545454"/>
                <w:spacing w:val="2"/>
                <w:w w:val="111"/>
                <w:sz w:val="18"/>
                <w:szCs w:val="18"/>
              </w:rPr>
              <w:t>n</w:t>
            </w:r>
            <w:r>
              <w:rPr>
                <w:color w:val="545454"/>
                <w:spacing w:val="-2"/>
                <w:w w:val="99"/>
                <w:sz w:val="18"/>
                <w:szCs w:val="18"/>
              </w:rPr>
              <w:t>c</w:t>
            </w:r>
            <w:r>
              <w:rPr>
                <w:color w:val="545454"/>
                <w:w w:val="109"/>
                <w:sz w:val="18"/>
                <w:szCs w:val="18"/>
              </w:rPr>
              <w:t>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75"/>
              <w:ind w:left="31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201</w:t>
            </w:r>
            <w:r>
              <w:rPr>
                <w:color w:val="545454"/>
                <w:sz w:val="18"/>
                <w:szCs w:val="18"/>
              </w:rPr>
              <w:t xml:space="preserve">0 </w:t>
            </w:r>
            <w:r>
              <w:rPr>
                <w:color w:val="545454"/>
                <w:spacing w:val="22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-</w:t>
            </w:r>
            <w:r>
              <w:rPr>
                <w:color w:val="545454"/>
                <w:spacing w:val="31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3"/>
                <w:w w:val="109"/>
                <w:sz w:val="18"/>
                <w:szCs w:val="18"/>
              </w:rPr>
              <w:t>201</w:t>
            </w:r>
            <w:r>
              <w:rPr>
                <w:color w:val="545454"/>
                <w:w w:val="109"/>
                <w:sz w:val="18"/>
                <w:szCs w:val="18"/>
              </w:rPr>
              <w:t>2</w:t>
            </w:r>
          </w:p>
        </w:tc>
      </w:tr>
      <w:tr w:rsidR="00540D29" w:rsidTr="00BD42C2">
        <w:trPr>
          <w:trHeight w:hRule="exact" w:val="349"/>
        </w:trPr>
        <w:tc>
          <w:tcPr>
            <w:tcW w:w="1981" w:type="dxa"/>
            <w:vMerge/>
            <w:tcBorders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Pr="007A2D12" w:rsidRDefault="00891D88" w:rsidP="007A2D12">
            <w:pPr>
              <w:pStyle w:val="ListParagraph"/>
              <w:numPr>
                <w:ilvl w:val="0"/>
                <w:numId w:val="12"/>
              </w:numPr>
              <w:spacing w:before="90"/>
              <w:rPr>
                <w:sz w:val="18"/>
                <w:szCs w:val="18"/>
              </w:rPr>
            </w:pPr>
            <w:r w:rsidRPr="007A2D12">
              <w:rPr>
                <w:spacing w:val="3"/>
                <w:w w:val="107"/>
                <w:sz w:val="18"/>
                <w:szCs w:val="18"/>
              </w:rPr>
              <w:t>P</w:t>
            </w:r>
            <w:r w:rsidRPr="007A2D12">
              <w:rPr>
                <w:spacing w:val="-2"/>
                <w:w w:val="107"/>
                <w:sz w:val="18"/>
                <w:szCs w:val="18"/>
              </w:rPr>
              <w:t>o</w:t>
            </w:r>
            <w:r w:rsidRPr="007A2D12">
              <w:rPr>
                <w:w w:val="107"/>
                <w:sz w:val="18"/>
                <w:szCs w:val="18"/>
              </w:rPr>
              <w:t>rt</w:t>
            </w:r>
            <w:r w:rsidRPr="007A2D12">
              <w:rPr>
                <w:spacing w:val="1"/>
                <w:w w:val="107"/>
                <w:sz w:val="18"/>
                <w:szCs w:val="18"/>
              </w:rPr>
              <w:t>ugu</w:t>
            </w:r>
            <w:r w:rsidRPr="007A2D12">
              <w:rPr>
                <w:spacing w:val="-2"/>
                <w:w w:val="107"/>
                <w:sz w:val="18"/>
                <w:szCs w:val="18"/>
              </w:rPr>
              <w:t>e</w:t>
            </w:r>
            <w:r w:rsidRPr="007A2D12">
              <w:rPr>
                <w:spacing w:val="-3"/>
                <w:w w:val="107"/>
                <w:sz w:val="18"/>
                <w:szCs w:val="18"/>
              </w:rPr>
              <w:t>s</w:t>
            </w:r>
            <w:r w:rsidRPr="007A2D12">
              <w:rPr>
                <w:w w:val="107"/>
                <w:sz w:val="18"/>
                <w:szCs w:val="18"/>
              </w:rPr>
              <w:t>e</w:t>
            </w:r>
            <w:r w:rsidRPr="007A2D12">
              <w:rPr>
                <w:spacing w:val="4"/>
                <w:w w:val="107"/>
                <w:sz w:val="18"/>
                <w:szCs w:val="18"/>
              </w:rPr>
              <w:t xml:space="preserve"> </w:t>
            </w:r>
            <w:r w:rsidRPr="007A2D12">
              <w:rPr>
                <w:spacing w:val="5"/>
                <w:w w:val="107"/>
                <w:sz w:val="18"/>
                <w:szCs w:val="18"/>
              </w:rPr>
              <w:t>D</w:t>
            </w:r>
            <w:r w:rsidRPr="007A2D12">
              <w:rPr>
                <w:spacing w:val="-2"/>
                <w:w w:val="107"/>
                <w:sz w:val="18"/>
                <w:szCs w:val="18"/>
              </w:rPr>
              <w:t>e</w:t>
            </w:r>
            <w:r w:rsidRPr="007A2D12">
              <w:rPr>
                <w:spacing w:val="5"/>
                <w:w w:val="107"/>
                <w:sz w:val="18"/>
                <w:szCs w:val="18"/>
              </w:rPr>
              <w:t>p</w:t>
            </w:r>
            <w:r w:rsidRPr="007A2D12">
              <w:rPr>
                <w:spacing w:val="4"/>
                <w:w w:val="107"/>
                <w:sz w:val="18"/>
                <w:szCs w:val="18"/>
              </w:rPr>
              <w:t>a</w:t>
            </w:r>
            <w:r w:rsidRPr="007A2D12">
              <w:rPr>
                <w:w w:val="107"/>
                <w:sz w:val="18"/>
                <w:szCs w:val="18"/>
              </w:rPr>
              <w:t>rt</w:t>
            </w:r>
            <w:r w:rsidRPr="007A2D12">
              <w:rPr>
                <w:spacing w:val="4"/>
                <w:w w:val="107"/>
                <w:sz w:val="18"/>
                <w:szCs w:val="18"/>
              </w:rPr>
              <w:t>m</w:t>
            </w:r>
            <w:r w:rsidRPr="007A2D12">
              <w:rPr>
                <w:spacing w:val="-2"/>
                <w:w w:val="107"/>
                <w:sz w:val="18"/>
                <w:szCs w:val="18"/>
              </w:rPr>
              <w:t>e</w:t>
            </w:r>
            <w:r w:rsidRPr="007A2D12">
              <w:rPr>
                <w:spacing w:val="2"/>
                <w:w w:val="107"/>
                <w:sz w:val="18"/>
                <w:szCs w:val="18"/>
              </w:rPr>
              <w:t>n</w:t>
            </w:r>
            <w:r w:rsidRPr="007A2D12">
              <w:rPr>
                <w:w w:val="107"/>
                <w:sz w:val="18"/>
                <w:szCs w:val="18"/>
              </w:rPr>
              <w:t>t</w:t>
            </w:r>
            <w:r w:rsidRPr="007A2D12">
              <w:rPr>
                <w:spacing w:val="11"/>
                <w:w w:val="107"/>
                <w:sz w:val="18"/>
                <w:szCs w:val="18"/>
              </w:rPr>
              <w:t xml:space="preserve"> </w:t>
            </w:r>
            <w:r w:rsidRPr="007A2D12">
              <w:rPr>
                <w:spacing w:val="-1"/>
                <w:sz w:val="18"/>
                <w:szCs w:val="18"/>
              </w:rPr>
              <w:t>C</w:t>
            </w:r>
            <w:r w:rsidRPr="007A2D12">
              <w:rPr>
                <w:spacing w:val="1"/>
                <w:sz w:val="18"/>
                <w:szCs w:val="18"/>
              </w:rPr>
              <w:t>ul</w:t>
            </w:r>
            <w:r w:rsidRPr="007A2D12">
              <w:rPr>
                <w:sz w:val="18"/>
                <w:szCs w:val="18"/>
              </w:rPr>
              <w:t>t</w:t>
            </w:r>
            <w:r w:rsidRPr="007A2D12">
              <w:rPr>
                <w:spacing w:val="1"/>
                <w:sz w:val="18"/>
                <w:szCs w:val="18"/>
              </w:rPr>
              <w:t>u</w:t>
            </w:r>
            <w:r w:rsidRPr="007A2D12">
              <w:rPr>
                <w:sz w:val="18"/>
                <w:szCs w:val="18"/>
              </w:rPr>
              <w:t>r</w:t>
            </w:r>
            <w:r w:rsidRPr="007A2D12">
              <w:rPr>
                <w:spacing w:val="4"/>
                <w:sz w:val="18"/>
                <w:szCs w:val="18"/>
              </w:rPr>
              <w:t>a</w:t>
            </w:r>
            <w:r w:rsidRPr="007A2D12">
              <w:rPr>
                <w:sz w:val="18"/>
                <w:szCs w:val="18"/>
              </w:rPr>
              <w:t xml:space="preserve">l </w:t>
            </w:r>
            <w:r w:rsidRPr="007A2D12">
              <w:rPr>
                <w:spacing w:val="2"/>
                <w:sz w:val="18"/>
                <w:szCs w:val="18"/>
              </w:rPr>
              <w:t xml:space="preserve"> </w:t>
            </w:r>
            <w:r w:rsidRPr="007A2D12">
              <w:rPr>
                <w:spacing w:val="5"/>
                <w:w w:val="94"/>
                <w:sz w:val="18"/>
                <w:szCs w:val="18"/>
              </w:rPr>
              <w:t>G</w:t>
            </w:r>
            <w:r w:rsidRPr="007A2D12">
              <w:rPr>
                <w:w w:val="113"/>
                <w:sz w:val="18"/>
                <w:szCs w:val="18"/>
              </w:rPr>
              <w:t>r</w:t>
            </w:r>
            <w:r w:rsidRPr="007A2D12">
              <w:rPr>
                <w:spacing w:val="-2"/>
                <w:w w:val="106"/>
                <w:sz w:val="18"/>
                <w:szCs w:val="18"/>
              </w:rPr>
              <w:t>o</w:t>
            </w:r>
            <w:r w:rsidRPr="007A2D12">
              <w:rPr>
                <w:spacing w:val="1"/>
                <w:w w:val="112"/>
                <w:sz w:val="18"/>
                <w:szCs w:val="18"/>
              </w:rPr>
              <w:t>u</w:t>
            </w:r>
            <w:r w:rsidRPr="007A2D12">
              <w:rPr>
                <w:w w:val="108"/>
                <w:sz w:val="18"/>
                <w:szCs w:val="18"/>
              </w:rPr>
              <w:t>p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>
        <w:trPr>
          <w:trHeight w:hRule="exact" w:val="473"/>
        </w:trPr>
        <w:tc>
          <w:tcPr>
            <w:tcW w:w="1981" w:type="dxa"/>
            <w:vMerge/>
            <w:tcBorders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137"/>
              <w:rPr>
                <w:sz w:val="18"/>
                <w:szCs w:val="18"/>
              </w:rPr>
            </w:pPr>
            <w:r>
              <w:rPr>
                <w:b/>
                <w:spacing w:val="3"/>
                <w:sz w:val="18"/>
                <w:szCs w:val="18"/>
              </w:rPr>
              <w:t>O</w:t>
            </w:r>
            <w:r>
              <w:rPr>
                <w:b/>
                <w:spacing w:val="4"/>
                <w:sz w:val="18"/>
                <w:szCs w:val="18"/>
              </w:rPr>
              <w:t>u</w:t>
            </w:r>
            <w:r>
              <w:rPr>
                <w:b/>
                <w:sz w:val="18"/>
                <w:szCs w:val="18"/>
              </w:rPr>
              <w:t>r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-3"/>
                <w:w w:val="80"/>
                <w:sz w:val="18"/>
                <w:szCs w:val="18"/>
              </w:rPr>
              <w:t>L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spacing w:val="5"/>
                <w:w w:val="105"/>
                <w:sz w:val="18"/>
                <w:szCs w:val="18"/>
              </w:rPr>
              <w:t>d</w:t>
            </w:r>
            <w:r>
              <w:rPr>
                <w:b/>
                <w:w w:val="101"/>
                <w:sz w:val="18"/>
                <w:szCs w:val="18"/>
              </w:rPr>
              <w:t>y</w:t>
            </w:r>
            <w:r>
              <w:rPr>
                <w:b/>
                <w:spacing w:val="8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of</w:t>
            </w:r>
            <w:r>
              <w:rPr>
                <w:b/>
                <w:spacing w:val="17"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Ro</w:t>
            </w:r>
            <w:r>
              <w:rPr>
                <w:b/>
                <w:spacing w:val="-3"/>
                <w:sz w:val="18"/>
                <w:szCs w:val="18"/>
              </w:rPr>
              <w:t>sa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y</w:t>
            </w:r>
            <w:r>
              <w:rPr>
                <w:b/>
                <w:spacing w:val="19"/>
                <w:sz w:val="18"/>
                <w:szCs w:val="18"/>
              </w:rPr>
              <w:t xml:space="preserve"> </w:t>
            </w:r>
            <w:r>
              <w:rPr>
                <w:b/>
                <w:spacing w:val="1"/>
                <w:sz w:val="18"/>
                <w:szCs w:val="18"/>
              </w:rPr>
              <w:t>H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pacing w:val="5"/>
                <w:sz w:val="18"/>
                <w:szCs w:val="18"/>
              </w:rPr>
              <w:t>g</w:t>
            </w:r>
            <w:r>
              <w:rPr>
                <w:b/>
                <w:sz w:val="18"/>
                <w:szCs w:val="18"/>
              </w:rPr>
              <w:t>h</w:t>
            </w:r>
            <w:r>
              <w:rPr>
                <w:b/>
                <w:spacing w:val="22"/>
                <w:sz w:val="18"/>
                <w:szCs w:val="18"/>
              </w:rPr>
              <w:t xml:space="preserve"> </w:t>
            </w:r>
            <w:r>
              <w:rPr>
                <w:b/>
                <w:spacing w:val="2"/>
                <w:sz w:val="18"/>
                <w:szCs w:val="18"/>
              </w:rPr>
              <w:t>S</w:t>
            </w:r>
            <w:r>
              <w:rPr>
                <w:b/>
                <w:spacing w:val="1"/>
                <w:sz w:val="18"/>
                <w:szCs w:val="18"/>
              </w:rPr>
              <w:t>c</w:t>
            </w:r>
            <w:r>
              <w:rPr>
                <w:b/>
                <w:spacing w:val="5"/>
                <w:sz w:val="18"/>
                <w:szCs w:val="18"/>
              </w:rPr>
              <w:t>h</w:t>
            </w:r>
            <w:r>
              <w:rPr>
                <w:b/>
                <w:sz w:val="18"/>
                <w:szCs w:val="18"/>
              </w:rPr>
              <w:t>ool</w:t>
            </w:r>
            <w:r>
              <w:rPr>
                <w:b/>
                <w:spacing w:val="39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pacing w:val="4"/>
                <w:w w:val="89"/>
                <w:sz w:val="18"/>
                <w:szCs w:val="18"/>
              </w:rPr>
              <w:t>F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spacing w:val="5"/>
                <w:w w:val="105"/>
                <w:sz w:val="18"/>
                <w:szCs w:val="18"/>
              </w:rPr>
              <w:t>t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spacing w:val="2"/>
                <w:w w:val="93"/>
                <w:sz w:val="18"/>
                <w:szCs w:val="18"/>
              </w:rPr>
              <w:t>r</w:t>
            </w:r>
            <w:r>
              <w:rPr>
                <w:b/>
                <w:spacing w:val="5"/>
                <w:w w:val="105"/>
                <w:sz w:val="18"/>
                <w:szCs w:val="18"/>
              </w:rPr>
              <w:t>d</w:t>
            </w:r>
            <w:r>
              <w:rPr>
                <w:b/>
                <w:w w:val="107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31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200</w:t>
            </w:r>
            <w:r>
              <w:rPr>
                <w:color w:val="545454"/>
                <w:sz w:val="18"/>
                <w:szCs w:val="18"/>
              </w:rPr>
              <w:t xml:space="preserve">6 </w:t>
            </w:r>
            <w:r>
              <w:rPr>
                <w:color w:val="545454"/>
                <w:spacing w:val="22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-</w:t>
            </w:r>
            <w:r>
              <w:rPr>
                <w:color w:val="545454"/>
                <w:spacing w:val="31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3"/>
                <w:w w:val="109"/>
                <w:sz w:val="18"/>
                <w:szCs w:val="18"/>
              </w:rPr>
              <w:t>201</w:t>
            </w:r>
            <w:r>
              <w:rPr>
                <w:color w:val="545454"/>
                <w:w w:val="109"/>
                <w:sz w:val="18"/>
                <w:szCs w:val="18"/>
              </w:rPr>
              <w:t>0</w:t>
            </w:r>
          </w:p>
        </w:tc>
      </w:tr>
      <w:tr w:rsidR="00540D29" w:rsidTr="00BD42C2">
        <w:trPr>
          <w:trHeight w:hRule="exact" w:val="234"/>
        </w:trPr>
        <w:tc>
          <w:tcPr>
            <w:tcW w:w="1981" w:type="dxa"/>
            <w:vMerge/>
            <w:tcBorders>
              <w:left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26"/>
              <w:ind w:left="137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3"/>
                <w:sz w:val="18"/>
                <w:szCs w:val="18"/>
              </w:rPr>
              <w:t>S</w:t>
            </w:r>
            <w:r>
              <w:rPr>
                <w:color w:val="545454"/>
                <w:spacing w:val="2"/>
                <w:sz w:val="18"/>
                <w:szCs w:val="18"/>
              </w:rPr>
              <w:t>.</w:t>
            </w:r>
            <w:r>
              <w:rPr>
                <w:color w:val="545454"/>
                <w:spacing w:val="-1"/>
                <w:sz w:val="18"/>
                <w:szCs w:val="18"/>
              </w:rPr>
              <w:t>C</w:t>
            </w:r>
            <w:r>
              <w:rPr>
                <w:color w:val="545454"/>
                <w:sz w:val="18"/>
                <w:szCs w:val="18"/>
              </w:rPr>
              <w:t>.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>
        <w:trPr>
          <w:trHeight w:hRule="exact" w:val="776"/>
        </w:trPr>
        <w:tc>
          <w:tcPr>
            <w:tcW w:w="1981" w:type="dxa"/>
            <w:vMerge/>
            <w:tcBorders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137"/>
              <w:rPr>
                <w:b/>
                <w:w w:val="113"/>
                <w:sz w:val="18"/>
                <w:szCs w:val="18"/>
              </w:rPr>
            </w:pPr>
            <w:proofErr w:type="spellStart"/>
            <w:r>
              <w:rPr>
                <w:b/>
                <w:spacing w:val="5"/>
                <w:w w:val="92"/>
                <w:sz w:val="18"/>
                <w:szCs w:val="18"/>
              </w:rPr>
              <w:t>M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spacing w:val="3"/>
                <w:w w:val="107"/>
                <w:sz w:val="18"/>
                <w:szCs w:val="18"/>
              </w:rPr>
              <w:t>n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spacing w:val="3"/>
                <w:w w:val="101"/>
                <w:sz w:val="18"/>
                <w:szCs w:val="18"/>
              </w:rPr>
              <w:t>v</w:t>
            </w:r>
            <w:r>
              <w:rPr>
                <w:b/>
                <w:spacing w:val="-3"/>
                <w:w w:val="108"/>
                <w:sz w:val="18"/>
                <w:szCs w:val="18"/>
              </w:rPr>
              <w:t>i</w:t>
            </w:r>
            <w:r>
              <w:rPr>
                <w:b/>
                <w:spacing w:val="4"/>
                <w:w w:val="98"/>
                <w:sz w:val="18"/>
                <w:szCs w:val="18"/>
              </w:rPr>
              <w:t>k</w:t>
            </w:r>
            <w:r>
              <w:rPr>
                <w:b/>
                <w:spacing w:val="-3"/>
                <w:w w:val="107"/>
                <w:sz w:val="18"/>
                <w:szCs w:val="18"/>
              </w:rPr>
              <w:t>a</w:t>
            </w:r>
            <w:r>
              <w:rPr>
                <w:b/>
                <w:w w:val="113"/>
                <w:sz w:val="18"/>
                <w:szCs w:val="18"/>
              </w:rPr>
              <w:t>s</w:t>
            </w:r>
            <w:proofErr w:type="spellEnd"/>
          </w:p>
          <w:p w:rsidR="005A6BFF" w:rsidRDefault="005A6BFF" w:rsidP="005A6BFF">
            <w:pPr>
              <w:spacing w:before="26"/>
              <w:ind w:left="137"/>
              <w:rPr>
                <w:sz w:val="18"/>
                <w:szCs w:val="18"/>
              </w:rPr>
            </w:pPr>
            <w:r w:rsidRPr="005A6BFF">
              <w:rPr>
                <w:color w:val="545454"/>
                <w:spacing w:val="3"/>
                <w:sz w:val="18"/>
                <w:szCs w:val="18"/>
              </w:rPr>
              <w:t>I.C.S.E.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8" w:line="200" w:lineRule="exact"/>
            </w:pPr>
          </w:p>
          <w:p w:rsidR="00540D29" w:rsidRDefault="00891D88">
            <w:pPr>
              <w:ind w:left="31"/>
              <w:rPr>
                <w:sz w:val="18"/>
                <w:szCs w:val="18"/>
              </w:rPr>
            </w:pPr>
            <w:r>
              <w:rPr>
                <w:color w:val="545454"/>
                <w:spacing w:val="3"/>
                <w:sz w:val="18"/>
                <w:szCs w:val="18"/>
              </w:rPr>
              <w:t>199</w:t>
            </w:r>
            <w:r>
              <w:rPr>
                <w:color w:val="545454"/>
                <w:sz w:val="18"/>
                <w:szCs w:val="18"/>
              </w:rPr>
              <w:t xml:space="preserve">8 </w:t>
            </w:r>
            <w:r>
              <w:rPr>
                <w:color w:val="545454"/>
                <w:spacing w:val="22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-</w:t>
            </w:r>
            <w:r>
              <w:rPr>
                <w:color w:val="545454"/>
                <w:spacing w:val="31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3"/>
                <w:w w:val="109"/>
                <w:sz w:val="18"/>
                <w:szCs w:val="18"/>
              </w:rPr>
              <w:t>200</w:t>
            </w:r>
            <w:r>
              <w:rPr>
                <w:color w:val="545454"/>
                <w:w w:val="109"/>
                <w:sz w:val="18"/>
                <w:szCs w:val="18"/>
              </w:rPr>
              <w:t>6</w:t>
            </w:r>
          </w:p>
        </w:tc>
      </w:tr>
      <w:tr w:rsidR="00540D29">
        <w:trPr>
          <w:trHeight w:hRule="exact" w:val="697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3" w:line="120" w:lineRule="exact"/>
              <w:rPr>
                <w:sz w:val="12"/>
                <w:szCs w:val="12"/>
              </w:rPr>
            </w:pPr>
          </w:p>
          <w:p w:rsidR="00540D29" w:rsidRDefault="00891D88">
            <w:pPr>
              <w:ind w:left="40"/>
              <w:rPr>
                <w:sz w:val="23"/>
                <w:szCs w:val="23"/>
              </w:rPr>
            </w:pPr>
            <w:r>
              <w:rPr>
                <w:color w:val="1B408E"/>
                <w:spacing w:val="1"/>
                <w:sz w:val="23"/>
                <w:szCs w:val="23"/>
              </w:rPr>
              <w:t>C</w:t>
            </w:r>
            <w:r>
              <w:rPr>
                <w:color w:val="1B408E"/>
                <w:spacing w:val="5"/>
                <w:sz w:val="23"/>
                <w:szCs w:val="23"/>
              </w:rPr>
              <w:t>E</w:t>
            </w:r>
            <w:r>
              <w:rPr>
                <w:color w:val="1B408E"/>
                <w:spacing w:val="-3"/>
                <w:sz w:val="23"/>
                <w:szCs w:val="23"/>
              </w:rPr>
              <w:t>R</w:t>
            </w:r>
            <w:r>
              <w:rPr>
                <w:color w:val="1B408E"/>
                <w:sz w:val="23"/>
                <w:szCs w:val="23"/>
              </w:rPr>
              <w:t>T</w:t>
            </w:r>
            <w:r>
              <w:rPr>
                <w:color w:val="1B408E"/>
                <w:spacing w:val="3"/>
                <w:sz w:val="23"/>
                <w:szCs w:val="23"/>
              </w:rPr>
              <w:t>I</w:t>
            </w:r>
            <w:r>
              <w:rPr>
                <w:color w:val="1B408E"/>
                <w:spacing w:val="5"/>
                <w:sz w:val="23"/>
                <w:szCs w:val="23"/>
              </w:rPr>
              <w:t>F</w:t>
            </w:r>
            <w:r>
              <w:rPr>
                <w:color w:val="1B408E"/>
                <w:spacing w:val="3"/>
                <w:sz w:val="23"/>
                <w:szCs w:val="23"/>
              </w:rPr>
              <w:t>I</w:t>
            </w:r>
            <w:r>
              <w:rPr>
                <w:color w:val="1B408E"/>
                <w:spacing w:val="1"/>
                <w:sz w:val="23"/>
                <w:szCs w:val="23"/>
              </w:rPr>
              <w:t>C</w:t>
            </w:r>
            <w:r>
              <w:rPr>
                <w:color w:val="1B408E"/>
                <w:spacing w:val="-1"/>
                <w:sz w:val="23"/>
                <w:szCs w:val="23"/>
              </w:rPr>
              <w:t>A</w:t>
            </w:r>
            <w:r>
              <w:rPr>
                <w:color w:val="1B408E"/>
                <w:sz w:val="23"/>
                <w:szCs w:val="23"/>
              </w:rPr>
              <w:t>T</w:t>
            </w:r>
            <w:r>
              <w:rPr>
                <w:color w:val="1B408E"/>
                <w:spacing w:val="3"/>
                <w:sz w:val="23"/>
                <w:szCs w:val="23"/>
              </w:rPr>
              <w:t>I</w:t>
            </w:r>
            <w:r>
              <w:rPr>
                <w:color w:val="1B408E"/>
                <w:spacing w:val="4"/>
                <w:sz w:val="23"/>
                <w:szCs w:val="23"/>
              </w:rPr>
              <w:t>O</w:t>
            </w:r>
            <w:r>
              <w:rPr>
                <w:color w:val="1B408E"/>
                <w:spacing w:val="-1"/>
                <w:sz w:val="23"/>
                <w:szCs w:val="23"/>
              </w:rPr>
              <w:t>N</w:t>
            </w:r>
            <w:r>
              <w:rPr>
                <w:color w:val="1B408E"/>
                <w:sz w:val="23"/>
                <w:szCs w:val="23"/>
              </w:rPr>
              <w:t>S</w:t>
            </w:r>
          </w:p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1" w:line="160" w:lineRule="exact"/>
              <w:rPr>
                <w:sz w:val="16"/>
                <w:szCs w:val="16"/>
              </w:rPr>
            </w:pPr>
          </w:p>
          <w:p w:rsidR="00540D29" w:rsidRDefault="00891D88">
            <w:pPr>
              <w:ind w:left="137"/>
              <w:rPr>
                <w:sz w:val="18"/>
                <w:szCs w:val="18"/>
              </w:rPr>
            </w:pPr>
            <w:r>
              <w:rPr>
                <w:b/>
                <w:spacing w:val="4"/>
                <w:sz w:val="18"/>
                <w:szCs w:val="18"/>
              </w:rPr>
              <w:t>A</w:t>
            </w:r>
            <w:r>
              <w:rPr>
                <w:b/>
                <w:spacing w:val="3"/>
                <w:sz w:val="18"/>
                <w:szCs w:val="18"/>
              </w:rPr>
              <w:t>n</w:t>
            </w:r>
            <w:r>
              <w:rPr>
                <w:b/>
                <w:spacing w:val="5"/>
                <w:sz w:val="18"/>
                <w:szCs w:val="18"/>
              </w:rPr>
              <w:t>d</w:t>
            </w:r>
            <w:r>
              <w:rPr>
                <w:b/>
                <w:spacing w:val="2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o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>d</w:t>
            </w:r>
            <w:r>
              <w:rPr>
                <w:b/>
                <w:spacing w:val="23"/>
                <w:sz w:val="18"/>
                <w:szCs w:val="18"/>
              </w:rPr>
              <w:t xml:space="preserve"> </w:t>
            </w:r>
            <w:r>
              <w:rPr>
                <w:b/>
                <w:spacing w:val="1"/>
                <w:w w:val="97"/>
                <w:sz w:val="18"/>
                <w:szCs w:val="18"/>
              </w:rPr>
              <w:t>D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3"/>
                <w:w w:val="101"/>
                <w:sz w:val="18"/>
                <w:szCs w:val="18"/>
              </w:rPr>
              <w:t>v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-3"/>
                <w:w w:val="108"/>
                <w:sz w:val="18"/>
                <w:szCs w:val="18"/>
              </w:rPr>
              <w:t>l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spacing w:val="-3"/>
                <w:w w:val="104"/>
                <w:sz w:val="18"/>
                <w:szCs w:val="18"/>
              </w:rPr>
              <w:t>p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w w:val="93"/>
                <w:sz w:val="18"/>
                <w:szCs w:val="18"/>
              </w:rPr>
              <w:t>r</w:t>
            </w:r>
          </w:p>
          <w:p w:rsidR="00540D29" w:rsidRDefault="00891D88">
            <w:pPr>
              <w:spacing w:before="74"/>
              <w:ind w:left="137"/>
              <w:rPr>
                <w:sz w:val="18"/>
                <w:szCs w:val="18"/>
              </w:rPr>
            </w:pPr>
            <w:r>
              <w:rPr>
                <w:color w:val="545454"/>
                <w:sz w:val="18"/>
                <w:szCs w:val="18"/>
              </w:rPr>
              <w:t>L</w:t>
            </w:r>
            <w:r>
              <w:rPr>
                <w:color w:val="545454"/>
                <w:spacing w:val="-11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&amp;</w:t>
            </w:r>
            <w:r>
              <w:rPr>
                <w:color w:val="545454"/>
                <w:spacing w:val="-6"/>
                <w:sz w:val="18"/>
                <w:szCs w:val="18"/>
              </w:rPr>
              <w:t xml:space="preserve"> </w:t>
            </w:r>
            <w:r>
              <w:rPr>
                <w:color w:val="545454"/>
                <w:sz w:val="18"/>
                <w:szCs w:val="18"/>
              </w:rPr>
              <w:t>A</w:t>
            </w:r>
            <w:r>
              <w:rPr>
                <w:color w:val="545454"/>
                <w:spacing w:val="-14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5"/>
                <w:sz w:val="18"/>
                <w:szCs w:val="18"/>
              </w:rPr>
              <w:t>T</w:t>
            </w:r>
            <w:r>
              <w:rPr>
                <w:color w:val="545454"/>
                <w:spacing w:val="-2"/>
                <w:sz w:val="18"/>
                <w:szCs w:val="18"/>
              </w:rPr>
              <w:t>ec</w:t>
            </w:r>
            <w:r>
              <w:rPr>
                <w:color w:val="545454"/>
                <w:sz w:val="18"/>
                <w:szCs w:val="18"/>
              </w:rPr>
              <w:t>h</w:t>
            </w:r>
            <w:r>
              <w:rPr>
                <w:color w:val="545454"/>
                <w:spacing w:val="2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545454"/>
                <w:spacing w:val="3"/>
                <w:sz w:val="18"/>
                <w:szCs w:val="18"/>
              </w:rPr>
              <w:t>P</w:t>
            </w:r>
            <w:r>
              <w:rPr>
                <w:color w:val="545454"/>
                <w:spacing w:val="-2"/>
                <w:sz w:val="18"/>
                <w:szCs w:val="18"/>
              </w:rPr>
              <w:t>v</w:t>
            </w:r>
            <w:r>
              <w:rPr>
                <w:color w:val="545454"/>
                <w:sz w:val="18"/>
                <w:szCs w:val="18"/>
              </w:rPr>
              <w:t>t</w:t>
            </w:r>
            <w:proofErr w:type="spellEnd"/>
            <w:r>
              <w:rPr>
                <w:color w:val="545454"/>
                <w:spacing w:val="11"/>
                <w:sz w:val="18"/>
                <w:szCs w:val="18"/>
              </w:rPr>
              <w:t xml:space="preserve"> </w:t>
            </w:r>
            <w:r>
              <w:rPr>
                <w:color w:val="545454"/>
                <w:spacing w:val="1"/>
                <w:w w:val="84"/>
                <w:sz w:val="18"/>
                <w:szCs w:val="18"/>
              </w:rPr>
              <w:t>L</w:t>
            </w:r>
            <w:r>
              <w:rPr>
                <w:color w:val="545454"/>
                <w:w w:val="118"/>
                <w:sz w:val="18"/>
                <w:szCs w:val="18"/>
              </w:rPr>
              <w:t>t</w:t>
            </w:r>
            <w:r>
              <w:rPr>
                <w:color w:val="545454"/>
                <w:w w:val="111"/>
                <w:sz w:val="18"/>
                <w:szCs w:val="18"/>
              </w:rPr>
              <w:t>d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>
        <w:trPr>
          <w:trHeight w:hRule="exact" w:val="393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891D88">
            <w:pPr>
              <w:spacing w:before="26"/>
              <w:ind w:left="137"/>
              <w:rPr>
                <w:sz w:val="18"/>
                <w:szCs w:val="18"/>
              </w:rPr>
            </w:pPr>
            <w:r>
              <w:rPr>
                <w:b/>
                <w:spacing w:val="4"/>
                <w:sz w:val="18"/>
                <w:szCs w:val="18"/>
              </w:rPr>
              <w:t>A</w:t>
            </w:r>
            <w:r>
              <w:rPr>
                <w:b/>
                <w:spacing w:val="-3"/>
                <w:sz w:val="18"/>
                <w:szCs w:val="18"/>
              </w:rPr>
              <w:t>ppli</w:t>
            </w:r>
            <w:r>
              <w:rPr>
                <w:b/>
                <w:spacing w:val="1"/>
                <w:sz w:val="18"/>
                <w:szCs w:val="18"/>
              </w:rPr>
              <w:t>c</w:t>
            </w:r>
            <w:r>
              <w:rPr>
                <w:b/>
                <w:spacing w:val="-3"/>
                <w:sz w:val="18"/>
                <w:szCs w:val="18"/>
              </w:rPr>
              <w:t>a</w:t>
            </w:r>
            <w:r>
              <w:rPr>
                <w:b/>
                <w:spacing w:val="5"/>
                <w:sz w:val="18"/>
                <w:szCs w:val="18"/>
              </w:rPr>
              <w:t>t</w:t>
            </w:r>
            <w:r>
              <w:rPr>
                <w:b/>
                <w:spacing w:val="-3"/>
                <w:sz w:val="18"/>
                <w:szCs w:val="18"/>
              </w:rPr>
              <w:t>i</w:t>
            </w:r>
            <w:r>
              <w:rPr>
                <w:b/>
                <w:sz w:val="18"/>
                <w:szCs w:val="18"/>
              </w:rPr>
              <w:t xml:space="preserve">on </w:t>
            </w:r>
            <w:r>
              <w:rPr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b/>
                <w:spacing w:val="1"/>
                <w:w w:val="107"/>
                <w:sz w:val="18"/>
                <w:szCs w:val="18"/>
              </w:rPr>
              <w:t>De</w:t>
            </w:r>
            <w:r>
              <w:rPr>
                <w:b/>
                <w:spacing w:val="3"/>
                <w:w w:val="107"/>
                <w:sz w:val="18"/>
                <w:szCs w:val="18"/>
              </w:rPr>
              <w:t>v</w:t>
            </w:r>
            <w:r>
              <w:rPr>
                <w:b/>
                <w:spacing w:val="1"/>
                <w:w w:val="107"/>
                <w:sz w:val="18"/>
                <w:szCs w:val="18"/>
              </w:rPr>
              <w:t>e</w:t>
            </w:r>
            <w:r>
              <w:rPr>
                <w:b/>
                <w:spacing w:val="-3"/>
                <w:w w:val="107"/>
                <w:sz w:val="18"/>
                <w:szCs w:val="18"/>
              </w:rPr>
              <w:t>l</w:t>
            </w:r>
            <w:r>
              <w:rPr>
                <w:b/>
                <w:w w:val="107"/>
                <w:sz w:val="18"/>
                <w:szCs w:val="18"/>
              </w:rPr>
              <w:t>o</w:t>
            </w:r>
            <w:r>
              <w:rPr>
                <w:b/>
                <w:spacing w:val="-3"/>
                <w:w w:val="107"/>
                <w:sz w:val="18"/>
                <w:szCs w:val="18"/>
              </w:rPr>
              <w:t>p</w:t>
            </w:r>
            <w:r>
              <w:rPr>
                <w:b/>
                <w:spacing w:val="4"/>
                <w:w w:val="107"/>
                <w:sz w:val="18"/>
                <w:szCs w:val="18"/>
              </w:rPr>
              <w:t>m</w:t>
            </w:r>
            <w:r>
              <w:rPr>
                <w:b/>
                <w:spacing w:val="1"/>
                <w:w w:val="107"/>
                <w:sz w:val="18"/>
                <w:szCs w:val="18"/>
              </w:rPr>
              <w:t>e</w:t>
            </w:r>
            <w:r>
              <w:rPr>
                <w:b/>
                <w:spacing w:val="3"/>
                <w:w w:val="107"/>
                <w:sz w:val="18"/>
                <w:szCs w:val="18"/>
              </w:rPr>
              <w:t>n</w:t>
            </w:r>
            <w:r>
              <w:rPr>
                <w:b/>
                <w:w w:val="107"/>
                <w:sz w:val="18"/>
                <w:szCs w:val="18"/>
              </w:rPr>
              <w:t>t</w:t>
            </w:r>
            <w:r>
              <w:rPr>
                <w:b/>
                <w:spacing w:val="9"/>
                <w:w w:val="107"/>
                <w:sz w:val="18"/>
                <w:szCs w:val="18"/>
              </w:rPr>
              <w:t xml:space="preserve"> </w:t>
            </w:r>
            <w:r>
              <w:rPr>
                <w:b/>
                <w:spacing w:val="4"/>
                <w:sz w:val="18"/>
                <w:szCs w:val="18"/>
              </w:rPr>
              <w:t>u</w:t>
            </w:r>
            <w:r>
              <w:rPr>
                <w:b/>
                <w:spacing w:val="-3"/>
                <w:sz w:val="18"/>
                <w:szCs w:val="18"/>
              </w:rPr>
              <w:t>si</w:t>
            </w:r>
            <w:r>
              <w:rPr>
                <w:b/>
                <w:spacing w:val="3"/>
                <w:sz w:val="18"/>
                <w:szCs w:val="18"/>
              </w:rPr>
              <w:t>n</w:t>
            </w:r>
            <w:r>
              <w:rPr>
                <w:b/>
                <w:sz w:val="18"/>
                <w:szCs w:val="18"/>
              </w:rPr>
              <w:t>g</w:t>
            </w:r>
            <w:r>
              <w:rPr>
                <w:b/>
                <w:spacing w:val="44"/>
                <w:sz w:val="18"/>
                <w:szCs w:val="18"/>
              </w:rPr>
              <w:t xml:space="preserve"> </w:t>
            </w:r>
            <w:r>
              <w:rPr>
                <w:b/>
                <w:spacing w:val="5"/>
                <w:w w:val="92"/>
                <w:sz w:val="18"/>
                <w:szCs w:val="18"/>
              </w:rPr>
              <w:t>M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spacing w:val="5"/>
                <w:w w:val="105"/>
                <w:sz w:val="18"/>
                <w:szCs w:val="18"/>
              </w:rPr>
              <w:t>t</w:t>
            </w:r>
            <w:r>
              <w:rPr>
                <w:b/>
                <w:spacing w:val="1"/>
                <w:w w:val="116"/>
                <w:sz w:val="18"/>
                <w:szCs w:val="18"/>
              </w:rPr>
              <w:t>e</w:t>
            </w:r>
            <w:r>
              <w:rPr>
                <w:b/>
                <w:w w:val="113"/>
                <w:sz w:val="18"/>
                <w:szCs w:val="18"/>
              </w:rPr>
              <w:t>o</w:t>
            </w:r>
            <w:r>
              <w:rPr>
                <w:b/>
                <w:w w:val="93"/>
                <w:sz w:val="18"/>
                <w:szCs w:val="18"/>
              </w:rPr>
              <w:t>r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 w:rsidTr="004C4515">
        <w:trPr>
          <w:trHeight w:hRule="exact" w:val="80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 w:rsidP="004C4515">
            <w:pPr>
              <w:rPr>
                <w:sz w:val="23"/>
                <w:szCs w:val="23"/>
              </w:rPr>
            </w:pPr>
          </w:p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ind w:left="315" w:right="-24"/>
              <w:rPr>
                <w:sz w:val="12"/>
                <w:szCs w:val="1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</w:tr>
      <w:tr w:rsidR="00540D29" w:rsidTr="00BD42C2">
        <w:trPr>
          <w:trHeight w:hRule="exact" w:val="80"/>
        </w:trPr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</w:tc>
        <w:tc>
          <w:tcPr>
            <w:tcW w:w="6357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>
            <w:pPr>
              <w:spacing w:before="30"/>
              <w:ind w:left="315"/>
              <w:rPr>
                <w:sz w:val="12"/>
                <w:szCs w:val="12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540D29" w:rsidRDefault="00540D29"/>
          <w:p w:rsidR="00F85F9D" w:rsidRDefault="00F85F9D"/>
          <w:p w:rsidR="00F85F9D" w:rsidRDefault="00F85F9D"/>
          <w:p w:rsidR="00F85F9D" w:rsidRDefault="00F85F9D"/>
        </w:tc>
      </w:tr>
    </w:tbl>
    <w:p w:rsidR="00F85F9D" w:rsidRPr="00E66F3F" w:rsidRDefault="00F85F9D" w:rsidP="00E66F3F">
      <w:pPr>
        <w:ind w:left="40" w:firstLine="680"/>
        <w:rPr>
          <w:color w:val="1B408E"/>
          <w:spacing w:val="1"/>
          <w:sz w:val="23"/>
          <w:szCs w:val="23"/>
        </w:rPr>
      </w:pPr>
      <w:r w:rsidRPr="00F85F9D">
        <w:rPr>
          <w:color w:val="1B408E"/>
          <w:spacing w:val="1"/>
          <w:sz w:val="23"/>
          <w:szCs w:val="23"/>
        </w:rPr>
        <w:t xml:space="preserve">HONORS &amp; </w:t>
      </w:r>
    </w:p>
    <w:p w:rsidR="00F85F9D" w:rsidRDefault="00F85F9D" w:rsidP="00E66F3F">
      <w:pPr>
        <w:ind w:left="40" w:firstLine="680"/>
        <w:rPr>
          <w:color w:val="1B408E"/>
          <w:spacing w:val="1"/>
          <w:sz w:val="23"/>
          <w:szCs w:val="23"/>
        </w:rPr>
      </w:pPr>
      <w:r w:rsidRPr="00F85F9D">
        <w:rPr>
          <w:color w:val="1B408E"/>
          <w:spacing w:val="1"/>
          <w:sz w:val="23"/>
          <w:szCs w:val="23"/>
        </w:rPr>
        <w:t>AWARDS</w:t>
      </w:r>
      <w:r w:rsidR="00BE770D">
        <w:rPr>
          <w:color w:val="1B408E"/>
          <w:spacing w:val="1"/>
          <w:sz w:val="23"/>
          <w:szCs w:val="23"/>
        </w:rPr>
        <w:tab/>
      </w:r>
      <w:r w:rsidR="00F60A58">
        <w:rPr>
          <w:b/>
          <w:spacing w:val="2"/>
          <w:sz w:val="18"/>
          <w:szCs w:val="18"/>
        </w:rPr>
        <w:t>1</w:t>
      </w:r>
      <w:r w:rsidR="00F60A58" w:rsidRPr="00F60A58">
        <w:rPr>
          <w:b/>
          <w:spacing w:val="2"/>
          <w:sz w:val="18"/>
          <w:szCs w:val="18"/>
          <w:vertAlign w:val="superscript"/>
        </w:rPr>
        <w:t>st</w:t>
      </w:r>
      <w:r w:rsidR="00F60A58">
        <w:rPr>
          <w:b/>
          <w:spacing w:val="2"/>
          <w:sz w:val="18"/>
          <w:szCs w:val="18"/>
        </w:rPr>
        <w:t xml:space="preserve"> </w:t>
      </w:r>
      <w:r w:rsidR="00751CA3">
        <w:rPr>
          <w:b/>
          <w:spacing w:val="2"/>
          <w:sz w:val="18"/>
          <w:szCs w:val="18"/>
        </w:rPr>
        <w:t>Place</w:t>
      </w:r>
      <w:r w:rsidR="00BE770D" w:rsidRPr="00BE770D">
        <w:rPr>
          <w:b/>
          <w:spacing w:val="2"/>
          <w:sz w:val="18"/>
          <w:szCs w:val="18"/>
        </w:rPr>
        <w:t xml:space="preserve"> at Inter College Hackathon during Tech Fest</w:t>
      </w:r>
    </w:p>
    <w:p w:rsidR="00BE770D" w:rsidRDefault="00BE770D" w:rsidP="00BE770D">
      <w:pPr>
        <w:spacing w:before="74"/>
        <w:ind w:left="137"/>
        <w:rPr>
          <w:color w:val="545454"/>
          <w:sz w:val="18"/>
          <w:szCs w:val="18"/>
        </w:rPr>
      </w:pPr>
      <w:r>
        <w:rPr>
          <w:color w:val="1B408E"/>
          <w:spacing w:val="1"/>
          <w:sz w:val="23"/>
          <w:szCs w:val="23"/>
        </w:rPr>
        <w:tab/>
      </w:r>
      <w:r>
        <w:rPr>
          <w:color w:val="1B408E"/>
          <w:spacing w:val="1"/>
          <w:sz w:val="23"/>
          <w:szCs w:val="23"/>
        </w:rPr>
        <w:tab/>
      </w:r>
      <w:r>
        <w:rPr>
          <w:color w:val="1B408E"/>
          <w:spacing w:val="1"/>
          <w:sz w:val="23"/>
          <w:szCs w:val="23"/>
        </w:rPr>
        <w:tab/>
      </w:r>
      <w:r w:rsidRPr="00BE770D">
        <w:rPr>
          <w:color w:val="545454"/>
          <w:sz w:val="18"/>
          <w:szCs w:val="18"/>
        </w:rPr>
        <w:t xml:space="preserve">Padre </w:t>
      </w:r>
      <w:r w:rsidR="003E51A5" w:rsidRPr="00BE770D">
        <w:rPr>
          <w:color w:val="545454"/>
          <w:sz w:val="18"/>
          <w:szCs w:val="18"/>
        </w:rPr>
        <w:t>Conceiçao</w:t>
      </w:r>
      <w:r w:rsidRPr="00BE770D">
        <w:rPr>
          <w:color w:val="545454"/>
          <w:sz w:val="18"/>
          <w:szCs w:val="18"/>
        </w:rPr>
        <w:t xml:space="preserve"> Colleg</w:t>
      </w:r>
      <w:r w:rsidR="00F60A58">
        <w:rPr>
          <w:color w:val="545454"/>
          <w:sz w:val="18"/>
          <w:szCs w:val="18"/>
        </w:rPr>
        <w:t>e of Engineering, September 2015</w:t>
      </w:r>
    </w:p>
    <w:p w:rsidR="00452932" w:rsidRDefault="002E1659" w:rsidP="00452932">
      <w:pPr>
        <w:pStyle w:val="ListParagraph"/>
        <w:numPr>
          <w:ilvl w:val="0"/>
          <w:numId w:val="11"/>
        </w:numPr>
        <w:spacing w:before="74"/>
        <w:rPr>
          <w:sz w:val="18"/>
          <w:szCs w:val="18"/>
        </w:rPr>
      </w:pPr>
      <w:r>
        <w:rPr>
          <w:sz w:val="18"/>
          <w:szCs w:val="18"/>
        </w:rPr>
        <w:t>Built a</w:t>
      </w:r>
      <w:r w:rsidR="00F60A58" w:rsidRPr="00007B97">
        <w:rPr>
          <w:sz w:val="18"/>
          <w:szCs w:val="18"/>
        </w:rPr>
        <w:t>pplication for users to donate food to Feeding India, an NGO</w:t>
      </w:r>
    </w:p>
    <w:p w:rsidR="00E74A18" w:rsidRPr="00E74A18" w:rsidRDefault="00E74A18" w:rsidP="00E74A18">
      <w:pPr>
        <w:pStyle w:val="ListParagraph"/>
        <w:spacing w:before="74"/>
        <w:ind w:left="2880"/>
        <w:rPr>
          <w:sz w:val="18"/>
          <w:szCs w:val="18"/>
        </w:rPr>
      </w:pPr>
    </w:p>
    <w:p w:rsidR="00452932" w:rsidRPr="00452932" w:rsidRDefault="00452932" w:rsidP="00452932">
      <w:pPr>
        <w:spacing w:before="74"/>
        <w:ind w:left="2160"/>
        <w:rPr>
          <w:sz w:val="18"/>
          <w:szCs w:val="18"/>
        </w:rPr>
      </w:pPr>
      <w:r>
        <w:rPr>
          <w:b/>
          <w:sz w:val="18"/>
          <w:szCs w:val="18"/>
        </w:rPr>
        <w:t>2</w:t>
      </w:r>
      <w:r w:rsidRPr="00452932">
        <w:rPr>
          <w:b/>
          <w:sz w:val="18"/>
          <w:szCs w:val="18"/>
          <w:vertAlign w:val="superscript"/>
        </w:rPr>
        <w:t>nd</w:t>
      </w:r>
      <w:r>
        <w:rPr>
          <w:b/>
          <w:sz w:val="18"/>
          <w:szCs w:val="18"/>
        </w:rPr>
        <w:t xml:space="preserve"> </w:t>
      </w:r>
      <w:r w:rsidRPr="00452932">
        <w:rPr>
          <w:b/>
          <w:sz w:val="18"/>
          <w:szCs w:val="18"/>
        </w:rPr>
        <w:t xml:space="preserve">Place at Inter College </w:t>
      </w:r>
      <w:r>
        <w:rPr>
          <w:b/>
          <w:sz w:val="18"/>
          <w:szCs w:val="18"/>
        </w:rPr>
        <w:t>Tech Debate</w:t>
      </w:r>
      <w:r w:rsidRPr="00452932">
        <w:rPr>
          <w:b/>
          <w:sz w:val="18"/>
          <w:szCs w:val="18"/>
        </w:rPr>
        <w:t xml:space="preserve"> during Tech Fest</w:t>
      </w:r>
    </w:p>
    <w:p w:rsidR="00452932" w:rsidRPr="00452932" w:rsidRDefault="00452932" w:rsidP="00452932">
      <w:pPr>
        <w:spacing w:before="74"/>
        <w:ind w:left="1577" w:firstLine="583"/>
        <w:rPr>
          <w:color w:val="545454"/>
          <w:sz w:val="18"/>
          <w:szCs w:val="18"/>
        </w:rPr>
      </w:pPr>
      <w:r w:rsidRPr="00452932">
        <w:rPr>
          <w:color w:val="545454"/>
          <w:sz w:val="18"/>
          <w:szCs w:val="18"/>
        </w:rPr>
        <w:t>Padre Conceiçao College of Engineering, September 2015</w:t>
      </w:r>
    </w:p>
    <w:p w:rsidR="00773CCA" w:rsidRDefault="00773CCA" w:rsidP="00BE770D">
      <w:pPr>
        <w:spacing w:before="74"/>
        <w:ind w:left="137"/>
        <w:rPr>
          <w:spacing w:val="-2"/>
          <w:sz w:val="18"/>
          <w:szCs w:val="18"/>
        </w:rPr>
      </w:pPr>
    </w:p>
    <w:p w:rsidR="00773CCA" w:rsidRDefault="00773CCA" w:rsidP="00773CCA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  <w:lang w:val="en-IN"/>
        </w:rPr>
      </w:pPr>
      <w:r>
        <w:rPr>
          <w:spacing w:val="-2"/>
          <w:sz w:val="18"/>
          <w:szCs w:val="18"/>
        </w:rPr>
        <w:tab/>
      </w:r>
      <w:r>
        <w:rPr>
          <w:spacing w:val="-2"/>
          <w:sz w:val="18"/>
          <w:szCs w:val="18"/>
        </w:rPr>
        <w:tab/>
      </w:r>
      <w:r>
        <w:rPr>
          <w:spacing w:val="-2"/>
          <w:sz w:val="18"/>
          <w:szCs w:val="18"/>
        </w:rPr>
        <w:tab/>
      </w:r>
      <w:r w:rsidRPr="00773CCA">
        <w:rPr>
          <w:b/>
          <w:spacing w:val="2"/>
          <w:sz w:val="18"/>
          <w:szCs w:val="18"/>
        </w:rPr>
        <w:t xml:space="preserve">Scholarship </w:t>
      </w:r>
      <w:r w:rsidR="004337D2">
        <w:rPr>
          <w:b/>
          <w:spacing w:val="2"/>
          <w:sz w:val="18"/>
          <w:szCs w:val="18"/>
        </w:rPr>
        <w:t>to</w:t>
      </w:r>
      <w:r w:rsidRPr="00773CCA">
        <w:rPr>
          <w:b/>
          <w:spacing w:val="2"/>
          <w:sz w:val="18"/>
          <w:szCs w:val="18"/>
        </w:rPr>
        <w:t xml:space="preserve"> </w:t>
      </w:r>
      <w:proofErr w:type="spellStart"/>
      <w:r w:rsidRPr="00773CCA">
        <w:rPr>
          <w:b/>
          <w:spacing w:val="2"/>
          <w:sz w:val="18"/>
          <w:szCs w:val="18"/>
        </w:rPr>
        <w:t>RubyConf</w:t>
      </w:r>
      <w:proofErr w:type="spellEnd"/>
      <w:r w:rsidRPr="00773CCA">
        <w:rPr>
          <w:b/>
          <w:spacing w:val="2"/>
          <w:sz w:val="18"/>
          <w:szCs w:val="18"/>
        </w:rPr>
        <w:t xml:space="preserve"> India 2015</w:t>
      </w:r>
    </w:p>
    <w:p w:rsidR="00773CCA" w:rsidRPr="00773CCA" w:rsidRDefault="00773CCA" w:rsidP="00773CCA">
      <w:pPr>
        <w:spacing w:before="74"/>
        <w:ind w:left="1577" w:firstLine="583"/>
        <w:rPr>
          <w:color w:val="545454"/>
          <w:sz w:val="18"/>
          <w:szCs w:val="18"/>
        </w:rPr>
      </w:pPr>
      <w:proofErr w:type="spellStart"/>
      <w:r w:rsidRPr="00773CCA">
        <w:rPr>
          <w:color w:val="545454"/>
          <w:sz w:val="18"/>
          <w:szCs w:val="18"/>
        </w:rPr>
        <w:t>RubyConf</w:t>
      </w:r>
      <w:proofErr w:type="spellEnd"/>
      <w:r w:rsidRPr="00773CCA">
        <w:rPr>
          <w:color w:val="545454"/>
          <w:sz w:val="18"/>
          <w:szCs w:val="18"/>
        </w:rPr>
        <w:t xml:space="preserve"> India, April 2015</w:t>
      </w:r>
    </w:p>
    <w:p w:rsidR="00773CCA" w:rsidRPr="00773CCA" w:rsidRDefault="00203EAA" w:rsidP="00773CCA">
      <w:pPr>
        <w:pStyle w:val="ListParagraph"/>
        <w:numPr>
          <w:ilvl w:val="0"/>
          <w:numId w:val="2"/>
        </w:numPr>
        <w:spacing w:before="74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>Won a scholarship to attend the</w:t>
      </w:r>
      <w:r w:rsidR="00773CCA" w:rsidRPr="00773CCA">
        <w:rPr>
          <w:spacing w:val="-2"/>
          <w:sz w:val="18"/>
          <w:szCs w:val="18"/>
        </w:rPr>
        <w:t xml:space="preserve"> 2 day Ruby</w:t>
      </w:r>
      <w:r>
        <w:rPr>
          <w:spacing w:val="-2"/>
          <w:sz w:val="18"/>
          <w:szCs w:val="18"/>
        </w:rPr>
        <w:t xml:space="preserve"> </w:t>
      </w:r>
      <w:proofErr w:type="spellStart"/>
      <w:r>
        <w:rPr>
          <w:spacing w:val="-2"/>
          <w:sz w:val="18"/>
          <w:szCs w:val="18"/>
        </w:rPr>
        <w:t>Conf</w:t>
      </w:r>
      <w:proofErr w:type="spellEnd"/>
      <w:r>
        <w:rPr>
          <w:spacing w:val="-2"/>
          <w:sz w:val="18"/>
          <w:szCs w:val="18"/>
        </w:rPr>
        <w:t xml:space="preserve"> </w:t>
      </w:r>
      <w:r w:rsidR="00773CCA" w:rsidRPr="00773CCA">
        <w:rPr>
          <w:spacing w:val="-2"/>
          <w:sz w:val="18"/>
          <w:szCs w:val="18"/>
        </w:rPr>
        <w:t xml:space="preserve"> In</w:t>
      </w:r>
      <w:r w:rsidR="0070770E">
        <w:rPr>
          <w:spacing w:val="-2"/>
          <w:sz w:val="18"/>
          <w:szCs w:val="18"/>
        </w:rPr>
        <w:t xml:space="preserve">dia </w:t>
      </w:r>
      <w:r>
        <w:rPr>
          <w:spacing w:val="-2"/>
          <w:sz w:val="18"/>
          <w:szCs w:val="18"/>
        </w:rPr>
        <w:t xml:space="preserve"> 2015</w:t>
      </w:r>
      <w:r w:rsidR="0070770E">
        <w:rPr>
          <w:spacing w:val="-2"/>
          <w:sz w:val="18"/>
          <w:szCs w:val="18"/>
        </w:rPr>
        <w:t xml:space="preserve"> at </w:t>
      </w:r>
      <w:proofErr w:type="spellStart"/>
      <w:r w:rsidR="0070770E">
        <w:rPr>
          <w:spacing w:val="-2"/>
          <w:sz w:val="18"/>
          <w:szCs w:val="18"/>
        </w:rPr>
        <w:t>Cidade</w:t>
      </w:r>
      <w:proofErr w:type="spellEnd"/>
      <w:r w:rsidR="0070770E">
        <w:rPr>
          <w:spacing w:val="-2"/>
          <w:sz w:val="18"/>
          <w:szCs w:val="18"/>
        </w:rPr>
        <w:t xml:space="preserve"> de Goa</w:t>
      </w:r>
    </w:p>
    <w:p w:rsidR="00773CCA" w:rsidRDefault="00773CCA" w:rsidP="00773CCA">
      <w:pPr>
        <w:pStyle w:val="ListParagraph"/>
        <w:numPr>
          <w:ilvl w:val="0"/>
          <w:numId w:val="2"/>
        </w:numPr>
        <w:spacing w:before="74"/>
        <w:rPr>
          <w:spacing w:val="-2"/>
          <w:sz w:val="18"/>
          <w:szCs w:val="18"/>
        </w:rPr>
      </w:pPr>
      <w:r w:rsidRPr="00773CCA">
        <w:rPr>
          <w:spacing w:val="-2"/>
          <w:sz w:val="18"/>
          <w:szCs w:val="18"/>
        </w:rPr>
        <w:t>One of the 9 students s</w:t>
      </w:r>
      <w:r w:rsidR="0070770E">
        <w:rPr>
          <w:spacing w:val="-2"/>
          <w:sz w:val="18"/>
          <w:szCs w:val="18"/>
        </w:rPr>
        <w:t>elected from across the country</w:t>
      </w:r>
    </w:p>
    <w:p w:rsidR="00751CA3" w:rsidRDefault="00751CA3" w:rsidP="00751CA3">
      <w:pPr>
        <w:spacing w:before="74"/>
        <w:ind w:left="2160"/>
        <w:rPr>
          <w:b/>
          <w:spacing w:val="2"/>
          <w:sz w:val="18"/>
          <w:szCs w:val="18"/>
        </w:rPr>
      </w:pPr>
    </w:p>
    <w:p w:rsidR="00751CA3" w:rsidRDefault="00F60A58" w:rsidP="00751CA3">
      <w:pPr>
        <w:spacing w:before="74"/>
        <w:ind w:left="2160"/>
        <w:rPr>
          <w:b/>
          <w:spacing w:val="2"/>
          <w:sz w:val="18"/>
          <w:szCs w:val="18"/>
        </w:rPr>
      </w:pPr>
      <w:r>
        <w:rPr>
          <w:b/>
          <w:spacing w:val="2"/>
          <w:sz w:val="18"/>
          <w:szCs w:val="18"/>
        </w:rPr>
        <w:t>2</w:t>
      </w:r>
      <w:r w:rsidRPr="00F60A58">
        <w:rPr>
          <w:b/>
          <w:spacing w:val="2"/>
          <w:sz w:val="18"/>
          <w:szCs w:val="18"/>
          <w:vertAlign w:val="superscript"/>
        </w:rPr>
        <w:t>nd</w:t>
      </w:r>
      <w:r>
        <w:rPr>
          <w:b/>
          <w:spacing w:val="2"/>
          <w:sz w:val="18"/>
          <w:szCs w:val="18"/>
        </w:rPr>
        <w:t xml:space="preserve"> </w:t>
      </w:r>
      <w:r w:rsidR="00751CA3">
        <w:rPr>
          <w:b/>
          <w:spacing w:val="2"/>
          <w:sz w:val="18"/>
          <w:szCs w:val="18"/>
        </w:rPr>
        <w:t xml:space="preserve">Place </w:t>
      </w:r>
      <w:r w:rsidR="00751CA3" w:rsidRPr="00BE770D">
        <w:rPr>
          <w:b/>
          <w:spacing w:val="2"/>
          <w:sz w:val="18"/>
          <w:szCs w:val="18"/>
        </w:rPr>
        <w:t>at Inter College Hackathon during Tech Fest</w:t>
      </w:r>
    </w:p>
    <w:p w:rsidR="00652F01" w:rsidRDefault="00007B97" w:rsidP="00007B97">
      <w:pPr>
        <w:spacing w:before="74"/>
        <w:ind w:left="2160"/>
        <w:rPr>
          <w:color w:val="545454"/>
          <w:sz w:val="18"/>
          <w:szCs w:val="18"/>
        </w:rPr>
      </w:pPr>
      <w:r w:rsidRPr="00BE770D">
        <w:rPr>
          <w:color w:val="545454"/>
          <w:sz w:val="18"/>
          <w:szCs w:val="18"/>
        </w:rPr>
        <w:t>Padre Conceiçao Colleg</w:t>
      </w:r>
      <w:r w:rsidR="00F60A58">
        <w:rPr>
          <w:color w:val="545454"/>
          <w:sz w:val="18"/>
          <w:szCs w:val="18"/>
        </w:rPr>
        <w:t>e of Engineering, September 2014</w:t>
      </w:r>
    </w:p>
    <w:p w:rsidR="00F60A58" w:rsidRPr="00773CCA" w:rsidRDefault="00F60A58" w:rsidP="00F60A58">
      <w:pPr>
        <w:pStyle w:val="ListParagraph"/>
        <w:numPr>
          <w:ilvl w:val="0"/>
          <w:numId w:val="11"/>
        </w:numPr>
        <w:spacing w:before="74"/>
        <w:rPr>
          <w:spacing w:val="-2"/>
          <w:sz w:val="18"/>
          <w:szCs w:val="18"/>
        </w:rPr>
      </w:pPr>
      <w:r>
        <w:rPr>
          <w:spacing w:val="-2"/>
          <w:sz w:val="18"/>
          <w:szCs w:val="18"/>
        </w:rPr>
        <w:t xml:space="preserve">Headless </w:t>
      </w:r>
      <w:r w:rsidRPr="00773CCA">
        <w:rPr>
          <w:spacing w:val="-2"/>
          <w:sz w:val="18"/>
          <w:szCs w:val="18"/>
        </w:rPr>
        <w:t>application to help teachers deliver subject and cou</w:t>
      </w:r>
      <w:r w:rsidR="0070770E">
        <w:rPr>
          <w:spacing w:val="-2"/>
          <w:sz w:val="18"/>
          <w:szCs w:val="18"/>
        </w:rPr>
        <w:t>rse matter to enrolled students</w:t>
      </w:r>
    </w:p>
    <w:p w:rsidR="00185BE0" w:rsidRDefault="00185BE0" w:rsidP="00652F01">
      <w:pPr>
        <w:rPr>
          <w:color w:val="1B408E"/>
          <w:spacing w:val="1"/>
          <w:sz w:val="23"/>
          <w:szCs w:val="23"/>
        </w:rPr>
      </w:pPr>
    </w:p>
    <w:p w:rsidR="00652F01" w:rsidRDefault="00652F01" w:rsidP="00652F01">
      <w:pPr>
        <w:rPr>
          <w:b/>
          <w:spacing w:val="2"/>
          <w:sz w:val="18"/>
          <w:szCs w:val="18"/>
        </w:rPr>
      </w:pPr>
      <w:r>
        <w:rPr>
          <w:color w:val="1B408E"/>
          <w:spacing w:val="1"/>
          <w:sz w:val="23"/>
          <w:szCs w:val="23"/>
        </w:rPr>
        <w:t>ORGANIZATIONS</w:t>
      </w:r>
      <w:r>
        <w:rPr>
          <w:color w:val="1B408E"/>
          <w:spacing w:val="1"/>
          <w:sz w:val="23"/>
          <w:szCs w:val="23"/>
        </w:rPr>
        <w:tab/>
      </w:r>
      <w:r w:rsidRPr="00652F01">
        <w:rPr>
          <w:b/>
          <w:spacing w:val="2"/>
          <w:sz w:val="18"/>
          <w:szCs w:val="18"/>
        </w:rPr>
        <w:t>Google Developer Group Goa</w:t>
      </w:r>
    </w:p>
    <w:p w:rsidR="00F01C33" w:rsidRDefault="00652F01" w:rsidP="00F01C33">
      <w:pPr>
        <w:spacing w:before="74"/>
        <w:ind w:left="137"/>
        <w:rPr>
          <w:color w:val="545454"/>
          <w:sz w:val="18"/>
          <w:szCs w:val="18"/>
        </w:rPr>
      </w:pPr>
      <w:r>
        <w:rPr>
          <w:b/>
          <w:spacing w:val="2"/>
          <w:sz w:val="18"/>
          <w:szCs w:val="18"/>
        </w:rPr>
        <w:tab/>
      </w:r>
      <w:r>
        <w:rPr>
          <w:b/>
          <w:spacing w:val="2"/>
          <w:sz w:val="18"/>
          <w:szCs w:val="18"/>
        </w:rPr>
        <w:tab/>
      </w:r>
      <w:r>
        <w:rPr>
          <w:b/>
          <w:spacing w:val="2"/>
          <w:sz w:val="18"/>
          <w:szCs w:val="18"/>
        </w:rPr>
        <w:tab/>
      </w:r>
      <w:r w:rsidRPr="00652F01">
        <w:rPr>
          <w:color w:val="545454"/>
          <w:sz w:val="18"/>
          <w:szCs w:val="18"/>
        </w:rPr>
        <w:t>January 2014 to Present</w:t>
      </w:r>
    </w:p>
    <w:p w:rsidR="00F01C33" w:rsidRPr="00F01C33" w:rsidRDefault="00F01C33" w:rsidP="00F01C33">
      <w:pPr>
        <w:pStyle w:val="ListParagraph"/>
        <w:numPr>
          <w:ilvl w:val="0"/>
          <w:numId w:val="8"/>
        </w:numPr>
        <w:spacing w:before="74"/>
        <w:rPr>
          <w:spacing w:val="-2"/>
          <w:sz w:val="18"/>
          <w:szCs w:val="18"/>
        </w:rPr>
      </w:pPr>
      <w:r w:rsidRPr="00F01C33">
        <w:rPr>
          <w:spacing w:val="-2"/>
          <w:sz w:val="18"/>
          <w:szCs w:val="18"/>
        </w:rPr>
        <w:t>Core team Behind IO Extended 2014, an overnight screening and Hackathon at Acacia Palms Resort</w:t>
      </w:r>
    </w:p>
    <w:p w:rsidR="00372335" w:rsidRDefault="00372335" w:rsidP="00185BE0">
      <w:pPr>
        <w:spacing w:before="74"/>
        <w:ind w:left="137"/>
        <w:rPr>
          <w:color w:val="545454"/>
          <w:sz w:val="18"/>
          <w:szCs w:val="18"/>
        </w:rPr>
      </w:pPr>
    </w:p>
    <w:p w:rsidR="00372335" w:rsidRDefault="00372335" w:rsidP="00372335">
      <w:pPr>
        <w:spacing w:before="74"/>
        <w:rPr>
          <w:w w:val="103"/>
          <w:sz w:val="18"/>
          <w:szCs w:val="18"/>
        </w:rPr>
      </w:pPr>
      <w:r>
        <w:rPr>
          <w:color w:val="1B408E"/>
          <w:spacing w:val="3"/>
          <w:sz w:val="23"/>
          <w:szCs w:val="23"/>
        </w:rPr>
        <w:t xml:space="preserve">          I</w:t>
      </w:r>
      <w:r>
        <w:rPr>
          <w:color w:val="1B408E"/>
          <w:spacing w:val="-1"/>
          <w:sz w:val="23"/>
          <w:szCs w:val="23"/>
        </w:rPr>
        <w:t>N</w:t>
      </w:r>
      <w:r>
        <w:rPr>
          <w:color w:val="1B408E"/>
          <w:sz w:val="23"/>
          <w:szCs w:val="23"/>
        </w:rPr>
        <w:t>T</w:t>
      </w:r>
      <w:r>
        <w:rPr>
          <w:color w:val="1B408E"/>
          <w:spacing w:val="5"/>
          <w:sz w:val="23"/>
          <w:szCs w:val="23"/>
        </w:rPr>
        <w:t>E</w:t>
      </w:r>
      <w:r>
        <w:rPr>
          <w:color w:val="1B408E"/>
          <w:spacing w:val="-3"/>
          <w:sz w:val="23"/>
          <w:szCs w:val="23"/>
        </w:rPr>
        <w:t>R</w:t>
      </w:r>
      <w:r>
        <w:rPr>
          <w:color w:val="1B408E"/>
          <w:spacing w:val="5"/>
          <w:sz w:val="23"/>
          <w:szCs w:val="23"/>
        </w:rPr>
        <w:t>E</w:t>
      </w:r>
      <w:r>
        <w:rPr>
          <w:color w:val="1B408E"/>
          <w:spacing w:val="1"/>
          <w:sz w:val="23"/>
          <w:szCs w:val="23"/>
        </w:rPr>
        <w:t>S</w:t>
      </w:r>
      <w:r>
        <w:rPr>
          <w:color w:val="1B408E"/>
          <w:sz w:val="23"/>
          <w:szCs w:val="23"/>
        </w:rPr>
        <w:t>TS</w:t>
      </w:r>
      <w:r>
        <w:rPr>
          <w:color w:val="1B408E"/>
          <w:sz w:val="23"/>
          <w:szCs w:val="23"/>
        </w:rPr>
        <w:tab/>
        <w:t xml:space="preserve"> </w:t>
      </w:r>
      <w:r>
        <w:rPr>
          <w:spacing w:val="-3"/>
          <w:sz w:val="18"/>
          <w:szCs w:val="18"/>
        </w:rPr>
        <w:t>As</w:t>
      </w:r>
      <w:r>
        <w:rPr>
          <w:sz w:val="18"/>
          <w:szCs w:val="18"/>
        </w:rPr>
        <w:t>tr</w:t>
      </w:r>
      <w:r>
        <w:rPr>
          <w:spacing w:val="-2"/>
          <w:sz w:val="18"/>
          <w:szCs w:val="18"/>
        </w:rPr>
        <w:t>o</w:t>
      </w:r>
      <w:r>
        <w:rPr>
          <w:spacing w:val="5"/>
          <w:sz w:val="18"/>
          <w:szCs w:val="18"/>
        </w:rPr>
        <w:t>p</w:t>
      </w:r>
      <w:r>
        <w:rPr>
          <w:spacing w:val="2"/>
          <w:sz w:val="18"/>
          <w:szCs w:val="18"/>
        </w:rPr>
        <w:t>h</w:t>
      </w:r>
      <w:r>
        <w:rPr>
          <w:spacing w:val="-3"/>
          <w:sz w:val="18"/>
          <w:szCs w:val="18"/>
        </w:rPr>
        <w:t>ys</w:t>
      </w:r>
      <w:r>
        <w:rPr>
          <w:spacing w:val="1"/>
          <w:sz w:val="18"/>
          <w:szCs w:val="18"/>
        </w:rPr>
        <w:t>i</w:t>
      </w:r>
      <w:r>
        <w:rPr>
          <w:spacing w:val="-2"/>
          <w:sz w:val="18"/>
          <w:szCs w:val="18"/>
        </w:rPr>
        <w:t>c</w:t>
      </w:r>
      <w:r>
        <w:rPr>
          <w:spacing w:val="-3"/>
          <w:sz w:val="18"/>
          <w:szCs w:val="18"/>
        </w:rPr>
        <w:t>s</w:t>
      </w:r>
      <w:r>
        <w:rPr>
          <w:sz w:val="18"/>
          <w:szCs w:val="18"/>
        </w:rPr>
        <w:t>,</w:t>
      </w:r>
      <w:r>
        <w:rPr>
          <w:spacing w:val="33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A</w:t>
      </w:r>
      <w:r>
        <w:rPr>
          <w:spacing w:val="2"/>
          <w:sz w:val="18"/>
          <w:szCs w:val="18"/>
        </w:rPr>
        <w:t>I</w:t>
      </w:r>
      <w:r>
        <w:rPr>
          <w:sz w:val="18"/>
          <w:szCs w:val="18"/>
        </w:rPr>
        <w:t>,</w:t>
      </w:r>
      <w:r w:rsidR="00D42D2D"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e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r</w:t>
      </w:r>
      <w:r>
        <w:rPr>
          <w:spacing w:val="4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3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e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2"/>
          <w:sz w:val="18"/>
          <w:szCs w:val="18"/>
        </w:rPr>
        <w:t>k</w:t>
      </w:r>
      <w:r>
        <w:rPr>
          <w:spacing w:val="-3"/>
          <w:sz w:val="18"/>
          <w:szCs w:val="18"/>
        </w:rPr>
        <w:t>s</w:t>
      </w:r>
      <w:r>
        <w:rPr>
          <w:sz w:val="18"/>
          <w:szCs w:val="18"/>
        </w:rPr>
        <w:t xml:space="preserve">, </w:t>
      </w:r>
      <w:r>
        <w:rPr>
          <w:spacing w:val="1"/>
          <w:sz w:val="18"/>
          <w:szCs w:val="18"/>
        </w:rPr>
        <w:t>Machine</w:t>
      </w:r>
      <w:r>
        <w:rPr>
          <w:spacing w:val="31"/>
          <w:sz w:val="18"/>
          <w:szCs w:val="18"/>
        </w:rPr>
        <w:t xml:space="preserve"> </w:t>
      </w:r>
      <w:r>
        <w:rPr>
          <w:spacing w:val="1"/>
          <w:w w:val="84"/>
          <w:sz w:val="18"/>
          <w:szCs w:val="18"/>
        </w:rPr>
        <w:t>L</w:t>
      </w:r>
      <w:r>
        <w:rPr>
          <w:spacing w:val="-2"/>
          <w:w w:val="109"/>
          <w:sz w:val="18"/>
          <w:szCs w:val="18"/>
        </w:rPr>
        <w:t>e</w:t>
      </w:r>
      <w:r>
        <w:rPr>
          <w:spacing w:val="4"/>
          <w:w w:val="112"/>
          <w:sz w:val="18"/>
          <w:szCs w:val="18"/>
        </w:rPr>
        <w:t>a</w:t>
      </w:r>
      <w:r>
        <w:rPr>
          <w:w w:val="113"/>
          <w:sz w:val="18"/>
          <w:szCs w:val="18"/>
        </w:rPr>
        <w:t>r</w:t>
      </w:r>
      <w:r>
        <w:rPr>
          <w:spacing w:val="2"/>
          <w:w w:val="111"/>
          <w:sz w:val="18"/>
          <w:szCs w:val="18"/>
        </w:rPr>
        <w:t>n</w:t>
      </w:r>
      <w:r>
        <w:rPr>
          <w:spacing w:val="1"/>
          <w:w w:val="99"/>
          <w:sz w:val="18"/>
          <w:szCs w:val="18"/>
        </w:rPr>
        <w:t>i</w:t>
      </w:r>
      <w:r>
        <w:rPr>
          <w:spacing w:val="2"/>
          <w:w w:val="111"/>
          <w:sz w:val="18"/>
          <w:szCs w:val="18"/>
        </w:rPr>
        <w:t>n</w:t>
      </w:r>
      <w:r>
        <w:rPr>
          <w:w w:val="103"/>
          <w:sz w:val="18"/>
          <w:szCs w:val="18"/>
        </w:rPr>
        <w:t>g</w:t>
      </w:r>
      <w:r w:rsidR="00B561E8">
        <w:rPr>
          <w:w w:val="103"/>
          <w:sz w:val="18"/>
          <w:szCs w:val="18"/>
        </w:rPr>
        <w:t>, Social Causes</w:t>
      </w:r>
    </w:p>
    <w:p w:rsidR="00B44528" w:rsidRPr="00B44528" w:rsidRDefault="00B44528" w:rsidP="00B44528">
      <w:pPr>
        <w:spacing w:before="74"/>
        <w:ind w:left="2160"/>
        <w:rPr>
          <w:spacing w:val="-3"/>
          <w:sz w:val="18"/>
          <w:szCs w:val="18"/>
        </w:rPr>
      </w:pPr>
      <w:r>
        <w:rPr>
          <w:spacing w:val="-3"/>
          <w:sz w:val="18"/>
          <w:szCs w:val="18"/>
        </w:rPr>
        <w:t xml:space="preserve"> </w:t>
      </w:r>
      <w:r w:rsidRPr="00B44528">
        <w:rPr>
          <w:spacing w:val="-3"/>
          <w:sz w:val="18"/>
          <w:szCs w:val="18"/>
        </w:rPr>
        <w:t>Personal projects hosted on</w:t>
      </w:r>
      <w:r w:rsidR="00192178">
        <w:rPr>
          <w:spacing w:val="-3"/>
          <w:sz w:val="18"/>
          <w:szCs w:val="18"/>
        </w:rPr>
        <w:t xml:space="preserve"> </w:t>
      </w:r>
      <w:bookmarkStart w:id="0" w:name="_GoBack"/>
      <w:bookmarkEnd w:id="0"/>
      <w:r w:rsidRPr="00B44528">
        <w:rPr>
          <w:color w:val="0070C0"/>
          <w:spacing w:val="-3"/>
          <w:sz w:val="18"/>
          <w:szCs w:val="18"/>
        </w:rPr>
        <w:t>www.github.com/aarongoa</w:t>
      </w:r>
    </w:p>
    <w:p w:rsidR="004C4515" w:rsidRDefault="004C4515" w:rsidP="00652F01">
      <w:pPr>
        <w:spacing w:before="74"/>
        <w:ind w:left="137"/>
        <w:rPr>
          <w:color w:val="545454"/>
          <w:sz w:val="18"/>
          <w:szCs w:val="18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6456"/>
      </w:tblGrid>
      <w:tr w:rsidR="004C4515" w:rsidTr="00372335">
        <w:trPr>
          <w:trHeight w:hRule="exact" w:val="447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>
            <w:pPr>
              <w:spacing w:before="3" w:line="120" w:lineRule="exact"/>
              <w:rPr>
                <w:sz w:val="13"/>
                <w:szCs w:val="13"/>
              </w:rPr>
            </w:pPr>
          </w:p>
          <w:p w:rsidR="004C4515" w:rsidRDefault="004C4515" w:rsidP="004C4515">
            <w:pPr>
              <w:rPr>
                <w:sz w:val="23"/>
                <w:szCs w:val="23"/>
              </w:rPr>
            </w:pPr>
            <w:r>
              <w:rPr>
                <w:color w:val="1B408E"/>
                <w:spacing w:val="1"/>
                <w:sz w:val="23"/>
                <w:szCs w:val="23"/>
              </w:rPr>
              <w:t xml:space="preserve">      L</w:t>
            </w:r>
            <w:r>
              <w:rPr>
                <w:color w:val="1B408E"/>
                <w:spacing w:val="-1"/>
                <w:sz w:val="23"/>
                <w:szCs w:val="23"/>
              </w:rPr>
              <w:t>AN</w:t>
            </w:r>
            <w:r>
              <w:rPr>
                <w:color w:val="1B408E"/>
                <w:spacing w:val="4"/>
                <w:sz w:val="23"/>
                <w:szCs w:val="23"/>
              </w:rPr>
              <w:t>GU</w:t>
            </w:r>
            <w:r>
              <w:rPr>
                <w:color w:val="1B408E"/>
                <w:spacing w:val="-1"/>
                <w:sz w:val="23"/>
                <w:szCs w:val="23"/>
              </w:rPr>
              <w:t>A</w:t>
            </w:r>
            <w:r>
              <w:rPr>
                <w:color w:val="1B408E"/>
                <w:spacing w:val="4"/>
                <w:sz w:val="23"/>
                <w:szCs w:val="23"/>
              </w:rPr>
              <w:t>G</w:t>
            </w:r>
            <w:r>
              <w:rPr>
                <w:color w:val="1B408E"/>
                <w:spacing w:val="5"/>
                <w:sz w:val="23"/>
                <w:szCs w:val="23"/>
              </w:rPr>
              <w:t>E</w:t>
            </w:r>
            <w:r>
              <w:rPr>
                <w:color w:val="1B408E"/>
                <w:sz w:val="23"/>
                <w:szCs w:val="23"/>
              </w:rPr>
              <w:t>S</w:t>
            </w:r>
          </w:p>
        </w:tc>
        <w:tc>
          <w:tcPr>
            <w:tcW w:w="6456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>
            <w:pPr>
              <w:spacing w:before="1" w:line="160" w:lineRule="exact"/>
              <w:rPr>
                <w:sz w:val="17"/>
                <w:szCs w:val="17"/>
              </w:rPr>
            </w:pPr>
          </w:p>
          <w:p w:rsidR="004C4515" w:rsidRDefault="004C4515" w:rsidP="00B21456">
            <w:pPr>
              <w:ind w:left="315" w:right="-24"/>
              <w:rPr>
                <w:sz w:val="12"/>
                <w:szCs w:val="12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n</w:t>
            </w:r>
            <w:r>
              <w:rPr>
                <w:spacing w:val="1"/>
                <w:sz w:val="18"/>
                <w:szCs w:val="18"/>
              </w:rPr>
              <w:t>gli</w:t>
            </w:r>
            <w:r>
              <w:rPr>
                <w:spacing w:val="-3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23"/>
                <w:sz w:val="18"/>
                <w:szCs w:val="18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15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ul</w:t>
            </w:r>
            <w:r>
              <w:rPr>
                <w:color w:val="545454"/>
                <w:sz w:val="12"/>
                <w:szCs w:val="12"/>
              </w:rPr>
              <w:t>l</w:t>
            </w:r>
            <w:r>
              <w:rPr>
                <w:color w:val="545454"/>
                <w:spacing w:val="9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4"/>
                <w:sz w:val="12"/>
                <w:szCs w:val="12"/>
              </w:rPr>
              <w:t>ss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z w:val="12"/>
                <w:szCs w:val="12"/>
              </w:rPr>
              <w:t xml:space="preserve">al </w:t>
            </w:r>
            <w:r>
              <w:rPr>
                <w:color w:val="545454"/>
                <w:spacing w:val="8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>y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 xml:space="preserve">)                                      </w:t>
            </w:r>
            <w:r>
              <w:rPr>
                <w:color w:val="545454"/>
                <w:spacing w:val="7"/>
                <w:sz w:val="12"/>
                <w:szCs w:val="12"/>
              </w:rPr>
              <w:t xml:space="preserve"> </w:t>
            </w:r>
            <w:r>
              <w:rPr>
                <w:color w:val="000000"/>
                <w:spacing w:val="3"/>
                <w:w w:val="107"/>
                <w:sz w:val="18"/>
                <w:szCs w:val="18"/>
              </w:rPr>
              <w:t>P</w:t>
            </w:r>
            <w:r>
              <w:rPr>
                <w:color w:val="000000"/>
                <w:spacing w:val="-2"/>
                <w:w w:val="107"/>
                <w:sz w:val="18"/>
                <w:szCs w:val="18"/>
              </w:rPr>
              <w:t>o</w:t>
            </w:r>
            <w:r>
              <w:rPr>
                <w:color w:val="000000"/>
                <w:w w:val="107"/>
                <w:sz w:val="18"/>
                <w:szCs w:val="18"/>
              </w:rPr>
              <w:t>rt</w:t>
            </w:r>
            <w:r>
              <w:rPr>
                <w:color w:val="000000"/>
                <w:spacing w:val="1"/>
                <w:w w:val="107"/>
                <w:sz w:val="18"/>
                <w:szCs w:val="18"/>
              </w:rPr>
              <w:t>ugu</w:t>
            </w:r>
            <w:r>
              <w:rPr>
                <w:color w:val="000000"/>
                <w:spacing w:val="-2"/>
                <w:w w:val="107"/>
                <w:sz w:val="18"/>
                <w:szCs w:val="18"/>
              </w:rPr>
              <w:t>e</w:t>
            </w:r>
            <w:r>
              <w:rPr>
                <w:color w:val="000000"/>
                <w:spacing w:val="-3"/>
                <w:w w:val="107"/>
                <w:sz w:val="18"/>
                <w:szCs w:val="18"/>
              </w:rPr>
              <w:t>s</w:t>
            </w:r>
            <w:r>
              <w:rPr>
                <w:color w:val="000000"/>
                <w:w w:val="107"/>
                <w:sz w:val="18"/>
                <w:szCs w:val="18"/>
              </w:rPr>
              <w:t>e</w:t>
            </w:r>
            <w:r>
              <w:rPr>
                <w:color w:val="000000"/>
                <w:spacing w:val="4"/>
                <w:w w:val="107"/>
                <w:sz w:val="18"/>
                <w:szCs w:val="18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15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-2"/>
                <w:sz w:val="12"/>
                <w:szCs w:val="12"/>
              </w:rPr>
              <w:t>L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m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t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z w:val="12"/>
                <w:szCs w:val="12"/>
              </w:rPr>
              <w:t>d</w:t>
            </w:r>
            <w:r>
              <w:rPr>
                <w:color w:val="545454"/>
                <w:spacing w:val="16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2"/>
                <w:sz w:val="12"/>
                <w:szCs w:val="12"/>
              </w:rPr>
              <w:t>w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-2"/>
                <w:sz w:val="12"/>
                <w:szCs w:val="12"/>
              </w:rPr>
              <w:t>k</w:t>
            </w:r>
            <w:r>
              <w:rPr>
                <w:color w:val="545454"/>
                <w:spacing w:val="1"/>
                <w:sz w:val="12"/>
                <w:szCs w:val="12"/>
              </w:rPr>
              <w:t>in</w:t>
            </w:r>
            <w:r>
              <w:rPr>
                <w:color w:val="545454"/>
                <w:sz w:val="12"/>
                <w:szCs w:val="12"/>
              </w:rPr>
              <w:t>g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>y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w w:val="123"/>
                <w:sz w:val="12"/>
                <w:szCs w:val="12"/>
              </w:rPr>
              <w:t>)</w:t>
            </w:r>
          </w:p>
        </w:tc>
      </w:tr>
      <w:tr w:rsidR="004C4515" w:rsidTr="00372335">
        <w:trPr>
          <w:trHeight w:hRule="exact" w:val="333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/>
        </w:tc>
        <w:tc>
          <w:tcPr>
            <w:tcW w:w="6456" w:type="dxa"/>
            <w:tcBorders>
              <w:top w:val="nil"/>
              <w:left w:val="nil"/>
              <w:bottom w:val="nil"/>
              <w:right w:val="nil"/>
            </w:tcBorders>
          </w:tcPr>
          <w:p w:rsidR="004C4515" w:rsidRDefault="004C4515" w:rsidP="00B21456">
            <w:pPr>
              <w:spacing w:before="30"/>
              <w:ind w:left="315"/>
              <w:rPr>
                <w:sz w:val="12"/>
                <w:szCs w:val="12"/>
              </w:rPr>
            </w:pPr>
            <w:r>
              <w:rPr>
                <w:spacing w:val="5"/>
                <w:sz w:val="18"/>
                <w:szCs w:val="18"/>
              </w:rPr>
              <w:t>H</w:t>
            </w:r>
            <w:r>
              <w:rPr>
                <w:spacing w:val="1"/>
                <w:sz w:val="18"/>
                <w:szCs w:val="18"/>
              </w:rPr>
              <w:t>i</w:t>
            </w:r>
            <w:r>
              <w:rPr>
                <w:spacing w:val="2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26"/>
                <w:sz w:val="18"/>
                <w:szCs w:val="18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15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-2"/>
                <w:sz w:val="12"/>
                <w:szCs w:val="12"/>
              </w:rPr>
              <w:t>L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m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t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z w:val="12"/>
                <w:szCs w:val="12"/>
              </w:rPr>
              <w:t>d</w:t>
            </w:r>
            <w:r>
              <w:rPr>
                <w:color w:val="545454"/>
                <w:spacing w:val="16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2"/>
                <w:sz w:val="12"/>
                <w:szCs w:val="12"/>
              </w:rPr>
              <w:t>w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-2"/>
                <w:sz w:val="12"/>
                <w:szCs w:val="12"/>
              </w:rPr>
              <w:t>k</w:t>
            </w:r>
            <w:r>
              <w:rPr>
                <w:color w:val="545454"/>
                <w:spacing w:val="1"/>
                <w:sz w:val="12"/>
                <w:szCs w:val="12"/>
              </w:rPr>
              <w:t>in</w:t>
            </w:r>
            <w:r>
              <w:rPr>
                <w:color w:val="545454"/>
                <w:sz w:val="12"/>
                <w:szCs w:val="12"/>
              </w:rPr>
              <w:t>g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>y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 xml:space="preserve">)                                           </w:t>
            </w:r>
            <w:r>
              <w:rPr>
                <w:color w:val="545454"/>
                <w:spacing w:val="11"/>
                <w:sz w:val="12"/>
                <w:szCs w:val="12"/>
              </w:rPr>
              <w:t xml:space="preserve"> </w:t>
            </w:r>
            <w:r>
              <w:rPr>
                <w:color w:val="000000"/>
                <w:spacing w:val="2"/>
                <w:w w:val="83"/>
                <w:sz w:val="18"/>
                <w:szCs w:val="18"/>
              </w:rPr>
              <w:t>K</w:t>
            </w:r>
            <w:r>
              <w:rPr>
                <w:color w:val="000000"/>
                <w:spacing w:val="-2"/>
                <w:w w:val="106"/>
                <w:sz w:val="18"/>
                <w:szCs w:val="18"/>
              </w:rPr>
              <w:t>o</w:t>
            </w:r>
            <w:r>
              <w:rPr>
                <w:color w:val="000000"/>
                <w:spacing w:val="2"/>
                <w:w w:val="111"/>
                <w:sz w:val="18"/>
                <w:szCs w:val="18"/>
              </w:rPr>
              <w:t>n</w:t>
            </w:r>
            <w:r>
              <w:rPr>
                <w:color w:val="000000"/>
                <w:spacing w:val="2"/>
                <w:w w:val="101"/>
                <w:sz w:val="18"/>
                <w:szCs w:val="18"/>
              </w:rPr>
              <w:t>k</w:t>
            </w:r>
            <w:r>
              <w:rPr>
                <w:color w:val="000000"/>
                <w:spacing w:val="4"/>
                <w:w w:val="112"/>
                <w:sz w:val="18"/>
                <w:szCs w:val="18"/>
              </w:rPr>
              <w:t>a</w:t>
            </w:r>
            <w:r>
              <w:rPr>
                <w:color w:val="000000"/>
                <w:spacing w:val="2"/>
                <w:w w:val="111"/>
                <w:sz w:val="18"/>
                <w:szCs w:val="18"/>
              </w:rPr>
              <w:t>n</w:t>
            </w:r>
            <w:r>
              <w:rPr>
                <w:color w:val="000000"/>
                <w:w w:val="99"/>
                <w:sz w:val="18"/>
                <w:szCs w:val="18"/>
              </w:rPr>
              <w:t>i</w:t>
            </w:r>
            <w:r>
              <w:rPr>
                <w:color w:val="000000"/>
                <w:spacing w:val="7"/>
                <w:sz w:val="18"/>
                <w:szCs w:val="18"/>
              </w:rPr>
              <w:t xml:space="preserve"> </w:t>
            </w:r>
            <w:r>
              <w:rPr>
                <w:color w:val="545454"/>
                <w:sz w:val="12"/>
                <w:szCs w:val="12"/>
              </w:rPr>
              <w:t>(</w:t>
            </w:r>
            <w:r>
              <w:rPr>
                <w:color w:val="545454"/>
                <w:spacing w:val="15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-2"/>
                <w:sz w:val="12"/>
                <w:szCs w:val="12"/>
              </w:rPr>
              <w:t>L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m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3"/>
                <w:sz w:val="12"/>
                <w:szCs w:val="12"/>
              </w:rPr>
              <w:t>t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z w:val="12"/>
                <w:szCs w:val="12"/>
              </w:rPr>
              <w:t>d</w:t>
            </w:r>
            <w:r>
              <w:rPr>
                <w:color w:val="545454"/>
                <w:spacing w:val="16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2"/>
                <w:sz w:val="12"/>
                <w:szCs w:val="12"/>
              </w:rPr>
              <w:t>w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-2"/>
                <w:sz w:val="12"/>
                <w:szCs w:val="12"/>
              </w:rPr>
              <w:t>k</w:t>
            </w:r>
            <w:r>
              <w:rPr>
                <w:color w:val="545454"/>
                <w:spacing w:val="1"/>
                <w:sz w:val="12"/>
                <w:szCs w:val="12"/>
              </w:rPr>
              <w:t>in</w:t>
            </w:r>
            <w:r>
              <w:rPr>
                <w:color w:val="545454"/>
                <w:sz w:val="12"/>
                <w:szCs w:val="12"/>
              </w:rPr>
              <w:t>g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spacing w:val="3"/>
                <w:sz w:val="12"/>
                <w:szCs w:val="12"/>
              </w:rPr>
              <w:t>p</w:t>
            </w:r>
            <w:r>
              <w:rPr>
                <w:color w:val="545454"/>
                <w:spacing w:val="-3"/>
                <w:sz w:val="12"/>
                <w:szCs w:val="12"/>
              </w:rPr>
              <w:t>r</w:t>
            </w:r>
            <w:r>
              <w:rPr>
                <w:color w:val="545454"/>
                <w:spacing w:val="4"/>
                <w:sz w:val="12"/>
                <w:szCs w:val="12"/>
              </w:rPr>
              <w:t>o</w:t>
            </w:r>
            <w:r>
              <w:rPr>
                <w:color w:val="545454"/>
                <w:spacing w:val="5"/>
                <w:sz w:val="12"/>
                <w:szCs w:val="12"/>
              </w:rPr>
              <w:t>f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pacing w:val="1"/>
                <w:sz w:val="12"/>
                <w:szCs w:val="12"/>
              </w:rPr>
              <w:t>i</w:t>
            </w:r>
            <w:r>
              <w:rPr>
                <w:color w:val="545454"/>
                <w:spacing w:val="2"/>
                <w:sz w:val="12"/>
                <w:szCs w:val="12"/>
              </w:rPr>
              <w:t>e</w:t>
            </w:r>
            <w:r>
              <w:rPr>
                <w:color w:val="545454"/>
                <w:spacing w:val="1"/>
                <w:sz w:val="12"/>
                <w:szCs w:val="12"/>
              </w:rPr>
              <w:t>n</w:t>
            </w:r>
            <w:r>
              <w:rPr>
                <w:color w:val="545454"/>
                <w:spacing w:val="-2"/>
                <w:sz w:val="12"/>
                <w:szCs w:val="12"/>
              </w:rPr>
              <w:t>c</w:t>
            </w:r>
            <w:r>
              <w:rPr>
                <w:color w:val="545454"/>
                <w:sz w:val="12"/>
                <w:szCs w:val="12"/>
              </w:rPr>
              <w:t>y</w:t>
            </w:r>
            <w:r>
              <w:rPr>
                <w:color w:val="545454"/>
                <w:spacing w:val="24"/>
                <w:sz w:val="12"/>
                <w:szCs w:val="12"/>
              </w:rPr>
              <w:t xml:space="preserve"> </w:t>
            </w:r>
            <w:r>
              <w:rPr>
                <w:color w:val="545454"/>
                <w:w w:val="123"/>
                <w:sz w:val="12"/>
                <w:szCs w:val="12"/>
              </w:rPr>
              <w:t>)</w:t>
            </w:r>
          </w:p>
        </w:tc>
      </w:tr>
    </w:tbl>
    <w:p w:rsidR="005E5AC2" w:rsidRDefault="005E5AC2" w:rsidP="00B44528">
      <w:pPr>
        <w:rPr>
          <w:color w:val="1B408E"/>
          <w:spacing w:val="1"/>
          <w:sz w:val="23"/>
          <w:szCs w:val="23"/>
        </w:rPr>
      </w:pPr>
    </w:p>
    <w:p w:rsidR="005E5AC2" w:rsidRPr="00A43158" w:rsidRDefault="00603B52" w:rsidP="00603B52">
      <w:pPr>
        <w:ind w:firstLine="720"/>
        <w:rPr>
          <w:color w:val="1B408E"/>
          <w:spacing w:val="1"/>
          <w:sz w:val="23"/>
          <w:szCs w:val="23"/>
        </w:rPr>
      </w:pPr>
      <w:r>
        <w:rPr>
          <w:color w:val="1B408E"/>
          <w:spacing w:val="1"/>
          <w:sz w:val="23"/>
          <w:szCs w:val="23"/>
        </w:rPr>
        <w:t>WEBSITE</w:t>
      </w:r>
      <w:r>
        <w:rPr>
          <w:color w:val="1B408E"/>
          <w:spacing w:val="1"/>
          <w:sz w:val="23"/>
          <w:szCs w:val="23"/>
        </w:rPr>
        <w:tab/>
        <w:t>aaroncolaco.com</w:t>
      </w:r>
    </w:p>
    <w:sectPr w:rsidR="005E5AC2" w:rsidRPr="00A43158" w:rsidSect="00F01C33">
      <w:headerReference w:type="default" r:id="rId11"/>
      <w:footerReference w:type="default" r:id="rId12"/>
      <w:pgSz w:w="11900" w:h="16840"/>
      <w:pgMar w:top="1100" w:right="418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F94" w:rsidRDefault="00E84F94" w:rsidP="00103BF0">
      <w:r>
        <w:separator/>
      </w:r>
    </w:p>
  </w:endnote>
  <w:endnote w:type="continuationSeparator" w:id="0">
    <w:p w:rsidR="00E84F94" w:rsidRDefault="00E84F94" w:rsidP="0010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2474333"/>
      <w:docPartObj>
        <w:docPartGallery w:val="Page Numbers (Bottom of Page)"/>
        <w:docPartUnique/>
      </w:docPartObj>
    </w:sdtPr>
    <w:sdtEndPr/>
    <w:sdtContent>
      <w:p w:rsidR="00F578F3" w:rsidRDefault="00F578F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17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103BF0" w:rsidRDefault="00103B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F94" w:rsidRDefault="00E84F94" w:rsidP="00103BF0">
      <w:r>
        <w:separator/>
      </w:r>
    </w:p>
  </w:footnote>
  <w:footnote w:type="continuationSeparator" w:id="0">
    <w:p w:rsidR="00E84F94" w:rsidRDefault="00E84F94" w:rsidP="00103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BF0" w:rsidRDefault="000A5056" w:rsidP="00103BF0">
    <w:pPr>
      <w:pStyle w:val="Header"/>
      <w:jc w:val="right"/>
    </w:pPr>
    <w:r>
      <w:t>Aaron de Miranda Cola</w:t>
    </w:r>
    <w:r w:rsidRPr="000A5056">
      <w:t>ç</w:t>
    </w:r>
    <w:r>
      <w:t xml:space="preserve">o - </w:t>
    </w:r>
    <w:r w:rsidR="00103BF0"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11AF"/>
    <w:multiLevelType w:val="hybridMultilevel"/>
    <w:tmpl w:val="4F3E8E1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D934801"/>
    <w:multiLevelType w:val="hybridMultilevel"/>
    <w:tmpl w:val="2B5E03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85F0510"/>
    <w:multiLevelType w:val="hybridMultilevel"/>
    <w:tmpl w:val="ABBE2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7762C"/>
    <w:multiLevelType w:val="hybridMultilevel"/>
    <w:tmpl w:val="81F633B8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">
    <w:nsid w:val="33E80C62"/>
    <w:multiLevelType w:val="hybridMultilevel"/>
    <w:tmpl w:val="9D5AED06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3BF43CB4"/>
    <w:multiLevelType w:val="hybridMultilevel"/>
    <w:tmpl w:val="267CBC8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6">
    <w:nsid w:val="3EDC5096"/>
    <w:multiLevelType w:val="hybridMultilevel"/>
    <w:tmpl w:val="80FCDBD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47246615"/>
    <w:multiLevelType w:val="hybridMultilevel"/>
    <w:tmpl w:val="E15AF366"/>
    <w:lvl w:ilvl="0" w:tplc="0409000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1" w:hanging="360"/>
      </w:pPr>
      <w:rPr>
        <w:rFonts w:ascii="Wingdings" w:hAnsi="Wingdings" w:hint="default"/>
      </w:rPr>
    </w:lvl>
  </w:abstractNum>
  <w:abstractNum w:abstractNumId="8">
    <w:nsid w:val="4DBF65F4"/>
    <w:multiLevelType w:val="hybridMultilevel"/>
    <w:tmpl w:val="1ABAC9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FAC2F46"/>
    <w:multiLevelType w:val="hybridMultilevel"/>
    <w:tmpl w:val="AA305D8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71E2517"/>
    <w:multiLevelType w:val="multilevel"/>
    <w:tmpl w:val="391442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692D40BF"/>
    <w:multiLevelType w:val="hybridMultilevel"/>
    <w:tmpl w:val="C4FEB7F8"/>
    <w:lvl w:ilvl="0" w:tplc="2F648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749F41B6"/>
    <w:multiLevelType w:val="hybridMultilevel"/>
    <w:tmpl w:val="54B2A61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29"/>
    <w:rsid w:val="00007B97"/>
    <w:rsid w:val="0001151A"/>
    <w:rsid w:val="0005029A"/>
    <w:rsid w:val="000562AD"/>
    <w:rsid w:val="000A5056"/>
    <w:rsid w:val="000D297B"/>
    <w:rsid w:val="00103BF0"/>
    <w:rsid w:val="00112A54"/>
    <w:rsid w:val="00132711"/>
    <w:rsid w:val="00136DE2"/>
    <w:rsid w:val="00152954"/>
    <w:rsid w:val="00174947"/>
    <w:rsid w:val="00185BE0"/>
    <w:rsid w:val="00192178"/>
    <w:rsid w:val="001B2F87"/>
    <w:rsid w:val="001C4745"/>
    <w:rsid w:val="001D2EBD"/>
    <w:rsid w:val="001D7D7E"/>
    <w:rsid w:val="001F2179"/>
    <w:rsid w:val="00203EAA"/>
    <w:rsid w:val="00206590"/>
    <w:rsid w:val="00230864"/>
    <w:rsid w:val="00283678"/>
    <w:rsid w:val="00286A3A"/>
    <w:rsid w:val="00296619"/>
    <w:rsid w:val="002A285C"/>
    <w:rsid w:val="002B22A5"/>
    <w:rsid w:val="002E1659"/>
    <w:rsid w:val="002E3E0A"/>
    <w:rsid w:val="002F6D9E"/>
    <w:rsid w:val="003121CA"/>
    <w:rsid w:val="0034074A"/>
    <w:rsid w:val="00372335"/>
    <w:rsid w:val="003B3984"/>
    <w:rsid w:val="003B5610"/>
    <w:rsid w:val="003C28BD"/>
    <w:rsid w:val="003C5B85"/>
    <w:rsid w:val="003D46DF"/>
    <w:rsid w:val="003E51A5"/>
    <w:rsid w:val="003E7536"/>
    <w:rsid w:val="004337D2"/>
    <w:rsid w:val="00452932"/>
    <w:rsid w:val="004C4515"/>
    <w:rsid w:val="004C7883"/>
    <w:rsid w:val="004D23F8"/>
    <w:rsid w:val="004F5E09"/>
    <w:rsid w:val="005138CD"/>
    <w:rsid w:val="00514D1C"/>
    <w:rsid w:val="005308BD"/>
    <w:rsid w:val="005311DF"/>
    <w:rsid w:val="00535240"/>
    <w:rsid w:val="00540D29"/>
    <w:rsid w:val="00542B6F"/>
    <w:rsid w:val="005A6BFF"/>
    <w:rsid w:val="005B05E0"/>
    <w:rsid w:val="005B29CB"/>
    <w:rsid w:val="005C33DF"/>
    <w:rsid w:val="005C56FD"/>
    <w:rsid w:val="005E5AC2"/>
    <w:rsid w:val="005F743F"/>
    <w:rsid w:val="00603B52"/>
    <w:rsid w:val="0060749A"/>
    <w:rsid w:val="00652F01"/>
    <w:rsid w:val="006960DB"/>
    <w:rsid w:val="006A12A1"/>
    <w:rsid w:val="006C6700"/>
    <w:rsid w:val="006D44A7"/>
    <w:rsid w:val="006D763C"/>
    <w:rsid w:val="006F3F1A"/>
    <w:rsid w:val="0070770E"/>
    <w:rsid w:val="00741211"/>
    <w:rsid w:val="00745793"/>
    <w:rsid w:val="00751CA3"/>
    <w:rsid w:val="007713F4"/>
    <w:rsid w:val="00773CCA"/>
    <w:rsid w:val="00780BD1"/>
    <w:rsid w:val="00795902"/>
    <w:rsid w:val="007A2D12"/>
    <w:rsid w:val="007A388E"/>
    <w:rsid w:val="007A697A"/>
    <w:rsid w:val="008266C5"/>
    <w:rsid w:val="00867D09"/>
    <w:rsid w:val="00873AD7"/>
    <w:rsid w:val="00891D88"/>
    <w:rsid w:val="008D2576"/>
    <w:rsid w:val="00914518"/>
    <w:rsid w:val="00916D0B"/>
    <w:rsid w:val="00932E49"/>
    <w:rsid w:val="00946934"/>
    <w:rsid w:val="0098021E"/>
    <w:rsid w:val="0099507C"/>
    <w:rsid w:val="009A5F4A"/>
    <w:rsid w:val="009D473F"/>
    <w:rsid w:val="009D601E"/>
    <w:rsid w:val="009F2569"/>
    <w:rsid w:val="00A21B9D"/>
    <w:rsid w:val="00A3243B"/>
    <w:rsid w:val="00A43158"/>
    <w:rsid w:val="00A94F27"/>
    <w:rsid w:val="00A96AE5"/>
    <w:rsid w:val="00AD4CB9"/>
    <w:rsid w:val="00B32497"/>
    <w:rsid w:val="00B44528"/>
    <w:rsid w:val="00B51330"/>
    <w:rsid w:val="00B561E8"/>
    <w:rsid w:val="00B719FE"/>
    <w:rsid w:val="00BD42C2"/>
    <w:rsid w:val="00BE770D"/>
    <w:rsid w:val="00CC4F3E"/>
    <w:rsid w:val="00CD5C63"/>
    <w:rsid w:val="00D040F7"/>
    <w:rsid w:val="00D15B5B"/>
    <w:rsid w:val="00D30138"/>
    <w:rsid w:val="00D42D2D"/>
    <w:rsid w:val="00D57E92"/>
    <w:rsid w:val="00D7603D"/>
    <w:rsid w:val="00D9025A"/>
    <w:rsid w:val="00DA1530"/>
    <w:rsid w:val="00DB5A07"/>
    <w:rsid w:val="00DD1929"/>
    <w:rsid w:val="00DF64FF"/>
    <w:rsid w:val="00E26557"/>
    <w:rsid w:val="00E45ED6"/>
    <w:rsid w:val="00E5543A"/>
    <w:rsid w:val="00E655A3"/>
    <w:rsid w:val="00E66B37"/>
    <w:rsid w:val="00E66F3F"/>
    <w:rsid w:val="00E74A18"/>
    <w:rsid w:val="00E84F94"/>
    <w:rsid w:val="00EA15D2"/>
    <w:rsid w:val="00EA71BA"/>
    <w:rsid w:val="00ED7E99"/>
    <w:rsid w:val="00F01C33"/>
    <w:rsid w:val="00F510CF"/>
    <w:rsid w:val="00F578F3"/>
    <w:rsid w:val="00F60879"/>
    <w:rsid w:val="00F60A58"/>
    <w:rsid w:val="00F67A51"/>
    <w:rsid w:val="00F85F9D"/>
    <w:rsid w:val="00F93143"/>
    <w:rsid w:val="00F9413F"/>
    <w:rsid w:val="00FA5800"/>
    <w:rsid w:val="00FC40F3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3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B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BF0"/>
  </w:style>
  <w:style w:type="paragraph" w:styleId="Footer">
    <w:name w:val="footer"/>
    <w:basedOn w:val="Normal"/>
    <w:link w:val="FooterChar"/>
    <w:uiPriority w:val="99"/>
    <w:unhideWhenUsed/>
    <w:rsid w:val="00103B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BF0"/>
  </w:style>
  <w:style w:type="character" w:styleId="Hyperlink">
    <w:name w:val="Hyperlink"/>
    <w:basedOn w:val="DefaultParagraphFont"/>
    <w:uiPriority w:val="99"/>
    <w:unhideWhenUsed/>
    <w:rsid w:val="007959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73C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B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BF0"/>
  </w:style>
  <w:style w:type="paragraph" w:styleId="Footer">
    <w:name w:val="footer"/>
    <w:basedOn w:val="Normal"/>
    <w:link w:val="FooterChar"/>
    <w:uiPriority w:val="99"/>
    <w:unhideWhenUsed/>
    <w:rsid w:val="00103B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BF0"/>
  </w:style>
  <w:style w:type="character" w:styleId="Hyperlink">
    <w:name w:val="Hyperlink"/>
    <w:basedOn w:val="DefaultParagraphFont"/>
    <w:uiPriority w:val="99"/>
    <w:unhideWhenUsed/>
    <w:rsid w:val="007959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arondmc93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E9D69-376A-467C-8C7A-A5793D7B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Acer</cp:lastModifiedBy>
  <cp:revision>39</cp:revision>
  <cp:lastPrinted>2016-02-13T18:20:00Z</cp:lastPrinted>
  <dcterms:created xsi:type="dcterms:W3CDTF">2015-10-14T11:36:00Z</dcterms:created>
  <dcterms:modified xsi:type="dcterms:W3CDTF">2016-02-13T18:22:00Z</dcterms:modified>
</cp:coreProperties>
</file>